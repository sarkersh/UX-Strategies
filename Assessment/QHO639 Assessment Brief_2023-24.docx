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51B6" w14:textId="77777777" w:rsidR="00D315C6" w:rsidRDefault="00F416B6">
      <w:pPr>
        <w:pStyle w:val="BodyText"/>
        <w:kinsoku w:val="0"/>
        <w:overflowPunct w:val="0"/>
        <w:spacing w:before="69"/>
        <w:ind w:left="3935" w:right="3954" w:firstLine="700"/>
        <w:rPr>
          <w:b/>
          <w:bCs/>
        </w:rPr>
      </w:pPr>
      <w:r>
        <w:rPr>
          <w:b/>
          <w:bCs/>
        </w:rPr>
        <w:t>Solent University</w:t>
      </w:r>
      <w:r>
        <w:rPr>
          <w:b/>
          <w:bCs/>
          <w:spacing w:val="1"/>
        </w:rPr>
        <w:t xml:space="preserve"> </w:t>
      </w:r>
      <w:r>
        <w:rPr>
          <w:b/>
          <w:bCs/>
        </w:rPr>
        <w:t>Coursework</w:t>
      </w:r>
      <w:r>
        <w:rPr>
          <w:b/>
          <w:bCs/>
          <w:spacing w:val="-4"/>
        </w:rPr>
        <w:t xml:space="preserve"> </w:t>
      </w:r>
      <w:r>
        <w:rPr>
          <w:b/>
          <w:bCs/>
        </w:rPr>
        <w:t>Assessment</w:t>
      </w:r>
      <w:r>
        <w:rPr>
          <w:b/>
          <w:bCs/>
          <w:spacing w:val="-7"/>
        </w:rPr>
        <w:t xml:space="preserve"> </w:t>
      </w:r>
      <w:r>
        <w:rPr>
          <w:b/>
          <w:bCs/>
        </w:rPr>
        <w:t>Brief</w:t>
      </w:r>
    </w:p>
    <w:p w14:paraId="122B7E46" w14:textId="77777777" w:rsidR="00D315C6" w:rsidRDefault="00D315C6">
      <w:pPr>
        <w:pStyle w:val="BodyText"/>
        <w:kinsoku w:val="0"/>
        <w:overflowPunct w:val="0"/>
        <w:rPr>
          <w:b/>
          <w:bCs/>
          <w:sz w:val="13"/>
          <w:szCs w:val="13"/>
        </w:rPr>
      </w:pPr>
    </w:p>
    <w:p w14:paraId="2997FE06" w14:textId="77777777" w:rsidR="00D315C6" w:rsidRDefault="00F416B6">
      <w:pPr>
        <w:pStyle w:val="BodyText"/>
        <w:kinsoku w:val="0"/>
        <w:overflowPunct w:val="0"/>
        <w:spacing w:before="93"/>
        <w:ind w:left="1020"/>
        <w:rPr>
          <w:b/>
          <w:bCs/>
        </w:rPr>
      </w:pPr>
      <w:r>
        <w:rPr>
          <w:b/>
          <w:bCs/>
        </w:rPr>
        <w:t>Assessment</w:t>
      </w:r>
      <w:r>
        <w:rPr>
          <w:b/>
          <w:bCs/>
          <w:spacing w:val="-4"/>
        </w:rPr>
        <w:t xml:space="preserve"> </w:t>
      </w:r>
      <w:r>
        <w:rPr>
          <w:b/>
          <w:bCs/>
        </w:rPr>
        <w:t>Details</w:t>
      </w:r>
    </w:p>
    <w:p w14:paraId="46F907AB" w14:textId="77777777" w:rsidR="00D315C6" w:rsidRDefault="00D315C6">
      <w:pPr>
        <w:pStyle w:val="BodyText"/>
        <w:kinsoku w:val="0"/>
        <w:overflowPunct w:val="0"/>
        <w:spacing w:before="4"/>
        <w:rPr>
          <w:b/>
          <w:bCs/>
          <w:sz w:val="27"/>
          <w:szCs w:val="27"/>
        </w:rPr>
      </w:pPr>
    </w:p>
    <w:tbl>
      <w:tblPr>
        <w:tblW w:w="0" w:type="auto"/>
        <w:tblInd w:w="1030" w:type="dxa"/>
        <w:tblLayout w:type="fixed"/>
        <w:tblCellMar>
          <w:left w:w="0" w:type="dxa"/>
          <w:right w:w="0" w:type="dxa"/>
        </w:tblCellMar>
        <w:tblLook w:val="0000" w:firstRow="0" w:lastRow="0" w:firstColumn="0" w:lastColumn="0" w:noHBand="0" w:noVBand="0"/>
      </w:tblPr>
      <w:tblGrid>
        <w:gridCol w:w="3962"/>
        <w:gridCol w:w="5690"/>
      </w:tblGrid>
      <w:tr w:rsidR="00D315C6" w14:paraId="406C2629" w14:textId="77777777">
        <w:trPr>
          <w:trHeight w:val="253"/>
        </w:trPr>
        <w:tc>
          <w:tcPr>
            <w:tcW w:w="3962" w:type="dxa"/>
            <w:tcBorders>
              <w:top w:val="single" w:sz="4" w:space="0" w:color="000000"/>
              <w:left w:val="single" w:sz="4" w:space="0" w:color="000000"/>
              <w:bottom w:val="single" w:sz="4" w:space="0" w:color="000000"/>
              <w:right w:val="single" w:sz="4" w:space="0" w:color="000000"/>
            </w:tcBorders>
          </w:tcPr>
          <w:p w14:paraId="5AA7FCA4" w14:textId="77777777" w:rsidR="00D315C6" w:rsidRDefault="00F416B6">
            <w:pPr>
              <w:pStyle w:val="TableParagraph"/>
              <w:kinsoku w:val="0"/>
              <w:overflowPunct w:val="0"/>
              <w:spacing w:line="234" w:lineRule="exact"/>
              <w:ind w:left="110"/>
              <w:rPr>
                <w:sz w:val="22"/>
                <w:szCs w:val="22"/>
              </w:rPr>
            </w:pPr>
            <w:r>
              <w:rPr>
                <w:sz w:val="22"/>
                <w:szCs w:val="22"/>
              </w:rPr>
              <w:t>Module</w:t>
            </w:r>
            <w:r>
              <w:rPr>
                <w:spacing w:val="-2"/>
                <w:sz w:val="22"/>
                <w:szCs w:val="22"/>
              </w:rPr>
              <w:t xml:space="preserve"> </w:t>
            </w:r>
            <w:r>
              <w:rPr>
                <w:sz w:val="22"/>
                <w:szCs w:val="22"/>
              </w:rPr>
              <w:t>Title:</w:t>
            </w:r>
          </w:p>
        </w:tc>
        <w:tc>
          <w:tcPr>
            <w:tcW w:w="5690" w:type="dxa"/>
            <w:tcBorders>
              <w:top w:val="single" w:sz="4" w:space="0" w:color="000000"/>
              <w:left w:val="single" w:sz="4" w:space="0" w:color="000000"/>
              <w:bottom w:val="single" w:sz="4" w:space="0" w:color="000000"/>
              <w:right w:val="single" w:sz="4" w:space="0" w:color="000000"/>
            </w:tcBorders>
          </w:tcPr>
          <w:p w14:paraId="79941164" w14:textId="77777777" w:rsidR="00D315C6" w:rsidRDefault="00F416B6">
            <w:pPr>
              <w:pStyle w:val="TableParagraph"/>
              <w:kinsoku w:val="0"/>
              <w:overflowPunct w:val="0"/>
              <w:spacing w:line="234" w:lineRule="exact"/>
              <w:ind w:left="110"/>
              <w:rPr>
                <w:b/>
                <w:bCs/>
                <w:sz w:val="22"/>
                <w:szCs w:val="22"/>
              </w:rPr>
            </w:pPr>
            <w:proofErr w:type="spellStart"/>
            <w:r>
              <w:rPr>
                <w:b/>
                <w:bCs/>
                <w:sz w:val="22"/>
                <w:szCs w:val="22"/>
              </w:rPr>
              <w:t>UX</w:t>
            </w:r>
            <w:proofErr w:type="spellEnd"/>
            <w:r>
              <w:rPr>
                <w:b/>
                <w:bCs/>
                <w:spacing w:val="-1"/>
                <w:sz w:val="22"/>
                <w:szCs w:val="22"/>
              </w:rPr>
              <w:t xml:space="preserve"> </w:t>
            </w:r>
            <w:r>
              <w:rPr>
                <w:b/>
                <w:bCs/>
                <w:sz w:val="22"/>
                <w:szCs w:val="22"/>
              </w:rPr>
              <w:t>Strategies</w:t>
            </w:r>
          </w:p>
        </w:tc>
      </w:tr>
      <w:tr w:rsidR="00D315C6" w14:paraId="7BF705E9" w14:textId="77777777">
        <w:trPr>
          <w:trHeight w:val="254"/>
        </w:trPr>
        <w:tc>
          <w:tcPr>
            <w:tcW w:w="3962" w:type="dxa"/>
            <w:tcBorders>
              <w:top w:val="single" w:sz="4" w:space="0" w:color="000000"/>
              <w:left w:val="single" w:sz="4" w:space="0" w:color="000000"/>
              <w:bottom w:val="single" w:sz="4" w:space="0" w:color="000000"/>
              <w:right w:val="single" w:sz="4" w:space="0" w:color="000000"/>
            </w:tcBorders>
          </w:tcPr>
          <w:p w14:paraId="1000BE0D" w14:textId="77777777" w:rsidR="00D315C6" w:rsidRDefault="00F416B6">
            <w:pPr>
              <w:pStyle w:val="TableParagraph"/>
              <w:kinsoku w:val="0"/>
              <w:overflowPunct w:val="0"/>
              <w:spacing w:line="234" w:lineRule="exact"/>
              <w:ind w:left="110"/>
              <w:rPr>
                <w:sz w:val="22"/>
                <w:szCs w:val="22"/>
              </w:rPr>
            </w:pPr>
            <w:r>
              <w:rPr>
                <w:sz w:val="22"/>
                <w:szCs w:val="22"/>
              </w:rPr>
              <w:t>Module</w:t>
            </w:r>
            <w:r>
              <w:rPr>
                <w:spacing w:val="-2"/>
                <w:sz w:val="22"/>
                <w:szCs w:val="22"/>
              </w:rPr>
              <w:t xml:space="preserve"> </w:t>
            </w:r>
            <w:r>
              <w:rPr>
                <w:sz w:val="22"/>
                <w:szCs w:val="22"/>
              </w:rPr>
              <w:t>Code:</w:t>
            </w:r>
          </w:p>
        </w:tc>
        <w:tc>
          <w:tcPr>
            <w:tcW w:w="5690" w:type="dxa"/>
            <w:tcBorders>
              <w:top w:val="single" w:sz="4" w:space="0" w:color="000000"/>
              <w:left w:val="single" w:sz="4" w:space="0" w:color="000000"/>
              <w:bottom w:val="single" w:sz="4" w:space="0" w:color="000000"/>
              <w:right w:val="single" w:sz="4" w:space="0" w:color="000000"/>
            </w:tcBorders>
          </w:tcPr>
          <w:p w14:paraId="0787B352" w14:textId="2FF0EA75" w:rsidR="00D315C6" w:rsidRDefault="00991F5D">
            <w:pPr>
              <w:pStyle w:val="TableParagraph"/>
              <w:kinsoku w:val="0"/>
              <w:overflowPunct w:val="0"/>
              <w:spacing w:line="234" w:lineRule="exact"/>
              <w:ind w:left="110"/>
              <w:rPr>
                <w:b/>
                <w:bCs/>
                <w:sz w:val="22"/>
                <w:szCs w:val="22"/>
              </w:rPr>
            </w:pPr>
            <w:r>
              <w:rPr>
                <w:b/>
                <w:bCs/>
                <w:sz w:val="22"/>
                <w:szCs w:val="22"/>
              </w:rPr>
              <w:t>QHO639</w:t>
            </w:r>
          </w:p>
        </w:tc>
      </w:tr>
      <w:tr w:rsidR="00D315C6" w14:paraId="39F05564" w14:textId="77777777">
        <w:trPr>
          <w:trHeight w:val="249"/>
        </w:trPr>
        <w:tc>
          <w:tcPr>
            <w:tcW w:w="3962" w:type="dxa"/>
            <w:tcBorders>
              <w:top w:val="single" w:sz="4" w:space="0" w:color="000000"/>
              <w:left w:val="single" w:sz="4" w:space="0" w:color="000000"/>
              <w:bottom w:val="single" w:sz="4" w:space="0" w:color="000000"/>
              <w:right w:val="single" w:sz="4" w:space="0" w:color="000000"/>
            </w:tcBorders>
          </w:tcPr>
          <w:p w14:paraId="4EAAB387" w14:textId="77777777" w:rsidR="00D315C6" w:rsidRDefault="00F416B6">
            <w:pPr>
              <w:pStyle w:val="TableParagraph"/>
              <w:kinsoku w:val="0"/>
              <w:overflowPunct w:val="0"/>
              <w:spacing w:line="229" w:lineRule="exact"/>
              <w:ind w:left="110"/>
              <w:rPr>
                <w:sz w:val="22"/>
                <w:szCs w:val="22"/>
              </w:rPr>
            </w:pPr>
            <w:r>
              <w:rPr>
                <w:sz w:val="22"/>
                <w:szCs w:val="22"/>
              </w:rPr>
              <w:t>Module</w:t>
            </w:r>
            <w:r>
              <w:rPr>
                <w:spacing w:val="-3"/>
                <w:sz w:val="22"/>
                <w:szCs w:val="22"/>
              </w:rPr>
              <w:t xml:space="preserve"> </w:t>
            </w:r>
            <w:r>
              <w:rPr>
                <w:sz w:val="22"/>
                <w:szCs w:val="22"/>
              </w:rPr>
              <w:t>Leader:</w:t>
            </w:r>
          </w:p>
        </w:tc>
        <w:tc>
          <w:tcPr>
            <w:tcW w:w="5690" w:type="dxa"/>
            <w:tcBorders>
              <w:top w:val="single" w:sz="4" w:space="0" w:color="000000"/>
              <w:left w:val="single" w:sz="4" w:space="0" w:color="000000"/>
              <w:bottom w:val="single" w:sz="4" w:space="0" w:color="000000"/>
              <w:right w:val="single" w:sz="4" w:space="0" w:color="000000"/>
            </w:tcBorders>
          </w:tcPr>
          <w:p w14:paraId="05B633DD" w14:textId="32C6CAB4" w:rsidR="00D315C6" w:rsidRDefault="003D68EA">
            <w:pPr>
              <w:pStyle w:val="TableParagraph"/>
              <w:kinsoku w:val="0"/>
              <w:overflowPunct w:val="0"/>
              <w:spacing w:line="229" w:lineRule="exact"/>
              <w:ind w:left="110"/>
              <w:rPr>
                <w:sz w:val="22"/>
                <w:szCs w:val="22"/>
              </w:rPr>
            </w:pPr>
            <w:r>
              <w:rPr>
                <w:sz w:val="22"/>
                <w:szCs w:val="22"/>
              </w:rPr>
              <w:t>Dr Muhammed Ali Bingol</w:t>
            </w:r>
          </w:p>
        </w:tc>
      </w:tr>
      <w:tr w:rsidR="00D315C6" w14:paraId="75863648" w14:textId="77777777">
        <w:trPr>
          <w:trHeight w:val="253"/>
        </w:trPr>
        <w:tc>
          <w:tcPr>
            <w:tcW w:w="3962" w:type="dxa"/>
            <w:tcBorders>
              <w:top w:val="single" w:sz="4" w:space="0" w:color="000000"/>
              <w:left w:val="single" w:sz="4" w:space="0" w:color="000000"/>
              <w:bottom w:val="single" w:sz="4" w:space="0" w:color="000000"/>
              <w:right w:val="single" w:sz="4" w:space="0" w:color="000000"/>
            </w:tcBorders>
          </w:tcPr>
          <w:p w14:paraId="5408A855" w14:textId="77777777" w:rsidR="00D315C6" w:rsidRDefault="00F416B6">
            <w:pPr>
              <w:pStyle w:val="TableParagraph"/>
              <w:kinsoku w:val="0"/>
              <w:overflowPunct w:val="0"/>
              <w:spacing w:line="234" w:lineRule="exact"/>
              <w:ind w:left="110"/>
              <w:rPr>
                <w:sz w:val="22"/>
                <w:szCs w:val="22"/>
              </w:rPr>
            </w:pPr>
            <w:r>
              <w:rPr>
                <w:sz w:val="22"/>
                <w:szCs w:val="22"/>
              </w:rPr>
              <w:t>Level:</w:t>
            </w:r>
          </w:p>
        </w:tc>
        <w:tc>
          <w:tcPr>
            <w:tcW w:w="5690" w:type="dxa"/>
            <w:tcBorders>
              <w:top w:val="single" w:sz="4" w:space="0" w:color="000000"/>
              <w:left w:val="single" w:sz="4" w:space="0" w:color="000000"/>
              <w:bottom w:val="single" w:sz="4" w:space="0" w:color="000000"/>
              <w:right w:val="single" w:sz="4" w:space="0" w:color="000000"/>
            </w:tcBorders>
          </w:tcPr>
          <w:p w14:paraId="6B2E97E6" w14:textId="77777777" w:rsidR="00D315C6" w:rsidRDefault="00F416B6">
            <w:pPr>
              <w:pStyle w:val="TableParagraph"/>
              <w:kinsoku w:val="0"/>
              <w:overflowPunct w:val="0"/>
              <w:spacing w:line="234" w:lineRule="exact"/>
              <w:ind w:left="110"/>
              <w:rPr>
                <w:sz w:val="22"/>
                <w:szCs w:val="22"/>
              </w:rPr>
            </w:pPr>
            <w:r>
              <w:rPr>
                <w:sz w:val="22"/>
                <w:szCs w:val="22"/>
              </w:rPr>
              <w:t>6</w:t>
            </w:r>
          </w:p>
        </w:tc>
      </w:tr>
      <w:tr w:rsidR="00D315C6" w14:paraId="695CA619" w14:textId="77777777">
        <w:trPr>
          <w:trHeight w:val="251"/>
        </w:trPr>
        <w:tc>
          <w:tcPr>
            <w:tcW w:w="3962" w:type="dxa"/>
            <w:tcBorders>
              <w:top w:val="single" w:sz="4" w:space="0" w:color="000000"/>
              <w:left w:val="single" w:sz="4" w:space="0" w:color="000000"/>
              <w:bottom w:val="single" w:sz="6" w:space="0" w:color="000000"/>
              <w:right w:val="single" w:sz="4" w:space="0" w:color="000000"/>
            </w:tcBorders>
          </w:tcPr>
          <w:p w14:paraId="38DD5F5E" w14:textId="77777777" w:rsidR="00D315C6" w:rsidRDefault="00F416B6">
            <w:pPr>
              <w:pStyle w:val="TableParagraph"/>
              <w:kinsoku w:val="0"/>
              <w:overflowPunct w:val="0"/>
              <w:spacing w:line="232" w:lineRule="exact"/>
              <w:ind w:left="110"/>
              <w:rPr>
                <w:sz w:val="22"/>
                <w:szCs w:val="22"/>
              </w:rPr>
            </w:pPr>
            <w:r>
              <w:rPr>
                <w:sz w:val="22"/>
                <w:szCs w:val="22"/>
              </w:rPr>
              <w:t>Assessment</w:t>
            </w:r>
            <w:r>
              <w:rPr>
                <w:spacing w:val="-3"/>
                <w:sz w:val="22"/>
                <w:szCs w:val="22"/>
              </w:rPr>
              <w:t xml:space="preserve"> </w:t>
            </w:r>
            <w:r>
              <w:rPr>
                <w:sz w:val="22"/>
                <w:szCs w:val="22"/>
              </w:rPr>
              <w:t>Title:</w:t>
            </w:r>
          </w:p>
        </w:tc>
        <w:tc>
          <w:tcPr>
            <w:tcW w:w="5690" w:type="dxa"/>
            <w:tcBorders>
              <w:top w:val="single" w:sz="4" w:space="0" w:color="000000"/>
              <w:left w:val="single" w:sz="4" w:space="0" w:color="000000"/>
              <w:bottom w:val="single" w:sz="6" w:space="0" w:color="000000"/>
              <w:right w:val="single" w:sz="4" w:space="0" w:color="000000"/>
            </w:tcBorders>
          </w:tcPr>
          <w:p w14:paraId="1FA072B1" w14:textId="77777777" w:rsidR="00D315C6" w:rsidRDefault="00F416B6">
            <w:pPr>
              <w:pStyle w:val="TableParagraph"/>
              <w:kinsoku w:val="0"/>
              <w:overflowPunct w:val="0"/>
              <w:spacing w:line="232" w:lineRule="exact"/>
              <w:ind w:left="110"/>
              <w:rPr>
                <w:b/>
                <w:bCs/>
                <w:sz w:val="22"/>
                <w:szCs w:val="22"/>
              </w:rPr>
            </w:pPr>
            <w:r>
              <w:rPr>
                <w:b/>
                <w:bCs/>
                <w:sz w:val="22"/>
                <w:szCs w:val="22"/>
              </w:rPr>
              <w:t>Solent</w:t>
            </w:r>
            <w:r>
              <w:rPr>
                <w:b/>
                <w:bCs/>
                <w:spacing w:val="-3"/>
                <w:sz w:val="22"/>
                <w:szCs w:val="22"/>
              </w:rPr>
              <w:t xml:space="preserve"> </w:t>
            </w:r>
            <w:r>
              <w:rPr>
                <w:b/>
                <w:bCs/>
                <w:sz w:val="22"/>
                <w:szCs w:val="22"/>
              </w:rPr>
              <w:t>Alumni</w:t>
            </w:r>
            <w:r>
              <w:rPr>
                <w:b/>
                <w:bCs/>
                <w:spacing w:val="-5"/>
                <w:sz w:val="22"/>
                <w:szCs w:val="22"/>
              </w:rPr>
              <w:t xml:space="preserve"> </w:t>
            </w:r>
            <w:r>
              <w:rPr>
                <w:b/>
                <w:bCs/>
                <w:sz w:val="22"/>
                <w:szCs w:val="22"/>
              </w:rPr>
              <w:t>Programme</w:t>
            </w:r>
            <w:r>
              <w:rPr>
                <w:b/>
                <w:bCs/>
                <w:spacing w:val="4"/>
                <w:sz w:val="22"/>
                <w:szCs w:val="22"/>
              </w:rPr>
              <w:t xml:space="preserve"> </w:t>
            </w:r>
            <w:r>
              <w:rPr>
                <w:b/>
                <w:bCs/>
                <w:sz w:val="22"/>
                <w:szCs w:val="22"/>
              </w:rPr>
              <w:t>System</w:t>
            </w:r>
          </w:p>
        </w:tc>
      </w:tr>
      <w:tr w:rsidR="00D315C6" w14:paraId="7C329CC5" w14:textId="77777777">
        <w:trPr>
          <w:trHeight w:val="251"/>
        </w:trPr>
        <w:tc>
          <w:tcPr>
            <w:tcW w:w="3962" w:type="dxa"/>
            <w:tcBorders>
              <w:top w:val="single" w:sz="6" w:space="0" w:color="000000"/>
              <w:left w:val="single" w:sz="4" w:space="0" w:color="000000"/>
              <w:bottom w:val="single" w:sz="4" w:space="0" w:color="000000"/>
              <w:right w:val="single" w:sz="4" w:space="0" w:color="000000"/>
            </w:tcBorders>
          </w:tcPr>
          <w:p w14:paraId="225CF6F5" w14:textId="77777777" w:rsidR="00D315C6" w:rsidRDefault="00F416B6">
            <w:pPr>
              <w:pStyle w:val="TableParagraph"/>
              <w:kinsoku w:val="0"/>
              <w:overflowPunct w:val="0"/>
              <w:spacing w:line="232" w:lineRule="exact"/>
              <w:ind w:left="110"/>
              <w:rPr>
                <w:sz w:val="22"/>
                <w:szCs w:val="22"/>
              </w:rPr>
            </w:pPr>
            <w:r>
              <w:rPr>
                <w:sz w:val="22"/>
                <w:szCs w:val="22"/>
              </w:rPr>
              <w:t>Assessment</w:t>
            </w:r>
            <w:r>
              <w:rPr>
                <w:spacing w:val="-4"/>
                <w:sz w:val="22"/>
                <w:szCs w:val="22"/>
              </w:rPr>
              <w:t xml:space="preserve"> </w:t>
            </w:r>
            <w:r>
              <w:rPr>
                <w:sz w:val="22"/>
                <w:szCs w:val="22"/>
              </w:rPr>
              <w:t>Number:</w:t>
            </w:r>
          </w:p>
        </w:tc>
        <w:tc>
          <w:tcPr>
            <w:tcW w:w="5690" w:type="dxa"/>
            <w:tcBorders>
              <w:top w:val="single" w:sz="6" w:space="0" w:color="000000"/>
              <w:left w:val="single" w:sz="4" w:space="0" w:color="000000"/>
              <w:bottom w:val="single" w:sz="4" w:space="0" w:color="000000"/>
              <w:right w:val="single" w:sz="4" w:space="0" w:color="000000"/>
            </w:tcBorders>
          </w:tcPr>
          <w:p w14:paraId="637AE1BB" w14:textId="77777777" w:rsidR="00D315C6" w:rsidRDefault="00F416B6">
            <w:pPr>
              <w:pStyle w:val="TableParagraph"/>
              <w:kinsoku w:val="0"/>
              <w:overflowPunct w:val="0"/>
              <w:spacing w:line="232" w:lineRule="exact"/>
              <w:ind w:left="110"/>
              <w:rPr>
                <w:sz w:val="22"/>
                <w:szCs w:val="22"/>
              </w:rPr>
            </w:pPr>
            <w:r>
              <w:rPr>
                <w:sz w:val="22"/>
                <w:szCs w:val="22"/>
              </w:rPr>
              <w:t>AE1</w:t>
            </w:r>
          </w:p>
        </w:tc>
      </w:tr>
      <w:tr w:rsidR="00D315C6" w14:paraId="4CDCBB35" w14:textId="77777777">
        <w:trPr>
          <w:trHeight w:val="253"/>
        </w:trPr>
        <w:tc>
          <w:tcPr>
            <w:tcW w:w="3962" w:type="dxa"/>
            <w:tcBorders>
              <w:top w:val="single" w:sz="4" w:space="0" w:color="000000"/>
              <w:left w:val="single" w:sz="4" w:space="0" w:color="000000"/>
              <w:bottom w:val="single" w:sz="4" w:space="0" w:color="000000"/>
              <w:right w:val="single" w:sz="4" w:space="0" w:color="000000"/>
            </w:tcBorders>
          </w:tcPr>
          <w:p w14:paraId="3CB5299A" w14:textId="77777777" w:rsidR="00D315C6" w:rsidRDefault="00F416B6">
            <w:pPr>
              <w:pStyle w:val="TableParagraph"/>
              <w:kinsoku w:val="0"/>
              <w:overflowPunct w:val="0"/>
              <w:spacing w:line="234" w:lineRule="exact"/>
              <w:ind w:left="110"/>
              <w:rPr>
                <w:sz w:val="22"/>
                <w:szCs w:val="22"/>
              </w:rPr>
            </w:pPr>
            <w:r>
              <w:rPr>
                <w:sz w:val="22"/>
                <w:szCs w:val="22"/>
              </w:rPr>
              <w:t>Assessment</w:t>
            </w:r>
            <w:r>
              <w:rPr>
                <w:spacing w:val="-3"/>
                <w:sz w:val="22"/>
                <w:szCs w:val="22"/>
              </w:rPr>
              <w:t xml:space="preserve"> </w:t>
            </w:r>
            <w:r>
              <w:rPr>
                <w:sz w:val="22"/>
                <w:szCs w:val="22"/>
              </w:rPr>
              <w:t>Type:</w:t>
            </w:r>
          </w:p>
        </w:tc>
        <w:tc>
          <w:tcPr>
            <w:tcW w:w="5690" w:type="dxa"/>
            <w:tcBorders>
              <w:top w:val="single" w:sz="4" w:space="0" w:color="000000"/>
              <w:left w:val="single" w:sz="4" w:space="0" w:color="000000"/>
              <w:bottom w:val="single" w:sz="4" w:space="0" w:color="000000"/>
              <w:right w:val="single" w:sz="4" w:space="0" w:color="000000"/>
            </w:tcBorders>
          </w:tcPr>
          <w:p w14:paraId="0D09D27D" w14:textId="77777777" w:rsidR="00D315C6" w:rsidRDefault="00F416B6">
            <w:pPr>
              <w:pStyle w:val="TableParagraph"/>
              <w:kinsoku w:val="0"/>
              <w:overflowPunct w:val="0"/>
              <w:spacing w:line="234" w:lineRule="exact"/>
              <w:ind w:left="110"/>
              <w:rPr>
                <w:sz w:val="22"/>
                <w:szCs w:val="22"/>
              </w:rPr>
            </w:pPr>
            <w:r>
              <w:rPr>
                <w:sz w:val="22"/>
                <w:szCs w:val="22"/>
              </w:rPr>
              <w:t>Report</w:t>
            </w:r>
            <w:r>
              <w:rPr>
                <w:spacing w:val="-4"/>
                <w:sz w:val="22"/>
                <w:szCs w:val="22"/>
              </w:rPr>
              <w:t xml:space="preserve"> </w:t>
            </w:r>
            <w:r>
              <w:rPr>
                <w:sz w:val="22"/>
                <w:szCs w:val="22"/>
              </w:rPr>
              <w:t>+</w:t>
            </w:r>
            <w:r>
              <w:rPr>
                <w:spacing w:val="-4"/>
                <w:sz w:val="22"/>
                <w:szCs w:val="22"/>
              </w:rPr>
              <w:t xml:space="preserve"> </w:t>
            </w:r>
            <w:r>
              <w:rPr>
                <w:sz w:val="22"/>
                <w:szCs w:val="22"/>
              </w:rPr>
              <w:t>Prototype</w:t>
            </w:r>
          </w:p>
        </w:tc>
      </w:tr>
      <w:tr w:rsidR="00D315C6" w14:paraId="3444E652" w14:textId="77777777">
        <w:trPr>
          <w:trHeight w:val="249"/>
        </w:trPr>
        <w:tc>
          <w:tcPr>
            <w:tcW w:w="3962" w:type="dxa"/>
            <w:tcBorders>
              <w:top w:val="single" w:sz="4" w:space="0" w:color="000000"/>
              <w:left w:val="single" w:sz="4" w:space="0" w:color="000000"/>
              <w:bottom w:val="single" w:sz="4" w:space="0" w:color="000000"/>
              <w:right w:val="single" w:sz="4" w:space="0" w:color="000000"/>
            </w:tcBorders>
          </w:tcPr>
          <w:p w14:paraId="4B06CA21" w14:textId="77777777" w:rsidR="00D315C6" w:rsidRDefault="00F416B6">
            <w:pPr>
              <w:pStyle w:val="TableParagraph"/>
              <w:kinsoku w:val="0"/>
              <w:overflowPunct w:val="0"/>
              <w:spacing w:line="229" w:lineRule="exact"/>
              <w:ind w:left="110"/>
              <w:rPr>
                <w:sz w:val="22"/>
                <w:szCs w:val="22"/>
              </w:rPr>
            </w:pPr>
            <w:r>
              <w:rPr>
                <w:sz w:val="22"/>
                <w:szCs w:val="22"/>
              </w:rPr>
              <w:t>Restrictions</w:t>
            </w:r>
            <w:r>
              <w:rPr>
                <w:spacing w:val="-4"/>
                <w:sz w:val="22"/>
                <w:szCs w:val="22"/>
              </w:rPr>
              <w:t xml:space="preserve"> </w:t>
            </w:r>
            <w:r>
              <w:rPr>
                <w:sz w:val="22"/>
                <w:szCs w:val="22"/>
              </w:rPr>
              <w:t>on</w:t>
            </w:r>
            <w:r>
              <w:rPr>
                <w:spacing w:val="-2"/>
                <w:sz w:val="22"/>
                <w:szCs w:val="22"/>
              </w:rPr>
              <w:t xml:space="preserve"> </w:t>
            </w:r>
            <w:r>
              <w:rPr>
                <w:sz w:val="22"/>
                <w:szCs w:val="22"/>
              </w:rPr>
              <w:t>Time/Word</w:t>
            </w:r>
            <w:r>
              <w:rPr>
                <w:spacing w:val="-2"/>
                <w:sz w:val="22"/>
                <w:szCs w:val="22"/>
              </w:rPr>
              <w:t xml:space="preserve"> </w:t>
            </w:r>
            <w:r>
              <w:rPr>
                <w:sz w:val="22"/>
                <w:szCs w:val="22"/>
              </w:rPr>
              <w:t>Count:</w:t>
            </w:r>
          </w:p>
        </w:tc>
        <w:tc>
          <w:tcPr>
            <w:tcW w:w="5690" w:type="dxa"/>
            <w:tcBorders>
              <w:top w:val="single" w:sz="4" w:space="0" w:color="000000"/>
              <w:left w:val="single" w:sz="4" w:space="0" w:color="000000"/>
              <w:bottom w:val="single" w:sz="4" w:space="0" w:color="000000"/>
              <w:right w:val="single" w:sz="4" w:space="0" w:color="000000"/>
            </w:tcBorders>
          </w:tcPr>
          <w:p w14:paraId="5E8520B7" w14:textId="77777777" w:rsidR="00D315C6" w:rsidRDefault="00F416B6">
            <w:pPr>
              <w:pStyle w:val="TableParagraph"/>
              <w:kinsoku w:val="0"/>
              <w:overflowPunct w:val="0"/>
              <w:spacing w:line="229" w:lineRule="exact"/>
              <w:ind w:left="110"/>
              <w:rPr>
                <w:sz w:val="22"/>
                <w:szCs w:val="22"/>
              </w:rPr>
            </w:pPr>
            <w:r>
              <w:rPr>
                <w:sz w:val="22"/>
                <w:szCs w:val="22"/>
              </w:rPr>
              <w:t>3000</w:t>
            </w:r>
            <w:r>
              <w:rPr>
                <w:spacing w:val="1"/>
                <w:sz w:val="22"/>
                <w:szCs w:val="22"/>
              </w:rPr>
              <w:t xml:space="preserve"> </w:t>
            </w:r>
            <w:r>
              <w:rPr>
                <w:sz w:val="22"/>
                <w:szCs w:val="22"/>
              </w:rPr>
              <w:t>words</w:t>
            </w:r>
          </w:p>
        </w:tc>
      </w:tr>
      <w:tr w:rsidR="00D315C6" w14:paraId="287F55A5" w14:textId="77777777">
        <w:trPr>
          <w:trHeight w:val="1012"/>
        </w:trPr>
        <w:tc>
          <w:tcPr>
            <w:tcW w:w="3962" w:type="dxa"/>
            <w:tcBorders>
              <w:top w:val="single" w:sz="4" w:space="0" w:color="000000"/>
              <w:left w:val="single" w:sz="4" w:space="0" w:color="000000"/>
              <w:bottom w:val="single" w:sz="4" w:space="0" w:color="000000"/>
              <w:right w:val="single" w:sz="4" w:space="0" w:color="000000"/>
            </w:tcBorders>
          </w:tcPr>
          <w:p w14:paraId="5244A976" w14:textId="77777777" w:rsidR="00D315C6" w:rsidRDefault="00F416B6">
            <w:pPr>
              <w:pStyle w:val="TableParagraph"/>
              <w:tabs>
                <w:tab w:val="left" w:pos="1840"/>
                <w:tab w:val="left" w:pos="2392"/>
                <w:tab w:val="left" w:pos="3068"/>
              </w:tabs>
              <w:kinsoku w:val="0"/>
              <w:overflowPunct w:val="0"/>
              <w:ind w:left="110" w:right="97"/>
              <w:rPr>
                <w:sz w:val="22"/>
                <w:szCs w:val="22"/>
              </w:rPr>
            </w:pPr>
            <w:r>
              <w:rPr>
                <w:sz w:val="22"/>
                <w:szCs w:val="22"/>
              </w:rPr>
              <w:t>Consequence</w:t>
            </w:r>
            <w:r>
              <w:rPr>
                <w:sz w:val="22"/>
                <w:szCs w:val="22"/>
              </w:rPr>
              <w:tab/>
              <w:t>of</w:t>
            </w:r>
            <w:r>
              <w:rPr>
                <w:sz w:val="22"/>
                <w:szCs w:val="22"/>
              </w:rPr>
              <w:tab/>
              <w:t>not</w:t>
            </w:r>
            <w:r>
              <w:rPr>
                <w:sz w:val="22"/>
                <w:szCs w:val="22"/>
              </w:rPr>
              <w:tab/>
            </w:r>
            <w:r>
              <w:rPr>
                <w:spacing w:val="-1"/>
                <w:sz w:val="22"/>
                <w:szCs w:val="22"/>
              </w:rPr>
              <w:t>meeting</w:t>
            </w:r>
            <w:r>
              <w:rPr>
                <w:spacing w:val="-59"/>
                <w:sz w:val="22"/>
                <w:szCs w:val="22"/>
              </w:rPr>
              <w:t xml:space="preserve"> </w:t>
            </w:r>
            <w:r>
              <w:rPr>
                <w:sz w:val="22"/>
                <w:szCs w:val="22"/>
              </w:rPr>
              <w:t>time/word</w:t>
            </w:r>
            <w:r>
              <w:rPr>
                <w:spacing w:val="-3"/>
                <w:sz w:val="22"/>
                <w:szCs w:val="22"/>
              </w:rPr>
              <w:t xml:space="preserve"> </w:t>
            </w:r>
            <w:r>
              <w:rPr>
                <w:sz w:val="22"/>
                <w:szCs w:val="22"/>
              </w:rPr>
              <w:t>count</w:t>
            </w:r>
            <w:r>
              <w:rPr>
                <w:spacing w:val="2"/>
                <w:sz w:val="22"/>
                <w:szCs w:val="22"/>
              </w:rPr>
              <w:t xml:space="preserve"> </w:t>
            </w:r>
            <w:r>
              <w:rPr>
                <w:sz w:val="22"/>
                <w:szCs w:val="22"/>
              </w:rPr>
              <w:t>limit:</w:t>
            </w:r>
          </w:p>
        </w:tc>
        <w:tc>
          <w:tcPr>
            <w:tcW w:w="5690" w:type="dxa"/>
            <w:tcBorders>
              <w:top w:val="single" w:sz="4" w:space="0" w:color="000000"/>
              <w:left w:val="single" w:sz="4" w:space="0" w:color="000000"/>
              <w:bottom w:val="single" w:sz="4" w:space="0" w:color="000000"/>
              <w:right w:val="single" w:sz="4" w:space="0" w:color="000000"/>
            </w:tcBorders>
          </w:tcPr>
          <w:p w14:paraId="2F25ED42" w14:textId="77777777" w:rsidR="00D315C6" w:rsidRDefault="00F416B6">
            <w:pPr>
              <w:pStyle w:val="TableParagraph"/>
              <w:kinsoku w:val="0"/>
              <w:overflowPunct w:val="0"/>
              <w:ind w:left="110"/>
              <w:rPr>
                <w:sz w:val="22"/>
                <w:szCs w:val="22"/>
              </w:rPr>
            </w:pPr>
            <w:r>
              <w:rPr>
                <w:spacing w:val="-1"/>
                <w:sz w:val="22"/>
                <w:szCs w:val="22"/>
              </w:rPr>
              <w:t>It</w:t>
            </w:r>
            <w:r>
              <w:rPr>
                <w:spacing w:val="-11"/>
                <w:sz w:val="22"/>
                <w:szCs w:val="22"/>
              </w:rPr>
              <w:t xml:space="preserve"> </w:t>
            </w:r>
            <w:r>
              <w:rPr>
                <w:spacing w:val="-1"/>
                <w:sz w:val="22"/>
                <w:szCs w:val="22"/>
              </w:rPr>
              <w:t>is</w:t>
            </w:r>
            <w:r>
              <w:rPr>
                <w:spacing w:val="-11"/>
                <w:sz w:val="22"/>
                <w:szCs w:val="22"/>
              </w:rPr>
              <w:t xml:space="preserve"> </w:t>
            </w:r>
            <w:r>
              <w:rPr>
                <w:sz w:val="22"/>
                <w:szCs w:val="22"/>
              </w:rPr>
              <w:t>essential</w:t>
            </w:r>
            <w:r>
              <w:rPr>
                <w:spacing w:val="-13"/>
                <w:sz w:val="22"/>
                <w:szCs w:val="22"/>
              </w:rPr>
              <w:t xml:space="preserve"> </w:t>
            </w:r>
            <w:r>
              <w:rPr>
                <w:sz w:val="22"/>
                <w:szCs w:val="22"/>
              </w:rPr>
              <w:t>that</w:t>
            </w:r>
            <w:r>
              <w:rPr>
                <w:spacing w:val="-15"/>
                <w:sz w:val="22"/>
                <w:szCs w:val="22"/>
              </w:rPr>
              <w:t xml:space="preserve"> </w:t>
            </w:r>
            <w:r>
              <w:rPr>
                <w:sz w:val="22"/>
                <w:szCs w:val="22"/>
              </w:rPr>
              <w:t>assignments</w:t>
            </w:r>
            <w:r>
              <w:rPr>
                <w:spacing w:val="-11"/>
                <w:sz w:val="22"/>
                <w:szCs w:val="22"/>
              </w:rPr>
              <w:t xml:space="preserve"> </w:t>
            </w:r>
            <w:r>
              <w:rPr>
                <w:sz w:val="22"/>
                <w:szCs w:val="22"/>
              </w:rPr>
              <w:t>keep</w:t>
            </w:r>
            <w:r>
              <w:rPr>
                <w:spacing w:val="-10"/>
                <w:sz w:val="22"/>
                <w:szCs w:val="22"/>
              </w:rPr>
              <w:t xml:space="preserve"> </w:t>
            </w:r>
            <w:r>
              <w:rPr>
                <w:sz w:val="22"/>
                <w:szCs w:val="22"/>
              </w:rPr>
              <w:t>within</w:t>
            </w:r>
            <w:r>
              <w:rPr>
                <w:spacing w:val="-14"/>
                <w:sz w:val="22"/>
                <w:szCs w:val="22"/>
              </w:rPr>
              <w:t xml:space="preserve"> </w:t>
            </w:r>
            <w:r>
              <w:rPr>
                <w:sz w:val="22"/>
                <w:szCs w:val="22"/>
              </w:rPr>
              <w:t>the</w:t>
            </w:r>
            <w:r>
              <w:rPr>
                <w:spacing w:val="-9"/>
                <w:sz w:val="22"/>
                <w:szCs w:val="22"/>
              </w:rPr>
              <w:t xml:space="preserve"> </w:t>
            </w:r>
            <w:r>
              <w:rPr>
                <w:sz w:val="22"/>
                <w:szCs w:val="22"/>
              </w:rPr>
              <w:t>time/word</w:t>
            </w:r>
            <w:r>
              <w:rPr>
                <w:spacing w:val="-58"/>
                <w:sz w:val="22"/>
                <w:szCs w:val="22"/>
              </w:rPr>
              <w:t xml:space="preserve"> </w:t>
            </w:r>
            <w:r>
              <w:rPr>
                <w:sz w:val="22"/>
                <w:szCs w:val="22"/>
              </w:rPr>
              <w:t>count</w:t>
            </w:r>
            <w:r>
              <w:rPr>
                <w:spacing w:val="-5"/>
                <w:sz w:val="22"/>
                <w:szCs w:val="22"/>
              </w:rPr>
              <w:t xml:space="preserve"> </w:t>
            </w:r>
            <w:r>
              <w:rPr>
                <w:sz w:val="22"/>
                <w:szCs w:val="22"/>
              </w:rPr>
              <w:t>limit</w:t>
            </w:r>
            <w:r>
              <w:rPr>
                <w:spacing w:val="-5"/>
                <w:sz w:val="22"/>
                <w:szCs w:val="22"/>
              </w:rPr>
              <w:t xml:space="preserve"> </w:t>
            </w:r>
            <w:r>
              <w:rPr>
                <w:sz w:val="22"/>
                <w:szCs w:val="22"/>
              </w:rPr>
              <w:t>stated</w:t>
            </w:r>
            <w:r>
              <w:rPr>
                <w:spacing w:val="-4"/>
                <w:sz w:val="22"/>
                <w:szCs w:val="22"/>
              </w:rPr>
              <w:t xml:space="preserve"> </w:t>
            </w:r>
            <w:r>
              <w:rPr>
                <w:sz w:val="22"/>
                <w:szCs w:val="22"/>
              </w:rPr>
              <w:t>above.</w:t>
            </w:r>
            <w:r>
              <w:rPr>
                <w:spacing w:val="-10"/>
                <w:sz w:val="22"/>
                <w:szCs w:val="22"/>
              </w:rPr>
              <w:t xml:space="preserve"> </w:t>
            </w:r>
            <w:r>
              <w:rPr>
                <w:sz w:val="22"/>
                <w:szCs w:val="22"/>
              </w:rPr>
              <w:t>Any</w:t>
            </w:r>
            <w:r>
              <w:rPr>
                <w:spacing w:val="-6"/>
                <w:sz w:val="22"/>
                <w:szCs w:val="22"/>
              </w:rPr>
              <w:t xml:space="preserve"> </w:t>
            </w:r>
            <w:r>
              <w:rPr>
                <w:sz w:val="22"/>
                <w:szCs w:val="22"/>
              </w:rPr>
              <w:t>work</w:t>
            </w:r>
            <w:r>
              <w:rPr>
                <w:spacing w:val="-6"/>
                <w:sz w:val="22"/>
                <w:szCs w:val="22"/>
              </w:rPr>
              <w:t xml:space="preserve"> </w:t>
            </w:r>
            <w:r>
              <w:rPr>
                <w:sz w:val="22"/>
                <w:szCs w:val="22"/>
              </w:rPr>
              <w:t>beyond</w:t>
            </w:r>
            <w:r>
              <w:rPr>
                <w:spacing w:val="-8"/>
                <w:sz w:val="22"/>
                <w:szCs w:val="22"/>
              </w:rPr>
              <w:t xml:space="preserve"> </w:t>
            </w:r>
            <w:r>
              <w:rPr>
                <w:sz w:val="22"/>
                <w:szCs w:val="22"/>
              </w:rPr>
              <w:t>the</w:t>
            </w:r>
            <w:r>
              <w:rPr>
                <w:spacing w:val="-9"/>
                <w:sz w:val="22"/>
                <w:szCs w:val="22"/>
              </w:rPr>
              <w:t xml:space="preserve"> </w:t>
            </w:r>
            <w:r>
              <w:rPr>
                <w:sz w:val="22"/>
                <w:szCs w:val="22"/>
              </w:rPr>
              <w:t>maximum</w:t>
            </w:r>
          </w:p>
          <w:p w14:paraId="5D0BCB33" w14:textId="77777777" w:rsidR="00D315C6" w:rsidRDefault="00F416B6">
            <w:pPr>
              <w:pStyle w:val="TableParagraph"/>
              <w:kinsoku w:val="0"/>
              <w:overflowPunct w:val="0"/>
              <w:spacing w:line="250" w:lineRule="exact"/>
              <w:ind w:left="110"/>
              <w:rPr>
                <w:sz w:val="22"/>
                <w:szCs w:val="22"/>
              </w:rPr>
            </w:pPr>
            <w:r>
              <w:rPr>
                <w:sz w:val="22"/>
                <w:szCs w:val="22"/>
              </w:rPr>
              <w:t>time/word</w:t>
            </w:r>
            <w:r>
              <w:rPr>
                <w:spacing w:val="23"/>
                <w:sz w:val="22"/>
                <w:szCs w:val="22"/>
              </w:rPr>
              <w:t xml:space="preserve"> </w:t>
            </w:r>
            <w:r>
              <w:rPr>
                <w:sz w:val="22"/>
                <w:szCs w:val="22"/>
              </w:rPr>
              <w:t>length</w:t>
            </w:r>
            <w:r>
              <w:rPr>
                <w:spacing w:val="23"/>
                <w:sz w:val="22"/>
                <w:szCs w:val="22"/>
              </w:rPr>
              <w:t xml:space="preserve"> </w:t>
            </w:r>
            <w:r>
              <w:rPr>
                <w:sz w:val="22"/>
                <w:szCs w:val="22"/>
              </w:rPr>
              <w:t>permitted</w:t>
            </w:r>
            <w:r>
              <w:rPr>
                <w:spacing w:val="28"/>
                <w:sz w:val="22"/>
                <w:szCs w:val="22"/>
              </w:rPr>
              <w:t xml:space="preserve"> </w:t>
            </w:r>
            <w:r>
              <w:rPr>
                <w:sz w:val="22"/>
                <w:szCs w:val="22"/>
              </w:rPr>
              <w:t>will</w:t>
            </w:r>
            <w:r>
              <w:rPr>
                <w:spacing w:val="20"/>
                <w:sz w:val="22"/>
                <w:szCs w:val="22"/>
              </w:rPr>
              <w:t xml:space="preserve"> </w:t>
            </w:r>
            <w:r>
              <w:rPr>
                <w:sz w:val="22"/>
                <w:szCs w:val="22"/>
              </w:rPr>
              <w:t>be</w:t>
            </w:r>
            <w:r>
              <w:rPr>
                <w:spacing w:val="20"/>
                <w:sz w:val="22"/>
                <w:szCs w:val="22"/>
              </w:rPr>
              <w:t xml:space="preserve"> </w:t>
            </w:r>
            <w:r>
              <w:rPr>
                <w:sz w:val="22"/>
                <w:szCs w:val="22"/>
              </w:rPr>
              <w:t>disregarded</w:t>
            </w:r>
            <w:r>
              <w:rPr>
                <w:spacing w:val="23"/>
                <w:sz w:val="22"/>
                <w:szCs w:val="22"/>
              </w:rPr>
              <w:t xml:space="preserve"> </w:t>
            </w:r>
            <w:r>
              <w:rPr>
                <w:sz w:val="22"/>
                <w:szCs w:val="22"/>
              </w:rPr>
              <w:t>and</w:t>
            </w:r>
            <w:r>
              <w:rPr>
                <w:spacing w:val="23"/>
                <w:sz w:val="22"/>
                <w:szCs w:val="22"/>
              </w:rPr>
              <w:t xml:space="preserve"> </w:t>
            </w:r>
            <w:r>
              <w:rPr>
                <w:sz w:val="22"/>
                <w:szCs w:val="22"/>
              </w:rPr>
              <w:t>not</w:t>
            </w:r>
            <w:r>
              <w:rPr>
                <w:spacing w:val="-58"/>
                <w:sz w:val="22"/>
                <w:szCs w:val="22"/>
              </w:rPr>
              <w:t xml:space="preserve"> </w:t>
            </w:r>
            <w:r>
              <w:rPr>
                <w:sz w:val="22"/>
                <w:szCs w:val="22"/>
              </w:rPr>
              <w:t>accounted</w:t>
            </w:r>
            <w:r>
              <w:rPr>
                <w:spacing w:val="1"/>
                <w:sz w:val="22"/>
                <w:szCs w:val="22"/>
              </w:rPr>
              <w:t xml:space="preserve"> </w:t>
            </w:r>
            <w:r>
              <w:rPr>
                <w:sz w:val="22"/>
                <w:szCs w:val="22"/>
              </w:rPr>
              <w:t>for</w:t>
            </w:r>
            <w:r>
              <w:rPr>
                <w:spacing w:val="-1"/>
                <w:sz w:val="22"/>
                <w:szCs w:val="22"/>
              </w:rPr>
              <w:t xml:space="preserve"> </w:t>
            </w:r>
            <w:r>
              <w:rPr>
                <w:sz w:val="22"/>
                <w:szCs w:val="22"/>
              </w:rPr>
              <w:t>in</w:t>
            </w:r>
            <w:r>
              <w:rPr>
                <w:spacing w:val="1"/>
                <w:sz w:val="22"/>
                <w:szCs w:val="22"/>
              </w:rPr>
              <w:t xml:space="preserve"> </w:t>
            </w:r>
            <w:r>
              <w:rPr>
                <w:sz w:val="22"/>
                <w:szCs w:val="22"/>
              </w:rPr>
              <w:t>the</w:t>
            </w:r>
            <w:r>
              <w:rPr>
                <w:spacing w:val="-2"/>
                <w:sz w:val="22"/>
                <w:szCs w:val="22"/>
              </w:rPr>
              <w:t xml:space="preserve"> </w:t>
            </w:r>
            <w:r>
              <w:rPr>
                <w:sz w:val="22"/>
                <w:szCs w:val="22"/>
              </w:rPr>
              <w:t>final grade.</w:t>
            </w:r>
            <w:r>
              <w:rPr>
                <w:spacing w:val="1"/>
                <w:sz w:val="22"/>
                <w:szCs w:val="22"/>
              </w:rPr>
              <w:t xml:space="preserve"> </w:t>
            </w:r>
            <w:r>
              <w:rPr>
                <w:sz w:val="22"/>
                <w:szCs w:val="22"/>
              </w:rPr>
              <w:t>*</w:t>
            </w:r>
          </w:p>
        </w:tc>
      </w:tr>
      <w:tr w:rsidR="00D315C6" w14:paraId="31AA6022" w14:textId="77777777">
        <w:trPr>
          <w:trHeight w:val="254"/>
        </w:trPr>
        <w:tc>
          <w:tcPr>
            <w:tcW w:w="3962" w:type="dxa"/>
            <w:tcBorders>
              <w:top w:val="single" w:sz="4" w:space="0" w:color="000000"/>
              <w:left w:val="single" w:sz="4" w:space="0" w:color="000000"/>
              <w:bottom w:val="single" w:sz="4" w:space="0" w:color="000000"/>
              <w:right w:val="single" w:sz="4" w:space="0" w:color="000000"/>
            </w:tcBorders>
          </w:tcPr>
          <w:p w14:paraId="380566EB" w14:textId="77777777" w:rsidR="00D315C6" w:rsidRDefault="00F416B6">
            <w:pPr>
              <w:pStyle w:val="TableParagraph"/>
              <w:kinsoku w:val="0"/>
              <w:overflowPunct w:val="0"/>
              <w:spacing w:line="234" w:lineRule="exact"/>
              <w:ind w:left="110"/>
              <w:rPr>
                <w:sz w:val="22"/>
                <w:szCs w:val="22"/>
              </w:rPr>
            </w:pPr>
            <w:r>
              <w:rPr>
                <w:sz w:val="22"/>
                <w:szCs w:val="22"/>
              </w:rPr>
              <w:t>Individual/Group:</w:t>
            </w:r>
          </w:p>
        </w:tc>
        <w:tc>
          <w:tcPr>
            <w:tcW w:w="5690" w:type="dxa"/>
            <w:tcBorders>
              <w:top w:val="single" w:sz="4" w:space="0" w:color="000000"/>
              <w:left w:val="single" w:sz="4" w:space="0" w:color="000000"/>
              <w:bottom w:val="single" w:sz="4" w:space="0" w:color="000000"/>
              <w:right w:val="single" w:sz="4" w:space="0" w:color="000000"/>
            </w:tcBorders>
          </w:tcPr>
          <w:p w14:paraId="424A2641" w14:textId="77777777" w:rsidR="00D315C6" w:rsidRDefault="00F416B6">
            <w:pPr>
              <w:pStyle w:val="TableParagraph"/>
              <w:kinsoku w:val="0"/>
              <w:overflowPunct w:val="0"/>
              <w:spacing w:line="234" w:lineRule="exact"/>
              <w:ind w:left="110"/>
              <w:rPr>
                <w:sz w:val="22"/>
                <w:szCs w:val="22"/>
              </w:rPr>
            </w:pPr>
            <w:r>
              <w:rPr>
                <w:sz w:val="22"/>
                <w:szCs w:val="22"/>
              </w:rPr>
              <w:t>Individual</w:t>
            </w:r>
          </w:p>
        </w:tc>
      </w:tr>
      <w:tr w:rsidR="00D315C6" w14:paraId="1235989F" w14:textId="77777777">
        <w:trPr>
          <w:trHeight w:val="254"/>
        </w:trPr>
        <w:tc>
          <w:tcPr>
            <w:tcW w:w="3962" w:type="dxa"/>
            <w:tcBorders>
              <w:top w:val="single" w:sz="4" w:space="0" w:color="000000"/>
              <w:left w:val="single" w:sz="4" w:space="0" w:color="000000"/>
              <w:bottom w:val="single" w:sz="4" w:space="0" w:color="000000"/>
              <w:right w:val="single" w:sz="4" w:space="0" w:color="000000"/>
            </w:tcBorders>
          </w:tcPr>
          <w:p w14:paraId="7036CDFE" w14:textId="77777777" w:rsidR="00D315C6" w:rsidRDefault="00F416B6">
            <w:pPr>
              <w:pStyle w:val="TableParagraph"/>
              <w:kinsoku w:val="0"/>
              <w:overflowPunct w:val="0"/>
              <w:spacing w:line="234" w:lineRule="exact"/>
              <w:ind w:left="110"/>
              <w:rPr>
                <w:sz w:val="22"/>
                <w:szCs w:val="22"/>
              </w:rPr>
            </w:pPr>
            <w:r>
              <w:rPr>
                <w:sz w:val="22"/>
                <w:szCs w:val="22"/>
              </w:rPr>
              <w:t>Assessment</w:t>
            </w:r>
            <w:r>
              <w:rPr>
                <w:spacing w:val="-5"/>
                <w:sz w:val="22"/>
                <w:szCs w:val="22"/>
              </w:rPr>
              <w:t xml:space="preserve"> </w:t>
            </w:r>
            <w:r>
              <w:rPr>
                <w:sz w:val="22"/>
                <w:szCs w:val="22"/>
              </w:rPr>
              <w:t>Weighting:</w:t>
            </w:r>
          </w:p>
        </w:tc>
        <w:tc>
          <w:tcPr>
            <w:tcW w:w="5690" w:type="dxa"/>
            <w:tcBorders>
              <w:top w:val="single" w:sz="4" w:space="0" w:color="000000"/>
              <w:left w:val="single" w:sz="4" w:space="0" w:color="000000"/>
              <w:bottom w:val="single" w:sz="4" w:space="0" w:color="000000"/>
              <w:right w:val="single" w:sz="4" w:space="0" w:color="000000"/>
            </w:tcBorders>
          </w:tcPr>
          <w:p w14:paraId="01897AB8" w14:textId="77777777" w:rsidR="00D315C6" w:rsidRDefault="00F416B6">
            <w:pPr>
              <w:pStyle w:val="TableParagraph"/>
              <w:kinsoku w:val="0"/>
              <w:overflowPunct w:val="0"/>
              <w:spacing w:line="234" w:lineRule="exact"/>
              <w:ind w:left="110"/>
              <w:rPr>
                <w:sz w:val="22"/>
                <w:szCs w:val="22"/>
              </w:rPr>
            </w:pPr>
            <w:r>
              <w:rPr>
                <w:sz w:val="22"/>
                <w:szCs w:val="22"/>
              </w:rPr>
              <w:t>100%</w:t>
            </w:r>
          </w:p>
        </w:tc>
      </w:tr>
      <w:tr w:rsidR="00D315C6" w14:paraId="02B9C22A" w14:textId="77777777">
        <w:trPr>
          <w:trHeight w:val="253"/>
        </w:trPr>
        <w:tc>
          <w:tcPr>
            <w:tcW w:w="3962" w:type="dxa"/>
            <w:tcBorders>
              <w:top w:val="single" w:sz="4" w:space="0" w:color="000000"/>
              <w:left w:val="single" w:sz="4" w:space="0" w:color="000000"/>
              <w:bottom w:val="single" w:sz="4" w:space="0" w:color="000000"/>
              <w:right w:val="single" w:sz="4" w:space="0" w:color="000000"/>
            </w:tcBorders>
          </w:tcPr>
          <w:p w14:paraId="2D2CD2F2" w14:textId="77777777" w:rsidR="00D315C6" w:rsidRDefault="00F416B6">
            <w:pPr>
              <w:pStyle w:val="TableParagraph"/>
              <w:kinsoku w:val="0"/>
              <w:overflowPunct w:val="0"/>
              <w:spacing w:line="234" w:lineRule="exact"/>
              <w:ind w:left="110"/>
              <w:rPr>
                <w:sz w:val="22"/>
                <w:szCs w:val="22"/>
              </w:rPr>
            </w:pPr>
            <w:r>
              <w:rPr>
                <w:sz w:val="22"/>
                <w:szCs w:val="22"/>
              </w:rPr>
              <w:t>Issue</w:t>
            </w:r>
            <w:r>
              <w:rPr>
                <w:spacing w:val="-2"/>
                <w:sz w:val="22"/>
                <w:szCs w:val="22"/>
              </w:rPr>
              <w:t xml:space="preserve"> </w:t>
            </w:r>
            <w:r>
              <w:rPr>
                <w:sz w:val="22"/>
                <w:szCs w:val="22"/>
              </w:rPr>
              <w:t>Date:</w:t>
            </w:r>
          </w:p>
        </w:tc>
        <w:tc>
          <w:tcPr>
            <w:tcW w:w="5690" w:type="dxa"/>
            <w:tcBorders>
              <w:top w:val="single" w:sz="4" w:space="0" w:color="000000"/>
              <w:left w:val="single" w:sz="4" w:space="0" w:color="000000"/>
              <w:bottom w:val="single" w:sz="4" w:space="0" w:color="000000"/>
              <w:right w:val="single" w:sz="4" w:space="0" w:color="000000"/>
            </w:tcBorders>
          </w:tcPr>
          <w:p w14:paraId="2BA56253" w14:textId="7EE93920" w:rsidR="00D315C6" w:rsidRDefault="00525963">
            <w:pPr>
              <w:pStyle w:val="TableParagraph"/>
              <w:kinsoku w:val="0"/>
              <w:overflowPunct w:val="0"/>
              <w:spacing w:line="234" w:lineRule="exact"/>
              <w:ind w:left="110"/>
              <w:rPr>
                <w:sz w:val="22"/>
                <w:szCs w:val="22"/>
              </w:rPr>
            </w:pPr>
            <w:r>
              <w:rPr>
                <w:sz w:val="22"/>
                <w:szCs w:val="22"/>
              </w:rPr>
              <w:t>26</w:t>
            </w:r>
            <w:r w:rsidR="006B08FC" w:rsidRPr="006B08FC">
              <w:rPr>
                <w:sz w:val="22"/>
                <w:szCs w:val="22"/>
              </w:rPr>
              <w:t>/0</w:t>
            </w:r>
            <w:r>
              <w:rPr>
                <w:sz w:val="22"/>
                <w:szCs w:val="22"/>
              </w:rPr>
              <w:t>6</w:t>
            </w:r>
            <w:r w:rsidR="006B08FC" w:rsidRPr="006B08FC">
              <w:rPr>
                <w:sz w:val="22"/>
                <w:szCs w:val="22"/>
              </w:rPr>
              <w:t>/202</w:t>
            </w:r>
            <w:r w:rsidR="00F63031">
              <w:rPr>
                <w:sz w:val="22"/>
                <w:szCs w:val="22"/>
              </w:rPr>
              <w:t>3</w:t>
            </w:r>
          </w:p>
        </w:tc>
      </w:tr>
      <w:tr w:rsidR="00D315C6" w14:paraId="5F2FC303" w14:textId="77777777">
        <w:trPr>
          <w:trHeight w:val="249"/>
        </w:trPr>
        <w:tc>
          <w:tcPr>
            <w:tcW w:w="3962" w:type="dxa"/>
            <w:tcBorders>
              <w:top w:val="single" w:sz="4" w:space="0" w:color="000000"/>
              <w:left w:val="single" w:sz="4" w:space="0" w:color="000000"/>
              <w:bottom w:val="single" w:sz="4" w:space="0" w:color="000000"/>
              <w:right w:val="single" w:sz="4" w:space="0" w:color="000000"/>
            </w:tcBorders>
          </w:tcPr>
          <w:p w14:paraId="2B5A8356" w14:textId="77777777" w:rsidR="00D315C6" w:rsidRDefault="00F416B6">
            <w:pPr>
              <w:pStyle w:val="TableParagraph"/>
              <w:kinsoku w:val="0"/>
              <w:overflowPunct w:val="0"/>
              <w:spacing w:line="229" w:lineRule="exact"/>
              <w:ind w:left="110"/>
              <w:rPr>
                <w:sz w:val="22"/>
                <w:szCs w:val="22"/>
              </w:rPr>
            </w:pPr>
            <w:r>
              <w:rPr>
                <w:sz w:val="22"/>
                <w:szCs w:val="22"/>
              </w:rPr>
              <w:t>Hand</w:t>
            </w:r>
            <w:r>
              <w:rPr>
                <w:spacing w:val="-2"/>
                <w:sz w:val="22"/>
                <w:szCs w:val="22"/>
              </w:rPr>
              <w:t xml:space="preserve"> </w:t>
            </w:r>
            <w:r>
              <w:rPr>
                <w:sz w:val="22"/>
                <w:szCs w:val="22"/>
              </w:rPr>
              <w:t>In</w:t>
            </w:r>
            <w:r>
              <w:rPr>
                <w:spacing w:val="-2"/>
                <w:sz w:val="22"/>
                <w:szCs w:val="22"/>
              </w:rPr>
              <w:t xml:space="preserve"> </w:t>
            </w:r>
            <w:r>
              <w:rPr>
                <w:sz w:val="22"/>
                <w:szCs w:val="22"/>
              </w:rPr>
              <w:t>Date:</w:t>
            </w:r>
          </w:p>
        </w:tc>
        <w:tc>
          <w:tcPr>
            <w:tcW w:w="5690" w:type="dxa"/>
            <w:tcBorders>
              <w:top w:val="single" w:sz="4" w:space="0" w:color="000000"/>
              <w:left w:val="single" w:sz="4" w:space="0" w:color="000000"/>
              <w:bottom w:val="single" w:sz="4" w:space="0" w:color="000000"/>
              <w:right w:val="single" w:sz="4" w:space="0" w:color="000000"/>
            </w:tcBorders>
          </w:tcPr>
          <w:p w14:paraId="4A6D53AC" w14:textId="364D9BBC" w:rsidR="00D315C6" w:rsidRPr="00C3576F" w:rsidRDefault="00525963">
            <w:pPr>
              <w:pStyle w:val="TableParagraph"/>
              <w:kinsoku w:val="0"/>
              <w:overflowPunct w:val="0"/>
              <w:spacing w:line="229" w:lineRule="exact"/>
              <w:ind w:left="110"/>
              <w:rPr>
                <w:b/>
                <w:bCs/>
                <w:sz w:val="22"/>
                <w:szCs w:val="22"/>
              </w:rPr>
            </w:pPr>
            <w:r>
              <w:rPr>
                <w:b/>
                <w:bCs/>
              </w:rPr>
              <w:t>2</w:t>
            </w:r>
            <w:r w:rsidR="00F63031" w:rsidRPr="00C3576F">
              <w:rPr>
                <w:b/>
                <w:bCs/>
              </w:rPr>
              <w:t>9</w:t>
            </w:r>
            <w:r w:rsidR="00F63031" w:rsidRPr="00C3576F">
              <w:rPr>
                <w:b/>
                <w:bCs/>
                <w:vertAlign w:val="superscript"/>
              </w:rPr>
              <w:t>th</w:t>
            </w:r>
            <w:r w:rsidR="003D68EA" w:rsidRPr="00C3576F">
              <w:rPr>
                <w:b/>
                <w:bCs/>
              </w:rPr>
              <w:t xml:space="preserve"> </w:t>
            </w:r>
            <w:r>
              <w:rPr>
                <w:b/>
                <w:bCs/>
              </w:rPr>
              <w:t>September</w:t>
            </w:r>
            <w:r w:rsidR="006B08FC" w:rsidRPr="00C3576F">
              <w:rPr>
                <w:b/>
                <w:bCs/>
              </w:rPr>
              <w:t xml:space="preserve"> 202</w:t>
            </w:r>
            <w:r w:rsidR="003D68EA" w:rsidRPr="00C3576F">
              <w:rPr>
                <w:b/>
                <w:bCs/>
              </w:rPr>
              <w:t>3</w:t>
            </w:r>
            <w:r w:rsidR="006B08FC" w:rsidRPr="00C3576F">
              <w:rPr>
                <w:b/>
                <w:bCs/>
              </w:rPr>
              <w:t xml:space="preserve"> before 4 pm</w:t>
            </w:r>
          </w:p>
        </w:tc>
      </w:tr>
      <w:tr w:rsidR="00D315C6" w14:paraId="7E76BF9D" w14:textId="77777777">
        <w:trPr>
          <w:trHeight w:val="253"/>
        </w:trPr>
        <w:tc>
          <w:tcPr>
            <w:tcW w:w="3962" w:type="dxa"/>
            <w:tcBorders>
              <w:top w:val="single" w:sz="4" w:space="0" w:color="000000"/>
              <w:left w:val="single" w:sz="4" w:space="0" w:color="000000"/>
              <w:bottom w:val="single" w:sz="4" w:space="0" w:color="000000"/>
              <w:right w:val="single" w:sz="4" w:space="0" w:color="000000"/>
            </w:tcBorders>
          </w:tcPr>
          <w:p w14:paraId="46594439" w14:textId="77777777" w:rsidR="00D315C6" w:rsidRDefault="00F416B6">
            <w:pPr>
              <w:pStyle w:val="TableParagraph"/>
              <w:kinsoku w:val="0"/>
              <w:overflowPunct w:val="0"/>
              <w:spacing w:line="234" w:lineRule="exact"/>
              <w:ind w:left="110"/>
              <w:rPr>
                <w:sz w:val="22"/>
                <w:szCs w:val="22"/>
              </w:rPr>
            </w:pPr>
            <w:r>
              <w:rPr>
                <w:sz w:val="22"/>
                <w:szCs w:val="22"/>
              </w:rPr>
              <w:t>Planned</w:t>
            </w:r>
            <w:r>
              <w:rPr>
                <w:spacing w:val="-3"/>
                <w:sz w:val="22"/>
                <w:szCs w:val="22"/>
              </w:rPr>
              <w:t xml:space="preserve"> </w:t>
            </w:r>
            <w:r>
              <w:rPr>
                <w:sz w:val="22"/>
                <w:szCs w:val="22"/>
              </w:rPr>
              <w:t>Feedback</w:t>
            </w:r>
            <w:r>
              <w:rPr>
                <w:spacing w:val="-3"/>
                <w:sz w:val="22"/>
                <w:szCs w:val="22"/>
              </w:rPr>
              <w:t xml:space="preserve"> </w:t>
            </w:r>
            <w:r>
              <w:rPr>
                <w:sz w:val="22"/>
                <w:szCs w:val="22"/>
              </w:rPr>
              <w:t>Date:</w:t>
            </w:r>
          </w:p>
        </w:tc>
        <w:tc>
          <w:tcPr>
            <w:tcW w:w="5690" w:type="dxa"/>
            <w:tcBorders>
              <w:top w:val="single" w:sz="4" w:space="0" w:color="000000"/>
              <w:left w:val="single" w:sz="4" w:space="0" w:color="000000"/>
              <w:bottom w:val="single" w:sz="4" w:space="0" w:color="000000"/>
              <w:right w:val="single" w:sz="4" w:space="0" w:color="000000"/>
            </w:tcBorders>
          </w:tcPr>
          <w:p w14:paraId="699B1B64" w14:textId="2FFE1F4E" w:rsidR="00D315C6" w:rsidRPr="00991F5D" w:rsidRDefault="00991F5D" w:rsidP="00991F5D">
            <w:pPr>
              <w:pStyle w:val="Heading3"/>
              <w:spacing w:before="0"/>
              <w:rPr>
                <w:rFonts w:asciiTheme="minorBidi" w:hAnsiTheme="minorBidi" w:cstheme="minorBidi"/>
                <w:color w:val="333333"/>
              </w:rPr>
            </w:pPr>
            <w:r>
              <w:rPr>
                <w:rStyle w:val="Strong"/>
                <w:rFonts w:ascii="Open Sans" w:hAnsi="Open Sans" w:cs="Open Sans"/>
                <w:b w:val="0"/>
                <w:bCs w:val="0"/>
                <w:color w:val="333333"/>
              </w:rPr>
              <w:t xml:space="preserve">  </w:t>
            </w:r>
          </w:p>
        </w:tc>
      </w:tr>
      <w:tr w:rsidR="00D315C6" w14:paraId="323684E3" w14:textId="77777777">
        <w:trPr>
          <w:trHeight w:val="254"/>
        </w:trPr>
        <w:tc>
          <w:tcPr>
            <w:tcW w:w="3962" w:type="dxa"/>
            <w:tcBorders>
              <w:top w:val="single" w:sz="4" w:space="0" w:color="000000"/>
              <w:left w:val="single" w:sz="4" w:space="0" w:color="000000"/>
              <w:bottom w:val="single" w:sz="4" w:space="0" w:color="000000"/>
              <w:right w:val="single" w:sz="4" w:space="0" w:color="000000"/>
            </w:tcBorders>
          </w:tcPr>
          <w:p w14:paraId="2CA1E6A4" w14:textId="77777777" w:rsidR="00D315C6" w:rsidRDefault="00F416B6">
            <w:pPr>
              <w:pStyle w:val="TableParagraph"/>
              <w:kinsoku w:val="0"/>
              <w:overflowPunct w:val="0"/>
              <w:spacing w:line="234" w:lineRule="exact"/>
              <w:ind w:left="110"/>
              <w:rPr>
                <w:sz w:val="22"/>
                <w:szCs w:val="22"/>
              </w:rPr>
            </w:pPr>
            <w:r>
              <w:rPr>
                <w:sz w:val="22"/>
                <w:szCs w:val="22"/>
              </w:rPr>
              <w:t>Mode</w:t>
            </w:r>
            <w:r>
              <w:rPr>
                <w:spacing w:val="-3"/>
                <w:sz w:val="22"/>
                <w:szCs w:val="22"/>
              </w:rPr>
              <w:t xml:space="preserve"> </w:t>
            </w:r>
            <w:r>
              <w:rPr>
                <w:sz w:val="22"/>
                <w:szCs w:val="22"/>
              </w:rPr>
              <w:t>of</w:t>
            </w:r>
            <w:r>
              <w:rPr>
                <w:spacing w:val="-1"/>
                <w:sz w:val="22"/>
                <w:szCs w:val="22"/>
              </w:rPr>
              <w:t xml:space="preserve"> </w:t>
            </w:r>
            <w:r>
              <w:rPr>
                <w:sz w:val="22"/>
                <w:szCs w:val="22"/>
              </w:rPr>
              <w:t>Submission:</w:t>
            </w:r>
          </w:p>
        </w:tc>
        <w:tc>
          <w:tcPr>
            <w:tcW w:w="5690" w:type="dxa"/>
            <w:tcBorders>
              <w:top w:val="single" w:sz="4" w:space="0" w:color="000000"/>
              <w:left w:val="single" w:sz="4" w:space="0" w:color="000000"/>
              <w:bottom w:val="single" w:sz="4" w:space="0" w:color="000000"/>
              <w:right w:val="single" w:sz="4" w:space="0" w:color="000000"/>
            </w:tcBorders>
          </w:tcPr>
          <w:p w14:paraId="5A19FE1D" w14:textId="77777777" w:rsidR="00D315C6" w:rsidRDefault="00F416B6">
            <w:pPr>
              <w:pStyle w:val="TableParagraph"/>
              <w:kinsoku w:val="0"/>
              <w:overflowPunct w:val="0"/>
              <w:spacing w:line="234" w:lineRule="exact"/>
              <w:ind w:left="110"/>
              <w:rPr>
                <w:sz w:val="22"/>
                <w:szCs w:val="22"/>
              </w:rPr>
            </w:pPr>
            <w:r>
              <w:rPr>
                <w:sz w:val="22"/>
                <w:szCs w:val="22"/>
              </w:rPr>
              <w:t>on-line</w:t>
            </w:r>
            <w:r>
              <w:rPr>
                <w:spacing w:val="-3"/>
                <w:sz w:val="22"/>
                <w:szCs w:val="22"/>
              </w:rPr>
              <w:t xml:space="preserve"> </w:t>
            </w:r>
            <w:r>
              <w:rPr>
                <w:sz w:val="22"/>
                <w:szCs w:val="22"/>
              </w:rPr>
              <w:t>via</w:t>
            </w:r>
            <w:r>
              <w:rPr>
                <w:spacing w:val="-2"/>
                <w:sz w:val="22"/>
                <w:szCs w:val="22"/>
              </w:rPr>
              <w:t xml:space="preserve"> </w:t>
            </w:r>
            <w:r>
              <w:rPr>
                <w:sz w:val="22"/>
                <w:szCs w:val="22"/>
              </w:rPr>
              <w:t>SOL</w:t>
            </w:r>
          </w:p>
        </w:tc>
      </w:tr>
      <w:tr w:rsidR="00D315C6" w14:paraId="3D30E756" w14:textId="77777777">
        <w:trPr>
          <w:trHeight w:val="580"/>
        </w:trPr>
        <w:tc>
          <w:tcPr>
            <w:tcW w:w="3962" w:type="dxa"/>
            <w:tcBorders>
              <w:top w:val="single" w:sz="4" w:space="0" w:color="000000"/>
              <w:left w:val="single" w:sz="4" w:space="0" w:color="000000"/>
              <w:bottom w:val="single" w:sz="4" w:space="0" w:color="000000"/>
              <w:right w:val="single" w:sz="4" w:space="0" w:color="000000"/>
            </w:tcBorders>
          </w:tcPr>
          <w:p w14:paraId="7094D6F2" w14:textId="77777777" w:rsidR="00D315C6" w:rsidRDefault="00F416B6">
            <w:pPr>
              <w:pStyle w:val="TableParagraph"/>
              <w:kinsoku w:val="0"/>
              <w:overflowPunct w:val="0"/>
              <w:ind w:left="110"/>
              <w:rPr>
                <w:sz w:val="22"/>
                <w:szCs w:val="22"/>
              </w:rPr>
            </w:pPr>
            <w:r>
              <w:rPr>
                <w:sz w:val="22"/>
                <w:szCs w:val="22"/>
              </w:rPr>
              <w:t>Number</w:t>
            </w:r>
            <w:r>
              <w:rPr>
                <w:spacing w:val="-8"/>
                <w:sz w:val="22"/>
                <w:szCs w:val="22"/>
              </w:rPr>
              <w:t xml:space="preserve"> </w:t>
            </w:r>
            <w:r>
              <w:rPr>
                <w:sz w:val="22"/>
                <w:szCs w:val="22"/>
              </w:rPr>
              <w:t>of</w:t>
            </w:r>
            <w:r>
              <w:rPr>
                <w:spacing w:val="1"/>
                <w:sz w:val="22"/>
                <w:szCs w:val="22"/>
              </w:rPr>
              <w:t xml:space="preserve"> </w:t>
            </w:r>
            <w:r>
              <w:rPr>
                <w:sz w:val="22"/>
                <w:szCs w:val="22"/>
              </w:rPr>
              <w:t>copies to</w:t>
            </w:r>
            <w:r>
              <w:rPr>
                <w:spacing w:val="-3"/>
                <w:sz w:val="22"/>
                <w:szCs w:val="22"/>
              </w:rPr>
              <w:t xml:space="preserve"> </w:t>
            </w:r>
            <w:r>
              <w:rPr>
                <w:sz w:val="22"/>
                <w:szCs w:val="22"/>
              </w:rPr>
              <w:t>be</w:t>
            </w:r>
            <w:r>
              <w:rPr>
                <w:spacing w:val="-3"/>
                <w:sz w:val="22"/>
                <w:szCs w:val="22"/>
              </w:rPr>
              <w:t xml:space="preserve"> </w:t>
            </w:r>
            <w:r>
              <w:rPr>
                <w:sz w:val="22"/>
                <w:szCs w:val="22"/>
              </w:rPr>
              <w:t>submitted:</w:t>
            </w:r>
          </w:p>
        </w:tc>
        <w:tc>
          <w:tcPr>
            <w:tcW w:w="5690" w:type="dxa"/>
            <w:tcBorders>
              <w:top w:val="single" w:sz="4" w:space="0" w:color="000000"/>
              <w:left w:val="single" w:sz="4" w:space="0" w:color="000000"/>
              <w:bottom w:val="single" w:sz="4" w:space="0" w:color="000000"/>
              <w:right w:val="single" w:sz="4" w:space="0" w:color="000000"/>
            </w:tcBorders>
          </w:tcPr>
          <w:p w14:paraId="190703FE" w14:textId="77777777" w:rsidR="00D315C6" w:rsidRDefault="00F416B6">
            <w:pPr>
              <w:pStyle w:val="TableParagraph"/>
              <w:kinsoku w:val="0"/>
              <w:overflowPunct w:val="0"/>
              <w:ind w:left="110"/>
              <w:rPr>
                <w:b/>
                <w:bCs/>
                <w:sz w:val="22"/>
                <w:szCs w:val="22"/>
              </w:rPr>
            </w:pPr>
            <w:r>
              <w:rPr>
                <w:b/>
                <w:bCs/>
                <w:spacing w:val="-1"/>
                <w:sz w:val="22"/>
                <w:szCs w:val="22"/>
              </w:rPr>
              <w:t>1</w:t>
            </w:r>
            <w:r>
              <w:rPr>
                <w:b/>
                <w:bCs/>
                <w:spacing w:val="-7"/>
                <w:sz w:val="22"/>
                <w:szCs w:val="22"/>
              </w:rPr>
              <w:t xml:space="preserve"> </w:t>
            </w:r>
            <w:r>
              <w:rPr>
                <w:b/>
                <w:bCs/>
                <w:spacing w:val="-1"/>
                <w:sz w:val="22"/>
                <w:szCs w:val="22"/>
              </w:rPr>
              <w:t>Copy</w:t>
            </w:r>
            <w:r>
              <w:rPr>
                <w:b/>
                <w:bCs/>
                <w:spacing w:val="-12"/>
                <w:sz w:val="22"/>
                <w:szCs w:val="22"/>
              </w:rPr>
              <w:t xml:space="preserve"> </w:t>
            </w:r>
            <w:r>
              <w:rPr>
                <w:b/>
                <w:bCs/>
                <w:spacing w:val="-1"/>
                <w:sz w:val="22"/>
                <w:szCs w:val="22"/>
              </w:rPr>
              <w:t>per</w:t>
            </w:r>
            <w:r>
              <w:rPr>
                <w:b/>
                <w:bCs/>
                <w:spacing w:val="-13"/>
                <w:sz w:val="22"/>
                <w:szCs w:val="22"/>
              </w:rPr>
              <w:t xml:space="preserve"> </w:t>
            </w:r>
            <w:r>
              <w:rPr>
                <w:b/>
                <w:bCs/>
                <w:spacing w:val="-1"/>
                <w:sz w:val="22"/>
                <w:szCs w:val="22"/>
              </w:rPr>
              <w:t>student</w:t>
            </w:r>
            <w:r>
              <w:rPr>
                <w:b/>
                <w:bCs/>
                <w:spacing w:val="-16"/>
                <w:sz w:val="22"/>
                <w:szCs w:val="22"/>
              </w:rPr>
              <w:t xml:space="preserve"> </w:t>
            </w:r>
            <w:r>
              <w:rPr>
                <w:b/>
                <w:bCs/>
                <w:sz w:val="22"/>
                <w:szCs w:val="22"/>
              </w:rPr>
              <w:t>including</w:t>
            </w:r>
            <w:r>
              <w:rPr>
                <w:b/>
                <w:bCs/>
                <w:spacing w:val="-15"/>
                <w:sz w:val="22"/>
                <w:szCs w:val="22"/>
              </w:rPr>
              <w:t xml:space="preserve"> </w:t>
            </w:r>
            <w:r>
              <w:rPr>
                <w:b/>
                <w:bCs/>
                <w:sz w:val="22"/>
                <w:szCs w:val="22"/>
              </w:rPr>
              <w:t>all</w:t>
            </w:r>
            <w:r>
              <w:rPr>
                <w:b/>
                <w:bCs/>
                <w:spacing w:val="-8"/>
                <w:sz w:val="22"/>
                <w:szCs w:val="22"/>
              </w:rPr>
              <w:t xml:space="preserve"> </w:t>
            </w:r>
            <w:r>
              <w:rPr>
                <w:b/>
                <w:bCs/>
                <w:sz w:val="22"/>
                <w:szCs w:val="22"/>
              </w:rPr>
              <w:t>parts</w:t>
            </w:r>
            <w:r>
              <w:rPr>
                <w:b/>
                <w:bCs/>
                <w:spacing w:val="-11"/>
                <w:sz w:val="22"/>
                <w:szCs w:val="22"/>
              </w:rPr>
              <w:t xml:space="preserve"> </w:t>
            </w:r>
            <w:r>
              <w:rPr>
                <w:b/>
                <w:bCs/>
                <w:sz w:val="22"/>
                <w:szCs w:val="22"/>
              </w:rPr>
              <w:t>of</w:t>
            </w:r>
            <w:r>
              <w:rPr>
                <w:b/>
                <w:bCs/>
                <w:spacing w:val="-16"/>
                <w:sz w:val="22"/>
                <w:szCs w:val="22"/>
              </w:rPr>
              <w:t xml:space="preserve"> </w:t>
            </w:r>
            <w:r>
              <w:rPr>
                <w:b/>
                <w:bCs/>
                <w:sz w:val="22"/>
                <w:szCs w:val="22"/>
              </w:rPr>
              <w:t>assignment</w:t>
            </w:r>
          </w:p>
        </w:tc>
      </w:tr>
      <w:tr w:rsidR="00D315C6" w14:paraId="295C236B" w14:textId="77777777">
        <w:trPr>
          <w:trHeight w:val="503"/>
        </w:trPr>
        <w:tc>
          <w:tcPr>
            <w:tcW w:w="3962" w:type="dxa"/>
            <w:tcBorders>
              <w:top w:val="single" w:sz="4" w:space="0" w:color="000000"/>
              <w:left w:val="single" w:sz="4" w:space="0" w:color="000000"/>
              <w:bottom w:val="single" w:sz="4" w:space="0" w:color="000000"/>
              <w:right w:val="single" w:sz="4" w:space="0" w:color="000000"/>
            </w:tcBorders>
          </w:tcPr>
          <w:p w14:paraId="1827B3B3" w14:textId="77777777" w:rsidR="00D315C6" w:rsidRDefault="00F416B6">
            <w:pPr>
              <w:pStyle w:val="TableParagraph"/>
              <w:kinsoku w:val="0"/>
              <w:overflowPunct w:val="0"/>
              <w:ind w:left="110"/>
              <w:rPr>
                <w:sz w:val="22"/>
                <w:szCs w:val="22"/>
              </w:rPr>
            </w:pPr>
            <w:r>
              <w:rPr>
                <w:sz w:val="22"/>
                <w:szCs w:val="22"/>
              </w:rPr>
              <w:t>Anonymous</w:t>
            </w:r>
            <w:r>
              <w:rPr>
                <w:spacing w:val="-2"/>
                <w:sz w:val="22"/>
                <w:szCs w:val="22"/>
              </w:rPr>
              <w:t xml:space="preserve"> </w:t>
            </w:r>
            <w:r>
              <w:rPr>
                <w:sz w:val="22"/>
                <w:szCs w:val="22"/>
              </w:rPr>
              <w:t>Marking</w:t>
            </w:r>
          </w:p>
        </w:tc>
        <w:tc>
          <w:tcPr>
            <w:tcW w:w="5690" w:type="dxa"/>
            <w:tcBorders>
              <w:top w:val="single" w:sz="4" w:space="0" w:color="000000"/>
              <w:left w:val="single" w:sz="4" w:space="0" w:color="000000"/>
              <w:bottom w:val="single" w:sz="4" w:space="0" w:color="000000"/>
              <w:right w:val="single" w:sz="4" w:space="0" w:color="000000"/>
            </w:tcBorders>
          </w:tcPr>
          <w:p w14:paraId="46258B41" w14:textId="77777777" w:rsidR="00D315C6" w:rsidRDefault="00F416B6">
            <w:pPr>
              <w:pStyle w:val="TableParagraph"/>
              <w:kinsoku w:val="0"/>
              <w:overflowPunct w:val="0"/>
              <w:ind w:left="110"/>
              <w:rPr>
                <w:b/>
                <w:bCs/>
                <w:sz w:val="22"/>
                <w:szCs w:val="22"/>
              </w:rPr>
            </w:pPr>
            <w:r>
              <w:rPr>
                <w:spacing w:val="-1"/>
                <w:sz w:val="22"/>
                <w:szCs w:val="22"/>
              </w:rPr>
              <w:t>This</w:t>
            </w:r>
            <w:r>
              <w:rPr>
                <w:spacing w:val="-14"/>
                <w:sz w:val="22"/>
                <w:szCs w:val="22"/>
              </w:rPr>
              <w:t xml:space="preserve"> </w:t>
            </w:r>
            <w:r>
              <w:rPr>
                <w:spacing w:val="-1"/>
                <w:sz w:val="22"/>
                <w:szCs w:val="22"/>
              </w:rPr>
              <w:t>assessment</w:t>
            </w:r>
            <w:r>
              <w:rPr>
                <w:spacing w:val="-10"/>
                <w:sz w:val="22"/>
                <w:szCs w:val="22"/>
              </w:rPr>
              <w:t xml:space="preserve"> </w:t>
            </w:r>
            <w:r>
              <w:rPr>
                <w:b/>
                <w:bCs/>
                <w:sz w:val="22"/>
                <w:szCs w:val="22"/>
              </w:rPr>
              <w:t>Is</w:t>
            </w:r>
            <w:r>
              <w:rPr>
                <w:b/>
                <w:bCs/>
                <w:spacing w:val="-12"/>
                <w:sz w:val="22"/>
                <w:szCs w:val="22"/>
              </w:rPr>
              <w:t xml:space="preserve"> </w:t>
            </w:r>
            <w:r>
              <w:rPr>
                <w:b/>
                <w:bCs/>
                <w:sz w:val="22"/>
                <w:szCs w:val="22"/>
              </w:rPr>
              <w:t>exempt</w:t>
            </w:r>
            <w:r>
              <w:rPr>
                <w:b/>
                <w:bCs/>
                <w:spacing w:val="-14"/>
                <w:sz w:val="22"/>
                <w:szCs w:val="22"/>
              </w:rPr>
              <w:t xml:space="preserve"> </w:t>
            </w:r>
            <w:r>
              <w:rPr>
                <w:b/>
                <w:bCs/>
                <w:sz w:val="22"/>
                <w:szCs w:val="22"/>
              </w:rPr>
              <w:t>from</w:t>
            </w:r>
            <w:r>
              <w:rPr>
                <w:b/>
                <w:bCs/>
                <w:spacing w:val="-17"/>
                <w:sz w:val="22"/>
                <w:szCs w:val="22"/>
              </w:rPr>
              <w:t xml:space="preserve"> </w:t>
            </w:r>
            <w:r>
              <w:rPr>
                <w:b/>
                <w:bCs/>
                <w:sz w:val="22"/>
                <w:szCs w:val="22"/>
              </w:rPr>
              <w:t>anonymous</w:t>
            </w:r>
            <w:r>
              <w:rPr>
                <w:b/>
                <w:bCs/>
                <w:spacing w:val="-12"/>
                <w:sz w:val="22"/>
                <w:szCs w:val="22"/>
              </w:rPr>
              <w:t xml:space="preserve"> </w:t>
            </w:r>
            <w:r>
              <w:rPr>
                <w:b/>
                <w:bCs/>
                <w:sz w:val="22"/>
                <w:szCs w:val="22"/>
              </w:rPr>
              <w:t>marking.</w:t>
            </w:r>
          </w:p>
        </w:tc>
      </w:tr>
    </w:tbl>
    <w:p w14:paraId="4EC77B70" w14:textId="77777777" w:rsidR="00D315C6" w:rsidRDefault="00D315C6">
      <w:pPr>
        <w:rPr>
          <w:b/>
          <w:bCs/>
          <w:sz w:val="27"/>
          <w:szCs w:val="27"/>
        </w:rPr>
        <w:sectPr w:rsidR="00D315C6">
          <w:footerReference w:type="default" r:id="rId10"/>
          <w:pgSz w:w="11910" w:h="16840"/>
          <w:pgMar w:top="1420" w:right="400" w:bottom="980" w:left="420" w:header="0" w:footer="790" w:gutter="0"/>
          <w:pgNumType w:start="1"/>
          <w:cols w:space="720"/>
          <w:noEndnote/>
        </w:sectPr>
      </w:pPr>
    </w:p>
    <w:p w14:paraId="55D76109" w14:textId="77777777" w:rsidR="00D315C6" w:rsidRDefault="00F416B6">
      <w:pPr>
        <w:pStyle w:val="BodyText"/>
        <w:kinsoku w:val="0"/>
        <w:overflowPunct w:val="0"/>
        <w:spacing w:before="79"/>
        <w:ind w:left="1020"/>
        <w:rPr>
          <w:b/>
          <w:bCs/>
        </w:rPr>
      </w:pPr>
      <w:r>
        <w:rPr>
          <w:b/>
          <w:bCs/>
        </w:rPr>
        <w:lastRenderedPageBreak/>
        <w:t>Assessment</w:t>
      </w:r>
      <w:r>
        <w:rPr>
          <w:b/>
          <w:bCs/>
          <w:spacing w:val="-6"/>
        </w:rPr>
        <w:t xml:space="preserve"> </w:t>
      </w:r>
      <w:r>
        <w:rPr>
          <w:b/>
          <w:bCs/>
        </w:rPr>
        <w:t>Task</w:t>
      </w:r>
    </w:p>
    <w:p w14:paraId="42B27EF2" w14:textId="77777777" w:rsidR="00D315C6" w:rsidRDefault="00D315C6">
      <w:pPr>
        <w:pStyle w:val="BodyText"/>
        <w:kinsoku w:val="0"/>
        <w:overflowPunct w:val="0"/>
        <w:rPr>
          <w:b/>
          <w:bCs/>
          <w:sz w:val="24"/>
          <w:szCs w:val="24"/>
        </w:rPr>
      </w:pPr>
    </w:p>
    <w:p w14:paraId="54BCDA3C" w14:textId="77777777" w:rsidR="00D315C6" w:rsidRDefault="00D315C6">
      <w:pPr>
        <w:pStyle w:val="BodyText"/>
        <w:kinsoku w:val="0"/>
        <w:overflowPunct w:val="0"/>
        <w:spacing w:before="1"/>
        <w:rPr>
          <w:b/>
          <w:bCs/>
          <w:sz w:val="27"/>
          <w:szCs w:val="27"/>
        </w:rPr>
      </w:pPr>
    </w:p>
    <w:p w14:paraId="6C0D2535" w14:textId="77777777" w:rsidR="00D315C6" w:rsidRDefault="00F416B6">
      <w:pPr>
        <w:pStyle w:val="BodyText"/>
        <w:kinsoku w:val="0"/>
        <w:overflowPunct w:val="0"/>
        <w:ind w:left="3164" w:right="3180"/>
        <w:jc w:val="center"/>
        <w:rPr>
          <w:b/>
          <w:bCs/>
        </w:rPr>
      </w:pPr>
      <w:r>
        <w:rPr>
          <w:b/>
          <w:bCs/>
        </w:rPr>
        <w:t>DESIGN</w:t>
      </w:r>
      <w:r>
        <w:rPr>
          <w:b/>
          <w:bCs/>
          <w:spacing w:val="-6"/>
        </w:rPr>
        <w:t xml:space="preserve"> </w:t>
      </w:r>
      <w:r>
        <w:rPr>
          <w:b/>
          <w:bCs/>
        </w:rPr>
        <w:t>BRIEF</w:t>
      </w:r>
      <w:r>
        <w:rPr>
          <w:b/>
          <w:bCs/>
          <w:spacing w:val="-1"/>
        </w:rPr>
        <w:t xml:space="preserve"> </w:t>
      </w:r>
      <w:r>
        <w:rPr>
          <w:b/>
          <w:bCs/>
        </w:rPr>
        <w:t>AND</w:t>
      </w:r>
      <w:r>
        <w:rPr>
          <w:b/>
          <w:bCs/>
          <w:spacing w:val="-5"/>
        </w:rPr>
        <w:t xml:space="preserve"> </w:t>
      </w:r>
      <w:r>
        <w:rPr>
          <w:b/>
          <w:bCs/>
        </w:rPr>
        <w:t>TERMS</w:t>
      </w:r>
      <w:r>
        <w:rPr>
          <w:b/>
          <w:bCs/>
          <w:spacing w:val="-4"/>
        </w:rPr>
        <w:t xml:space="preserve"> </w:t>
      </w:r>
      <w:r>
        <w:rPr>
          <w:b/>
          <w:bCs/>
        </w:rPr>
        <w:t>OF</w:t>
      </w:r>
      <w:r>
        <w:rPr>
          <w:b/>
          <w:bCs/>
          <w:spacing w:val="3"/>
        </w:rPr>
        <w:t xml:space="preserve"> </w:t>
      </w:r>
      <w:r>
        <w:rPr>
          <w:b/>
          <w:bCs/>
        </w:rPr>
        <w:t>REFERENCE</w:t>
      </w:r>
    </w:p>
    <w:p w14:paraId="4F59544B" w14:textId="77777777" w:rsidR="00D315C6" w:rsidRDefault="00F416B6">
      <w:pPr>
        <w:pStyle w:val="BodyText"/>
        <w:kinsoku w:val="0"/>
        <w:overflowPunct w:val="0"/>
        <w:spacing w:before="16" w:line="266" w:lineRule="auto"/>
        <w:ind w:left="1020" w:right="999"/>
      </w:pPr>
      <w:r>
        <w:t xml:space="preserve">This project aims to research and analyse the </w:t>
      </w:r>
      <w:proofErr w:type="spellStart"/>
      <w:r>
        <w:t>UX</w:t>
      </w:r>
      <w:proofErr w:type="spellEnd"/>
      <w:r>
        <w:t xml:space="preserve"> Strategy for the Solent University Alumni</w:t>
      </w:r>
      <w:r>
        <w:rPr>
          <w:spacing w:val="1"/>
        </w:rPr>
        <w:t xml:space="preserve"> </w:t>
      </w:r>
      <w:r>
        <w:t>Association (</w:t>
      </w:r>
      <w:proofErr w:type="spellStart"/>
      <w:r>
        <w:t>SUAA</w:t>
      </w:r>
      <w:proofErr w:type="spellEnd"/>
      <w:r>
        <w:t>). A project Gantt chart will be needed to produce a work plan for the 3 K</w:t>
      </w:r>
      <w:r>
        <w:rPr>
          <w:spacing w:val="1"/>
        </w:rPr>
        <w:t xml:space="preserve"> </w:t>
      </w:r>
      <w:r>
        <w:t>word final report. Weekly progress will be shared in each class session and online.</w:t>
      </w:r>
      <w:r>
        <w:rPr>
          <w:spacing w:val="1"/>
        </w:rPr>
        <w:t xml:space="preserve"> </w:t>
      </w:r>
      <w:r>
        <w:t>Students</w:t>
      </w:r>
      <w:r>
        <w:rPr>
          <w:spacing w:val="-59"/>
        </w:rPr>
        <w:t xml:space="preserve"> </w:t>
      </w:r>
      <w:r>
        <w:t>will</w:t>
      </w:r>
      <w:r>
        <w:rPr>
          <w:spacing w:val="-1"/>
        </w:rPr>
        <w:t xml:space="preserve"> </w:t>
      </w:r>
      <w:r>
        <w:t>do</w:t>
      </w:r>
      <w:r>
        <w:rPr>
          <w:spacing w:val="2"/>
        </w:rPr>
        <w:t xml:space="preserve"> </w:t>
      </w:r>
      <w:r>
        <w:t>a</w:t>
      </w:r>
      <w:r>
        <w:rPr>
          <w:spacing w:val="-3"/>
        </w:rPr>
        <w:t xml:space="preserve"> </w:t>
      </w:r>
      <w:r>
        <w:t>case</w:t>
      </w:r>
      <w:r>
        <w:rPr>
          <w:spacing w:val="2"/>
        </w:rPr>
        <w:t xml:space="preserve"> </w:t>
      </w:r>
      <w:r>
        <w:t>study</w:t>
      </w:r>
      <w:r>
        <w:rPr>
          <w:spacing w:val="1"/>
        </w:rPr>
        <w:t xml:space="preserve"> </w:t>
      </w:r>
      <w:r>
        <w:t>analysis</w:t>
      </w:r>
      <w:r>
        <w:rPr>
          <w:spacing w:val="-4"/>
        </w:rPr>
        <w:t xml:space="preserve"> </w:t>
      </w:r>
      <w:r>
        <w:t>of</w:t>
      </w:r>
      <w:r>
        <w:rPr>
          <w:spacing w:val="-4"/>
        </w:rPr>
        <w:t xml:space="preserve"> </w:t>
      </w:r>
      <w:r>
        <w:t>the</w:t>
      </w:r>
      <w:r>
        <w:rPr>
          <w:spacing w:val="-2"/>
        </w:rPr>
        <w:t xml:space="preserve"> </w:t>
      </w:r>
      <w:r>
        <w:t>Solent</w:t>
      </w:r>
      <w:r>
        <w:rPr>
          <w:spacing w:val="-3"/>
        </w:rPr>
        <w:t xml:space="preserve"> </w:t>
      </w:r>
      <w:r>
        <w:t>University</w:t>
      </w:r>
      <w:r>
        <w:rPr>
          <w:spacing w:val="1"/>
        </w:rPr>
        <w:t xml:space="preserve"> </w:t>
      </w:r>
      <w:r>
        <w:t>Alumni</w:t>
      </w:r>
      <w:r>
        <w:rPr>
          <w:spacing w:val="-1"/>
        </w:rPr>
        <w:t xml:space="preserve"> </w:t>
      </w:r>
      <w:r>
        <w:t>Association</w:t>
      </w:r>
      <w:r>
        <w:rPr>
          <w:spacing w:val="-1"/>
        </w:rPr>
        <w:t xml:space="preserve"> </w:t>
      </w:r>
      <w:proofErr w:type="gramStart"/>
      <w:r>
        <w:t>current</w:t>
      </w:r>
      <w:proofErr w:type="gramEnd"/>
    </w:p>
    <w:p w14:paraId="3103ACC5" w14:textId="77777777" w:rsidR="00D315C6" w:rsidRDefault="00F416B6">
      <w:pPr>
        <w:pStyle w:val="BodyText"/>
        <w:kinsoku w:val="0"/>
        <w:overflowPunct w:val="0"/>
        <w:spacing w:line="264" w:lineRule="auto"/>
        <w:ind w:left="1020" w:right="1514"/>
        <w:rPr>
          <w:color w:val="000000"/>
        </w:rPr>
      </w:pPr>
      <w:r>
        <w:t xml:space="preserve">website </w:t>
      </w:r>
      <w:hyperlink r:id="rId11" w:history="1">
        <w:r>
          <w:rPr>
            <w:color w:val="0000FF"/>
            <w:u w:val="single"/>
          </w:rPr>
          <w:t>https://www.solent.ac.uk/alumni</w:t>
        </w:r>
        <w:r>
          <w:rPr>
            <w:color w:val="0000FF"/>
          </w:rPr>
          <w:t xml:space="preserve"> </w:t>
        </w:r>
      </w:hyperlink>
      <w:r>
        <w:rPr>
          <w:color w:val="000000"/>
        </w:rPr>
        <w:t>and related services / resources. The main</w:t>
      </w:r>
      <w:r>
        <w:rPr>
          <w:color w:val="000000"/>
          <w:spacing w:val="1"/>
        </w:rPr>
        <w:t xml:space="preserve"> </w:t>
      </w:r>
      <w:r>
        <w:rPr>
          <w:color w:val="000000"/>
        </w:rPr>
        <w:t xml:space="preserve">university contacts </w:t>
      </w:r>
      <w:proofErr w:type="gramStart"/>
      <w:r w:rsidR="002B07EE">
        <w:rPr>
          <w:color w:val="000000"/>
        </w:rPr>
        <w:t>at this time</w:t>
      </w:r>
      <w:proofErr w:type="gramEnd"/>
      <w:r w:rsidR="002B07EE">
        <w:rPr>
          <w:color w:val="000000"/>
        </w:rPr>
        <w:t xml:space="preserve"> </w:t>
      </w:r>
      <w:r>
        <w:rPr>
          <w:color w:val="000000"/>
        </w:rPr>
        <w:t>are Mike Toy (</w:t>
      </w:r>
      <w:proofErr w:type="spellStart"/>
      <w:r>
        <w:rPr>
          <w:color w:val="000000"/>
        </w:rPr>
        <w:t>SUAA</w:t>
      </w:r>
      <w:proofErr w:type="spellEnd"/>
      <w:r>
        <w:rPr>
          <w:color w:val="000000"/>
        </w:rPr>
        <w:t xml:space="preserve"> manager) and Mark </w:t>
      </w:r>
      <w:proofErr w:type="spellStart"/>
      <w:r>
        <w:rPr>
          <w:color w:val="000000"/>
        </w:rPr>
        <w:t>Humphrys</w:t>
      </w:r>
      <w:proofErr w:type="spellEnd"/>
      <w:r>
        <w:rPr>
          <w:color w:val="000000"/>
        </w:rPr>
        <w:t xml:space="preserve"> (Marketing</w:t>
      </w:r>
      <w:r>
        <w:rPr>
          <w:color w:val="000000"/>
          <w:spacing w:val="1"/>
        </w:rPr>
        <w:t xml:space="preserve"> </w:t>
      </w:r>
      <w:r>
        <w:rPr>
          <w:color w:val="000000"/>
        </w:rPr>
        <w:t xml:space="preserve">Manager). Please coordinate your communication with these staff members so we </w:t>
      </w:r>
      <w:r w:rsidR="002B07EE">
        <w:rPr>
          <w:color w:val="000000"/>
        </w:rPr>
        <w:t xml:space="preserve">don’t send </w:t>
      </w:r>
      <w:r>
        <w:rPr>
          <w:color w:val="000000"/>
        </w:rPr>
        <w:t>too</w:t>
      </w:r>
      <w:r>
        <w:rPr>
          <w:color w:val="000000"/>
          <w:spacing w:val="-3"/>
        </w:rPr>
        <w:t xml:space="preserve"> </w:t>
      </w:r>
      <w:r>
        <w:rPr>
          <w:color w:val="000000"/>
        </w:rPr>
        <w:t>many</w:t>
      </w:r>
      <w:r>
        <w:rPr>
          <w:color w:val="000000"/>
          <w:spacing w:val="-4"/>
        </w:rPr>
        <w:t xml:space="preserve"> </w:t>
      </w:r>
      <w:r>
        <w:rPr>
          <w:color w:val="000000"/>
        </w:rPr>
        <w:t>individual emails.</w:t>
      </w:r>
      <w:r>
        <w:rPr>
          <w:color w:val="000000"/>
          <w:spacing w:val="1"/>
        </w:rPr>
        <w:t xml:space="preserve"> </w:t>
      </w:r>
      <w:r>
        <w:rPr>
          <w:color w:val="000000"/>
        </w:rPr>
        <w:t>Their</w:t>
      </w:r>
      <w:r>
        <w:rPr>
          <w:color w:val="000000"/>
          <w:spacing w:val="-1"/>
        </w:rPr>
        <w:t xml:space="preserve"> </w:t>
      </w:r>
      <w:r>
        <w:rPr>
          <w:color w:val="000000"/>
        </w:rPr>
        <w:t>support</w:t>
      </w:r>
      <w:r>
        <w:rPr>
          <w:color w:val="000000"/>
          <w:spacing w:val="-3"/>
        </w:rPr>
        <w:t xml:space="preserve"> </w:t>
      </w:r>
      <w:r>
        <w:rPr>
          <w:color w:val="000000"/>
        </w:rPr>
        <w:t>time</w:t>
      </w:r>
      <w:r>
        <w:rPr>
          <w:color w:val="000000"/>
          <w:spacing w:val="1"/>
        </w:rPr>
        <w:t xml:space="preserve"> </w:t>
      </w:r>
      <w:r>
        <w:rPr>
          <w:color w:val="000000"/>
        </w:rPr>
        <w:t>is limited</w:t>
      </w:r>
      <w:r>
        <w:rPr>
          <w:color w:val="000000"/>
          <w:spacing w:val="2"/>
        </w:rPr>
        <w:t xml:space="preserve"> </w:t>
      </w:r>
      <w:r>
        <w:rPr>
          <w:color w:val="000000"/>
        </w:rPr>
        <w:t>as</w:t>
      </w:r>
      <w:r>
        <w:rPr>
          <w:color w:val="000000"/>
          <w:spacing w:val="-4"/>
        </w:rPr>
        <w:t xml:space="preserve"> </w:t>
      </w:r>
      <w:r>
        <w:rPr>
          <w:color w:val="000000"/>
        </w:rPr>
        <w:t>our</w:t>
      </w:r>
      <w:r>
        <w:rPr>
          <w:color w:val="000000"/>
          <w:spacing w:val="-1"/>
        </w:rPr>
        <w:t xml:space="preserve"> </w:t>
      </w:r>
      <w:r>
        <w:rPr>
          <w:color w:val="000000"/>
        </w:rPr>
        <w:t>‘clients’.</w:t>
      </w:r>
    </w:p>
    <w:p w14:paraId="7507CE24" w14:textId="77777777" w:rsidR="00D315C6" w:rsidRDefault="00D315C6">
      <w:pPr>
        <w:pStyle w:val="BodyText"/>
        <w:kinsoku w:val="0"/>
        <w:overflowPunct w:val="0"/>
        <w:spacing w:before="3"/>
        <w:rPr>
          <w:sz w:val="24"/>
          <w:szCs w:val="24"/>
        </w:rPr>
      </w:pPr>
    </w:p>
    <w:p w14:paraId="477C2D58" w14:textId="77777777" w:rsidR="00D315C6" w:rsidRDefault="00F416B6">
      <w:pPr>
        <w:pStyle w:val="BodyText"/>
        <w:kinsoku w:val="0"/>
        <w:overflowPunct w:val="0"/>
        <w:spacing w:before="1"/>
        <w:ind w:left="1020"/>
      </w:pPr>
      <w:r>
        <w:t>This</w:t>
      </w:r>
      <w:r>
        <w:rPr>
          <w:spacing w:val="1"/>
        </w:rPr>
        <w:t xml:space="preserve"> </w:t>
      </w:r>
      <w:r>
        <w:t>is a</w:t>
      </w:r>
      <w:r>
        <w:rPr>
          <w:spacing w:val="-3"/>
        </w:rPr>
        <w:t xml:space="preserve"> </w:t>
      </w:r>
      <w:r>
        <w:t>summary</w:t>
      </w:r>
      <w:r>
        <w:rPr>
          <w:spacing w:val="-4"/>
        </w:rPr>
        <w:t xml:space="preserve"> </w:t>
      </w:r>
      <w:r>
        <w:t>of</w:t>
      </w:r>
      <w:r>
        <w:rPr>
          <w:spacing w:val="-3"/>
        </w:rPr>
        <w:t xml:space="preserve"> </w:t>
      </w:r>
      <w:r>
        <w:t>the</w:t>
      </w:r>
      <w:r>
        <w:rPr>
          <w:spacing w:val="-3"/>
        </w:rPr>
        <w:t xml:space="preserve"> </w:t>
      </w:r>
      <w:r>
        <w:t>overall</w:t>
      </w:r>
      <w:r>
        <w:rPr>
          <w:spacing w:val="-5"/>
        </w:rPr>
        <w:t xml:space="preserve"> </w:t>
      </w:r>
      <w:r>
        <w:t>assessment</w:t>
      </w:r>
      <w:r>
        <w:rPr>
          <w:spacing w:val="2"/>
        </w:rPr>
        <w:t xml:space="preserve"> </w:t>
      </w:r>
      <w:r>
        <w:t>tasks:</w:t>
      </w:r>
    </w:p>
    <w:p w14:paraId="01E462F6" w14:textId="77777777" w:rsidR="00D315C6" w:rsidRDefault="00D315C6">
      <w:pPr>
        <w:pStyle w:val="BodyText"/>
        <w:kinsoku w:val="0"/>
        <w:overflowPunct w:val="0"/>
        <w:spacing w:before="1"/>
        <w:rPr>
          <w:sz w:val="25"/>
          <w:szCs w:val="25"/>
        </w:rPr>
      </w:pPr>
    </w:p>
    <w:p w14:paraId="31B5309D" w14:textId="77777777" w:rsidR="00D315C6" w:rsidRDefault="00F416B6">
      <w:pPr>
        <w:pStyle w:val="ListParagraph"/>
        <w:numPr>
          <w:ilvl w:val="0"/>
          <w:numId w:val="5"/>
        </w:numPr>
        <w:tabs>
          <w:tab w:val="left" w:pos="1741"/>
        </w:tabs>
        <w:kinsoku w:val="0"/>
        <w:overflowPunct w:val="0"/>
        <w:spacing w:before="1" w:line="252" w:lineRule="exact"/>
        <w:rPr>
          <w:sz w:val="22"/>
          <w:szCs w:val="22"/>
        </w:rPr>
      </w:pPr>
      <w:r>
        <w:rPr>
          <w:sz w:val="22"/>
          <w:szCs w:val="22"/>
        </w:rPr>
        <w:t>A</w:t>
      </w:r>
      <w:r>
        <w:rPr>
          <w:spacing w:val="-5"/>
          <w:sz w:val="22"/>
          <w:szCs w:val="22"/>
        </w:rPr>
        <w:t xml:space="preserve"> </w:t>
      </w:r>
      <w:r>
        <w:rPr>
          <w:sz w:val="22"/>
          <w:szCs w:val="22"/>
        </w:rPr>
        <w:t>market research study</w:t>
      </w:r>
      <w:r>
        <w:rPr>
          <w:spacing w:val="-6"/>
          <w:sz w:val="22"/>
          <w:szCs w:val="22"/>
        </w:rPr>
        <w:t xml:space="preserve"> </w:t>
      </w:r>
      <w:r>
        <w:rPr>
          <w:sz w:val="22"/>
          <w:szCs w:val="22"/>
        </w:rPr>
        <w:t>will</w:t>
      </w:r>
      <w:r>
        <w:rPr>
          <w:spacing w:val="-2"/>
          <w:sz w:val="22"/>
          <w:szCs w:val="22"/>
        </w:rPr>
        <w:t xml:space="preserve"> </w:t>
      </w:r>
      <w:r>
        <w:rPr>
          <w:sz w:val="22"/>
          <w:szCs w:val="22"/>
        </w:rPr>
        <w:t>be</w:t>
      </w:r>
      <w:r>
        <w:rPr>
          <w:spacing w:val="-3"/>
          <w:sz w:val="22"/>
          <w:szCs w:val="22"/>
        </w:rPr>
        <w:t xml:space="preserve"> </w:t>
      </w:r>
      <w:r>
        <w:rPr>
          <w:sz w:val="22"/>
          <w:szCs w:val="22"/>
        </w:rPr>
        <w:t>done with</w:t>
      </w:r>
      <w:r>
        <w:rPr>
          <w:spacing w:val="-4"/>
          <w:sz w:val="22"/>
          <w:szCs w:val="22"/>
        </w:rPr>
        <w:t xml:space="preserve"> </w:t>
      </w:r>
      <w:r>
        <w:rPr>
          <w:sz w:val="22"/>
          <w:szCs w:val="22"/>
        </w:rPr>
        <w:t>at</w:t>
      </w:r>
      <w:r>
        <w:rPr>
          <w:spacing w:val="-5"/>
          <w:sz w:val="22"/>
          <w:szCs w:val="22"/>
        </w:rPr>
        <w:t xml:space="preserve"> </w:t>
      </w:r>
      <w:r>
        <w:rPr>
          <w:sz w:val="22"/>
          <w:szCs w:val="22"/>
        </w:rPr>
        <w:t>least</w:t>
      </w:r>
      <w:r>
        <w:rPr>
          <w:spacing w:val="-5"/>
          <w:sz w:val="22"/>
          <w:szCs w:val="22"/>
        </w:rPr>
        <w:t xml:space="preserve"> </w:t>
      </w:r>
      <w:r>
        <w:rPr>
          <w:sz w:val="22"/>
          <w:szCs w:val="22"/>
        </w:rPr>
        <w:t>1 other</w:t>
      </w:r>
      <w:r>
        <w:rPr>
          <w:spacing w:val="-2"/>
          <w:sz w:val="22"/>
          <w:szCs w:val="22"/>
        </w:rPr>
        <w:t xml:space="preserve"> </w:t>
      </w:r>
      <w:r>
        <w:rPr>
          <w:sz w:val="22"/>
          <w:szCs w:val="22"/>
        </w:rPr>
        <w:t>university</w:t>
      </w:r>
      <w:r>
        <w:rPr>
          <w:spacing w:val="-1"/>
          <w:sz w:val="22"/>
          <w:szCs w:val="22"/>
        </w:rPr>
        <w:t xml:space="preserve"> </w:t>
      </w:r>
      <w:proofErr w:type="gramStart"/>
      <w:r>
        <w:rPr>
          <w:sz w:val="22"/>
          <w:szCs w:val="22"/>
        </w:rPr>
        <w:t>similar</w:t>
      </w:r>
      <w:r>
        <w:rPr>
          <w:spacing w:val="-3"/>
          <w:sz w:val="22"/>
          <w:szCs w:val="22"/>
        </w:rPr>
        <w:t xml:space="preserve"> </w:t>
      </w:r>
      <w:r>
        <w:rPr>
          <w:sz w:val="22"/>
          <w:szCs w:val="22"/>
        </w:rPr>
        <w:t>to</w:t>
      </w:r>
      <w:proofErr w:type="gramEnd"/>
      <w:r>
        <w:rPr>
          <w:spacing w:val="-4"/>
          <w:sz w:val="22"/>
          <w:szCs w:val="22"/>
        </w:rPr>
        <w:t xml:space="preserve"> </w:t>
      </w:r>
      <w:proofErr w:type="spellStart"/>
      <w:r>
        <w:rPr>
          <w:sz w:val="22"/>
          <w:szCs w:val="22"/>
        </w:rPr>
        <w:t>SU</w:t>
      </w:r>
      <w:proofErr w:type="spellEnd"/>
      <w:r>
        <w:rPr>
          <w:sz w:val="22"/>
          <w:szCs w:val="22"/>
        </w:rPr>
        <w:t>.</w:t>
      </w:r>
    </w:p>
    <w:p w14:paraId="0F16C830" w14:textId="77777777" w:rsidR="00D315C6" w:rsidRDefault="00F416B6">
      <w:pPr>
        <w:pStyle w:val="ListParagraph"/>
        <w:numPr>
          <w:ilvl w:val="1"/>
          <w:numId w:val="5"/>
        </w:numPr>
        <w:tabs>
          <w:tab w:val="left" w:pos="2461"/>
        </w:tabs>
        <w:kinsoku w:val="0"/>
        <w:overflowPunct w:val="0"/>
        <w:ind w:right="1637"/>
        <w:rPr>
          <w:sz w:val="22"/>
          <w:szCs w:val="22"/>
        </w:rPr>
      </w:pPr>
      <w:r>
        <w:rPr>
          <w:sz w:val="22"/>
          <w:szCs w:val="22"/>
        </w:rPr>
        <w:t>Conduct a review of the Solent University mission, vision, value etc.</w:t>
      </w:r>
      <w:r>
        <w:rPr>
          <w:spacing w:val="1"/>
          <w:sz w:val="22"/>
          <w:szCs w:val="22"/>
        </w:rPr>
        <w:t xml:space="preserve"> </w:t>
      </w:r>
      <w:r>
        <w:rPr>
          <w:sz w:val="22"/>
          <w:szCs w:val="22"/>
        </w:rPr>
        <w:t>statements</w:t>
      </w:r>
      <w:r>
        <w:rPr>
          <w:spacing w:val="-3"/>
          <w:sz w:val="22"/>
          <w:szCs w:val="22"/>
        </w:rPr>
        <w:t xml:space="preserve"> </w:t>
      </w:r>
      <w:proofErr w:type="gramStart"/>
      <w:r>
        <w:rPr>
          <w:sz w:val="22"/>
          <w:szCs w:val="22"/>
        </w:rPr>
        <w:t>in</w:t>
      </w:r>
      <w:r>
        <w:rPr>
          <w:spacing w:val="-6"/>
          <w:sz w:val="22"/>
          <w:szCs w:val="22"/>
        </w:rPr>
        <w:t xml:space="preserve"> </w:t>
      </w:r>
      <w:r>
        <w:rPr>
          <w:sz w:val="22"/>
          <w:szCs w:val="22"/>
        </w:rPr>
        <w:t>light</w:t>
      </w:r>
      <w:r>
        <w:rPr>
          <w:spacing w:val="-2"/>
          <w:sz w:val="22"/>
          <w:szCs w:val="22"/>
        </w:rPr>
        <w:t xml:space="preserve"> </w:t>
      </w:r>
      <w:r>
        <w:rPr>
          <w:sz w:val="22"/>
          <w:szCs w:val="22"/>
        </w:rPr>
        <w:t>of</w:t>
      </w:r>
      <w:proofErr w:type="gramEnd"/>
      <w:r>
        <w:rPr>
          <w:spacing w:val="-2"/>
          <w:sz w:val="22"/>
          <w:szCs w:val="22"/>
        </w:rPr>
        <w:t xml:space="preserve"> </w:t>
      </w:r>
      <w:r>
        <w:rPr>
          <w:sz w:val="22"/>
          <w:szCs w:val="22"/>
        </w:rPr>
        <w:t>corporate</w:t>
      </w:r>
      <w:r>
        <w:rPr>
          <w:spacing w:val="-6"/>
          <w:sz w:val="22"/>
          <w:szCs w:val="22"/>
        </w:rPr>
        <w:t xml:space="preserve"> </w:t>
      </w:r>
      <w:r>
        <w:rPr>
          <w:sz w:val="22"/>
          <w:szCs w:val="22"/>
        </w:rPr>
        <w:t>social</w:t>
      </w:r>
      <w:r>
        <w:rPr>
          <w:spacing w:val="-4"/>
          <w:sz w:val="22"/>
          <w:szCs w:val="22"/>
        </w:rPr>
        <w:t xml:space="preserve"> </w:t>
      </w:r>
      <w:r>
        <w:rPr>
          <w:sz w:val="22"/>
          <w:szCs w:val="22"/>
        </w:rPr>
        <w:t>responsibility</w:t>
      </w:r>
      <w:r>
        <w:rPr>
          <w:spacing w:val="5"/>
          <w:sz w:val="22"/>
          <w:szCs w:val="22"/>
        </w:rPr>
        <w:t xml:space="preserve"> </w:t>
      </w:r>
      <w:r>
        <w:rPr>
          <w:sz w:val="22"/>
          <w:szCs w:val="22"/>
        </w:rPr>
        <w:t>to</w:t>
      </w:r>
      <w:r>
        <w:rPr>
          <w:spacing w:val="-2"/>
          <w:sz w:val="22"/>
          <w:szCs w:val="22"/>
        </w:rPr>
        <w:t xml:space="preserve"> </w:t>
      </w:r>
      <w:r>
        <w:rPr>
          <w:sz w:val="22"/>
          <w:szCs w:val="22"/>
        </w:rPr>
        <w:t>identify</w:t>
      </w:r>
      <w:r>
        <w:rPr>
          <w:spacing w:val="-8"/>
          <w:sz w:val="22"/>
          <w:szCs w:val="22"/>
        </w:rPr>
        <w:t xml:space="preserve"> </w:t>
      </w:r>
      <w:r>
        <w:rPr>
          <w:sz w:val="22"/>
          <w:szCs w:val="22"/>
        </w:rPr>
        <w:t>any</w:t>
      </w:r>
      <w:r>
        <w:rPr>
          <w:spacing w:val="-3"/>
          <w:sz w:val="22"/>
          <w:szCs w:val="22"/>
        </w:rPr>
        <w:t xml:space="preserve"> </w:t>
      </w:r>
      <w:r>
        <w:rPr>
          <w:sz w:val="22"/>
          <w:szCs w:val="22"/>
        </w:rPr>
        <w:t>gaps.</w:t>
      </w:r>
    </w:p>
    <w:p w14:paraId="780A990C" w14:textId="77777777" w:rsidR="00D315C6" w:rsidRDefault="00F416B6">
      <w:pPr>
        <w:pStyle w:val="ListParagraph"/>
        <w:numPr>
          <w:ilvl w:val="1"/>
          <w:numId w:val="5"/>
        </w:numPr>
        <w:tabs>
          <w:tab w:val="left" w:pos="2461"/>
        </w:tabs>
        <w:kinsoku w:val="0"/>
        <w:overflowPunct w:val="0"/>
        <w:spacing w:before="1"/>
        <w:rPr>
          <w:sz w:val="22"/>
          <w:szCs w:val="22"/>
        </w:rPr>
      </w:pPr>
      <w:r>
        <w:rPr>
          <w:sz w:val="22"/>
          <w:szCs w:val="22"/>
        </w:rPr>
        <w:t>Critically</w:t>
      </w:r>
      <w:r>
        <w:rPr>
          <w:spacing w:val="-2"/>
          <w:sz w:val="22"/>
          <w:szCs w:val="22"/>
        </w:rPr>
        <w:t xml:space="preserve"> </w:t>
      </w:r>
      <w:r>
        <w:rPr>
          <w:sz w:val="22"/>
          <w:szCs w:val="22"/>
        </w:rPr>
        <w:t>compare</w:t>
      </w:r>
      <w:r>
        <w:rPr>
          <w:spacing w:val="-1"/>
          <w:sz w:val="22"/>
          <w:szCs w:val="22"/>
        </w:rPr>
        <w:t xml:space="preserve"> </w:t>
      </w:r>
      <w:r>
        <w:rPr>
          <w:sz w:val="22"/>
          <w:szCs w:val="22"/>
        </w:rPr>
        <w:t>this</w:t>
      </w:r>
      <w:r>
        <w:rPr>
          <w:spacing w:val="-2"/>
          <w:sz w:val="22"/>
          <w:szCs w:val="22"/>
        </w:rPr>
        <w:t xml:space="preserve"> </w:t>
      </w:r>
      <w:r>
        <w:rPr>
          <w:sz w:val="22"/>
          <w:szCs w:val="22"/>
        </w:rPr>
        <w:t>to</w:t>
      </w:r>
      <w:r>
        <w:rPr>
          <w:spacing w:val="-4"/>
          <w:sz w:val="22"/>
          <w:szCs w:val="22"/>
        </w:rPr>
        <w:t xml:space="preserve"> </w:t>
      </w:r>
      <w:r>
        <w:rPr>
          <w:sz w:val="22"/>
          <w:szCs w:val="22"/>
        </w:rPr>
        <w:t>at</w:t>
      </w:r>
      <w:r>
        <w:rPr>
          <w:spacing w:val="-1"/>
          <w:sz w:val="22"/>
          <w:szCs w:val="22"/>
        </w:rPr>
        <w:t xml:space="preserve"> </w:t>
      </w:r>
      <w:r>
        <w:rPr>
          <w:sz w:val="22"/>
          <w:szCs w:val="22"/>
        </w:rPr>
        <w:t>least</w:t>
      </w:r>
      <w:r>
        <w:rPr>
          <w:spacing w:val="-6"/>
          <w:sz w:val="22"/>
          <w:szCs w:val="22"/>
        </w:rPr>
        <w:t xml:space="preserve"> </w:t>
      </w:r>
      <w:r>
        <w:rPr>
          <w:sz w:val="22"/>
          <w:szCs w:val="22"/>
        </w:rPr>
        <w:t>1</w:t>
      </w:r>
      <w:r>
        <w:rPr>
          <w:spacing w:val="-1"/>
          <w:sz w:val="22"/>
          <w:szCs w:val="22"/>
        </w:rPr>
        <w:t xml:space="preserve"> </w:t>
      </w:r>
      <w:r>
        <w:rPr>
          <w:sz w:val="22"/>
          <w:szCs w:val="22"/>
        </w:rPr>
        <w:t>comparable</w:t>
      </w:r>
      <w:r>
        <w:rPr>
          <w:spacing w:val="1"/>
          <w:sz w:val="22"/>
          <w:szCs w:val="22"/>
        </w:rPr>
        <w:t xml:space="preserve"> </w:t>
      </w:r>
      <w:r>
        <w:rPr>
          <w:sz w:val="22"/>
          <w:szCs w:val="22"/>
        </w:rPr>
        <w:t>UK university.</w:t>
      </w:r>
    </w:p>
    <w:p w14:paraId="499E69BB" w14:textId="77777777" w:rsidR="00D315C6" w:rsidRDefault="00F416B6">
      <w:pPr>
        <w:pStyle w:val="ListParagraph"/>
        <w:numPr>
          <w:ilvl w:val="1"/>
          <w:numId w:val="5"/>
        </w:numPr>
        <w:tabs>
          <w:tab w:val="left" w:pos="2461"/>
        </w:tabs>
        <w:kinsoku w:val="0"/>
        <w:overflowPunct w:val="0"/>
        <w:spacing w:before="1"/>
        <w:ind w:right="1233"/>
        <w:rPr>
          <w:sz w:val="22"/>
          <w:szCs w:val="22"/>
        </w:rPr>
      </w:pPr>
      <w:r>
        <w:rPr>
          <w:sz w:val="22"/>
          <w:szCs w:val="22"/>
        </w:rPr>
        <w:t>Critically compare</w:t>
      </w:r>
      <w:r>
        <w:rPr>
          <w:spacing w:val="1"/>
          <w:sz w:val="22"/>
          <w:szCs w:val="22"/>
        </w:rPr>
        <w:t xml:space="preserve"> </w:t>
      </w:r>
      <w:r>
        <w:rPr>
          <w:sz w:val="22"/>
          <w:szCs w:val="22"/>
        </w:rPr>
        <w:t>this website to at least 1 other UK university alumni</w:t>
      </w:r>
      <w:r>
        <w:rPr>
          <w:spacing w:val="1"/>
          <w:sz w:val="22"/>
          <w:szCs w:val="22"/>
        </w:rPr>
        <w:t xml:space="preserve"> </w:t>
      </w:r>
      <w:r>
        <w:rPr>
          <w:sz w:val="22"/>
          <w:szCs w:val="22"/>
        </w:rPr>
        <w:t>website. NOTE: figures and tables can be put in the report appendix to save</w:t>
      </w:r>
      <w:r>
        <w:rPr>
          <w:spacing w:val="-59"/>
          <w:sz w:val="22"/>
          <w:szCs w:val="22"/>
        </w:rPr>
        <w:t xml:space="preserve"> </w:t>
      </w:r>
      <w:r>
        <w:rPr>
          <w:sz w:val="22"/>
          <w:szCs w:val="22"/>
        </w:rPr>
        <w:t>on</w:t>
      </w:r>
      <w:r>
        <w:rPr>
          <w:spacing w:val="2"/>
          <w:sz w:val="22"/>
          <w:szCs w:val="22"/>
        </w:rPr>
        <w:t xml:space="preserve"> </w:t>
      </w:r>
      <w:r>
        <w:rPr>
          <w:sz w:val="22"/>
          <w:szCs w:val="22"/>
        </w:rPr>
        <w:t>word</w:t>
      </w:r>
      <w:r>
        <w:rPr>
          <w:spacing w:val="3"/>
          <w:sz w:val="22"/>
          <w:szCs w:val="22"/>
        </w:rPr>
        <w:t xml:space="preserve"> </w:t>
      </w:r>
      <w:r>
        <w:rPr>
          <w:sz w:val="22"/>
          <w:szCs w:val="22"/>
        </w:rPr>
        <w:t>count.</w:t>
      </w:r>
    </w:p>
    <w:p w14:paraId="5D4AF4E3" w14:textId="77777777" w:rsidR="00D315C6" w:rsidRDefault="00F416B6">
      <w:pPr>
        <w:pStyle w:val="ListParagraph"/>
        <w:numPr>
          <w:ilvl w:val="0"/>
          <w:numId w:val="5"/>
        </w:numPr>
        <w:tabs>
          <w:tab w:val="left" w:pos="1741"/>
        </w:tabs>
        <w:kinsoku w:val="0"/>
        <w:overflowPunct w:val="0"/>
        <w:spacing w:before="2" w:line="237" w:lineRule="auto"/>
        <w:ind w:right="1904"/>
        <w:rPr>
          <w:color w:val="000000"/>
          <w:sz w:val="22"/>
          <w:szCs w:val="22"/>
        </w:rPr>
      </w:pPr>
      <w:r>
        <w:rPr>
          <w:sz w:val="22"/>
          <w:szCs w:val="22"/>
        </w:rPr>
        <w:t xml:space="preserve">Review the </w:t>
      </w:r>
      <w:proofErr w:type="spellStart"/>
      <w:r>
        <w:rPr>
          <w:sz w:val="22"/>
          <w:szCs w:val="22"/>
        </w:rPr>
        <w:t>SUAA</w:t>
      </w:r>
      <w:proofErr w:type="spellEnd"/>
      <w:r>
        <w:rPr>
          <w:sz w:val="22"/>
          <w:szCs w:val="22"/>
        </w:rPr>
        <w:t xml:space="preserve"> website (</w:t>
      </w:r>
      <w:hyperlink r:id="rId12" w:history="1">
        <w:r>
          <w:rPr>
            <w:color w:val="0000FF"/>
            <w:sz w:val="22"/>
            <w:szCs w:val="22"/>
            <w:u w:val="single"/>
          </w:rPr>
          <w:t>https://www.solent.ac.uk/alumni</w:t>
        </w:r>
        <w:r>
          <w:rPr>
            <w:color w:val="0000FF"/>
            <w:sz w:val="22"/>
            <w:szCs w:val="22"/>
          </w:rPr>
          <w:t xml:space="preserve"> </w:t>
        </w:r>
      </w:hyperlink>
      <w:r>
        <w:rPr>
          <w:color w:val="000000"/>
          <w:sz w:val="22"/>
          <w:szCs w:val="22"/>
        </w:rPr>
        <w:t xml:space="preserve">) for </w:t>
      </w:r>
      <w:proofErr w:type="spellStart"/>
      <w:r>
        <w:rPr>
          <w:color w:val="000000"/>
          <w:sz w:val="22"/>
          <w:szCs w:val="22"/>
        </w:rPr>
        <w:t>UX</w:t>
      </w:r>
      <w:proofErr w:type="spellEnd"/>
      <w:r>
        <w:rPr>
          <w:color w:val="000000"/>
          <w:sz w:val="22"/>
          <w:szCs w:val="22"/>
        </w:rPr>
        <w:t xml:space="preserve"> strategy</w:t>
      </w:r>
      <w:r>
        <w:rPr>
          <w:color w:val="000000"/>
          <w:spacing w:val="-59"/>
          <w:sz w:val="22"/>
          <w:szCs w:val="22"/>
        </w:rPr>
        <w:t xml:space="preserve"> </w:t>
      </w:r>
      <w:r>
        <w:rPr>
          <w:color w:val="000000"/>
          <w:sz w:val="22"/>
          <w:szCs w:val="22"/>
        </w:rPr>
        <w:t>including</w:t>
      </w:r>
      <w:r>
        <w:rPr>
          <w:color w:val="000000"/>
          <w:spacing w:val="-1"/>
          <w:sz w:val="22"/>
          <w:szCs w:val="22"/>
        </w:rPr>
        <w:t xml:space="preserve"> </w:t>
      </w:r>
      <w:r>
        <w:rPr>
          <w:color w:val="000000"/>
          <w:sz w:val="22"/>
          <w:szCs w:val="22"/>
        </w:rPr>
        <w:t>the</w:t>
      </w:r>
      <w:r>
        <w:rPr>
          <w:color w:val="000000"/>
          <w:spacing w:val="3"/>
          <w:sz w:val="22"/>
          <w:szCs w:val="22"/>
        </w:rPr>
        <w:t xml:space="preserve"> </w:t>
      </w:r>
      <w:r>
        <w:rPr>
          <w:color w:val="000000"/>
          <w:sz w:val="22"/>
          <w:szCs w:val="22"/>
        </w:rPr>
        <w:t>services</w:t>
      </w:r>
      <w:r>
        <w:rPr>
          <w:color w:val="000000"/>
          <w:spacing w:val="-4"/>
          <w:sz w:val="22"/>
          <w:szCs w:val="22"/>
        </w:rPr>
        <w:t xml:space="preserve"> </w:t>
      </w:r>
      <w:r>
        <w:rPr>
          <w:color w:val="000000"/>
          <w:sz w:val="22"/>
          <w:szCs w:val="22"/>
        </w:rPr>
        <w:t>and</w:t>
      </w:r>
      <w:r>
        <w:rPr>
          <w:color w:val="000000"/>
          <w:spacing w:val="3"/>
          <w:sz w:val="22"/>
          <w:szCs w:val="22"/>
        </w:rPr>
        <w:t xml:space="preserve"> </w:t>
      </w:r>
      <w:r>
        <w:rPr>
          <w:color w:val="000000"/>
          <w:sz w:val="22"/>
          <w:szCs w:val="22"/>
        </w:rPr>
        <w:t>resources</w:t>
      </w:r>
      <w:r>
        <w:rPr>
          <w:color w:val="000000"/>
          <w:spacing w:val="-2"/>
          <w:sz w:val="22"/>
          <w:szCs w:val="22"/>
        </w:rPr>
        <w:t xml:space="preserve"> </w:t>
      </w:r>
      <w:r>
        <w:rPr>
          <w:color w:val="000000"/>
          <w:sz w:val="22"/>
          <w:szCs w:val="22"/>
        </w:rPr>
        <w:t>offered.</w:t>
      </w:r>
    </w:p>
    <w:p w14:paraId="1FA18D05" w14:textId="77777777" w:rsidR="00D315C6" w:rsidRDefault="00F416B6">
      <w:pPr>
        <w:pStyle w:val="ListParagraph"/>
        <w:numPr>
          <w:ilvl w:val="0"/>
          <w:numId w:val="5"/>
        </w:numPr>
        <w:tabs>
          <w:tab w:val="left" w:pos="1741"/>
        </w:tabs>
        <w:kinsoku w:val="0"/>
        <w:overflowPunct w:val="0"/>
        <w:spacing w:before="1"/>
        <w:ind w:right="1392"/>
        <w:rPr>
          <w:sz w:val="22"/>
          <w:szCs w:val="22"/>
        </w:rPr>
      </w:pPr>
      <w:r>
        <w:rPr>
          <w:sz w:val="22"/>
          <w:szCs w:val="22"/>
        </w:rPr>
        <w:t>The data collected and analysed will help inform some recommended</w:t>
      </w:r>
      <w:r>
        <w:rPr>
          <w:spacing w:val="1"/>
          <w:sz w:val="22"/>
          <w:szCs w:val="22"/>
        </w:rPr>
        <w:t xml:space="preserve"> </w:t>
      </w:r>
      <w:r>
        <w:rPr>
          <w:sz w:val="22"/>
          <w:szCs w:val="22"/>
        </w:rPr>
        <w:t>changes to</w:t>
      </w:r>
      <w:r>
        <w:rPr>
          <w:spacing w:val="-59"/>
          <w:sz w:val="22"/>
          <w:szCs w:val="22"/>
        </w:rPr>
        <w:t xml:space="preserve"> </w:t>
      </w:r>
      <w:r>
        <w:rPr>
          <w:sz w:val="22"/>
          <w:szCs w:val="22"/>
        </w:rPr>
        <w:t>the</w:t>
      </w:r>
      <w:r>
        <w:rPr>
          <w:spacing w:val="-3"/>
          <w:sz w:val="22"/>
          <w:szCs w:val="22"/>
        </w:rPr>
        <w:t xml:space="preserve"> </w:t>
      </w:r>
      <w:r>
        <w:rPr>
          <w:sz w:val="22"/>
          <w:szCs w:val="22"/>
        </w:rPr>
        <w:t>resources</w:t>
      </w:r>
      <w:r>
        <w:rPr>
          <w:spacing w:val="-4"/>
          <w:sz w:val="22"/>
          <w:szCs w:val="22"/>
        </w:rPr>
        <w:t xml:space="preserve"> </w:t>
      </w:r>
      <w:proofErr w:type="gramStart"/>
      <w:r>
        <w:rPr>
          <w:sz w:val="22"/>
          <w:szCs w:val="22"/>
        </w:rPr>
        <w:t>e.g.</w:t>
      </w:r>
      <w:proofErr w:type="gramEnd"/>
      <w:r>
        <w:rPr>
          <w:spacing w:val="2"/>
          <w:sz w:val="22"/>
          <w:szCs w:val="22"/>
        </w:rPr>
        <w:t xml:space="preserve"> </w:t>
      </w:r>
      <w:proofErr w:type="spellStart"/>
      <w:r>
        <w:rPr>
          <w:sz w:val="22"/>
          <w:szCs w:val="22"/>
        </w:rPr>
        <w:t>UX</w:t>
      </w:r>
      <w:proofErr w:type="spellEnd"/>
      <w:r>
        <w:rPr>
          <w:spacing w:val="-3"/>
          <w:sz w:val="22"/>
          <w:szCs w:val="22"/>
        </w:rPr>
        <w:t xml:space="preserve"> </w:t>
      </w:r>
      <w:r>
        <w:rPr>
          <w:sz w:val="22"/>
          <w:szCs w:val="22"/>
        </w:rPr>
        <w:t>designs</w:t>
      </w:r>
    </w:p>
    <w:p w14:paraId="13ABC984" w14:textId="77777777" w:rsidR="00D315C6" w:rsidRDefault="00F416B6">
      <w:pPr>
        <w:pStyle w:val="ListParagraph"/>
        <w:numPr>
          <w:ilvl w:val="0"/>
          <w:numId w:val="5"/>
        </w:numPr>
        <w:tabs>
          <w:tab w:val="left" w:pos="1741"/>
        </w:tabs>
        <w:kinsoku w:val="0"/>
        <w:overflowPunct w:val="0"/>
        <w:ind w:right="1554"/>
        <w:rPr>
          <w:sz w:val="22"/>
          <w:szCs w:val="22"/>
        </w:rPr>
      </w:pPr>
      <w:r>
        <w:rPr>
          <w:sz w:val="22"/>
          <w:szCs w:val="22"/>
        </w:rPr>
        <w:t>All ethical guidelines for research and NDA (non-disclosure agreements) or data</w:t>
      </w:r>
      <w:r>
        <w:rPr>
          <w:spacing w:val="-59"/>
          <w:sz w:val="22"/>
          <w:szCs w:val="22"/>
        </w:rPr>
        <w:t xml:space="preserve"> </w:t>
      </w:r>
      <w:r>
        <w:rPr>
          <w:sz w:val="22"/>
          <w:szCs w:val="22"/>
        </w:rPr>
        <w:t xml:space="preserve">protection policies will be followed. </w:t>
      </w:r>
      <w:proofErr w:type="gramStart"/>
      <w:r>
        <w:rPr>
          <w:sz w:val="22"/>
          <w:szCs w:val="22"/>
        </w:rPr>
        <w:t>e.g.</w:t>
      </w:r>
      <w:proofErr w:type="gramEnd"/>
      <w:r>
        <w:rPr>
          <w:sz w:val="22"/>
          <w:szCs w:val="22"/>
        </w:rPr>
        <w:t xml:space="preserve"> consent forms for current Computing</w:t>
      </w:r>
      <w:r>
        <w:rPr>
          <w:spacing w:val="1"/>
          <w:sz w:val="22"/>
          <w:szCs w:val="22"/>
        </w:rPr>
        <w:t xml:space="preserve"> </w:t>
      </w:r>
      <w:r>
        <w:rPr>
          <w:sz w:val="22"/>
          <w:szCs w:val="22"/>
        </w:rPr>
        <w:t>students will be used to get primary data on the current website and resources,</w:t>
      </w:r>
      <w:r>
        <w:rPr>
          <w:spacing w:val="1"/>
          <w:sz w:val="22"/>
          <w:szCs w:val="22"/>
        </w:rPr>
        <w:t xml:space="preserve"> </w:t>
      </w:r>
      <w:r>
        <w:rPr>
          <w:sz w:val="22"/>
          <w:szCs w:val="22"/>
        </w:rPr>
        <w:t>compared</w:t>
      </w:r>
      <w:r>
        <w:rPr>
          <w:spacing w:val="-3"/>
          <w:sz w:val="22"/>
          <w:szCs w:val="22"/>
        </w:rPr>
        <w:t xml:space="preserve"> </w:t>
      </w:r>
      <w:r>
        <w:rPr>
          <w:sz w:val="22"/>
          <w:szCs w:val="22"/>
        </w:rPr>
        <w:t>to</w:t>
      </w:r>
      <w:r>
        <w:rPr>
          <w:spacing w:val="-2"/>
          <w:sz w:val="22"/>
          <w:szCs w:val="22"/>
        </w:rPr>
        <w:t xml:space="preserve"> </w:t>
      </w:r>
      <w:r>
        <w:rPr>
          <w:sz w:val="22"/>
          <w:szCs w:val="22"/>
        </w:rPr>
        <w:t>the</w:t>
      </w:r>
      <w:r>
        <w:rPr>
          <w:spacing w:val="2"/>
          <w:sz w:val="22"/>
          <w:szCs w:val="22"/>
        </w:rPr>
        <w:t xml:space="preserve"> </w:t>
      </w:r>
      <w:r>
        <w:rPr>
          <w:sz w:val="22"/>
          <w:szCs w:val="22"/>
        </w:rPr>
        <w:t>student's recommendations.</w:t>
      </w:r>
    </w:p>
    <w:p w14:paraId="405E987B" w14:textId="41E003A8" w:rsidR="00D315C6" w:rsidRDefault="001805D3">
      <w:pPr>
        <w:pStyle w:val="ListParagraph"/>
        <w:numPr>
          <w:ilvl w:val="0"/>
          <w:numId w:val="5"/>
        </w:numPr>
        <w:tabs>
          <w:tab w:val="left" w:pos="1741"/>
        </w:tabs>
        <w:kinsoku w:val="0"/>
        <w:overflowPunct w:val="0"/>
        <w:ind w:right="1092"/>
        <w:rPr>
          <w:sz w:val="22"/>
          <w:szCs w:val="22"/>
        </w:rPr>
      </w:pPr>
      <w:r>
        <w:rPr>
          <w:sz w:val="22"/>
          <w:szCs w:val="22"/>
        </w:rPr>
        <w:t>S</w:t>
      </w:r>
      <w:r w:rsidR="00F416B6">
        <w:rPr>
          <w:sz w:val="22"/>
          <w:szCs w:val="22"/>
        </w:rPr>
        <w:t xml:space="preserve">tudents will compile short interview questions for Mike and Mark as part </w:t>
      </w:r>
      <w:proofErr w:type="gramStart"/>
      <w:r w:rsidR="00F416B6">
        <w:rPr>
          <w:sz w:val="22"/>
          <w:szCs w:val="22"/>
        </w:rPr>
        <w:t>of</w:t>
      </w:r>
      <w:r>
        <w:rPr>
          <w:sz w:val="22"/>
          <w:szCs w:val="22"/>
        </w:rPr>
        <w:t xml:space="preserve"> </w:t>
      </w:r>
      <w:r w:rsidR="00F416B6">
        <w:rPr>
          <w:spacing w:val="-59"/>
          <w:sz w:val="22"/>
          <w:szCs w:val="22"/>
        </w:rPr>
        <w:t xml:space="preserve"> </w:t>
      </w:r>
      <w:r w:rsidR="00F416B6">
        <w:rPr>
          <w:sz w:val="22"/>
          <w:szCs w:val="22"/>
        </w:rPr>
        <w:t>the</w:t>
      </w:r>
      <w:proofErr w:type="gramEnd"/>
      <w:r w:rsidR="00F416B6">
        <w:rPr>
          <w:spacing w:val="-4"/>
          <w:sz w:val="22"/>
          <w:szCs w:val="22"/>
        </w:rPr>
        <w:t xml:space="preserve"> </w:t>
      </w:r>
      <w:r w:rsidR="00F416B6">
        <w:rPr>
          <w:sz w:val="22"/>
          <w:szCs w:val="22"/>
        </w:rPr>
        <w:t>business</w:t>
      </w:r>
      <w:r w:rsidR="00F416B6">
        <w:rPr>
          <w:spacing w:val="2"/>
          <w:sz w:val="22"/>
          <w:szCs w:val="22"/>
        </w:rPr>
        <w:t xml:space="preserve"> </w:t>
      </w:r>
      <w:r w:rsidR="00F416B6">
        <w:rPr>
          <w:sz w:val="22"/>
          <w:szCs w:val="22"/>
        </w:rPr>
        <w:t>and</w:t>
      </w:r>
      <w:r w:rsidR="00F416B6">
        <w:rPr>
          <w:spacing w:val="1"/>
          <w:sz w:val="22"/>
          <w:szCs w:val="22"/>
        </w:rPr>
        <w:t xml:space="preserve"> </w:t>
      </w:r>
      <w:r w:rsidR="00F416B6">
        <w:rPr>
          <w:sz w:val="22"/>
          <w:szCs w:val="22"/>
        </w:rPr>
        <w:t>website</w:t>
      </w:r>
      <w:r w:rsidR="00F416B6">
        <w:rPr>
          <w:spacing w:val="-2"/>
          <w:sz w:val="22"/>
          <w:szCs w:val="22"/>
        </w:rPr>
        <w:t xml:space="preserve"> </w:t>
      </w:r>
      <w:r w:rsidR="00F416B6">
        <w:rPr>
          <w:sz w:val="22"/>
          <w:szCs w:val="22"/>
        </w:rPr>
        <w:t>review</w:t>
      </w:r>
      <w:r w:rsidR="00F416B6">
        <w:rPr>
          <w:spacing w:val="-6"/>
          <w:sz w:val="22"/>
          <w:szCs w:val="22"/>
        </w:rPr>
        <w:t xml:space="preserve"> </w:t>
      </w:r>
      <w:r w:rsidR="00F416B6">
        <w:rPr>
          <w:sz w:val="22"/>
          <w:szCs w:val="22"/>
        </w:rPr>
        <w:t>process</w:t>
      </w:r>
      <w:r w:rsidR="00F416B6">
        <w:rPr>
          <w:spacing w:val="-3"/>
          <w:sz w:val="22"/>
          <w:szCs w:val="22"/>
        </w:rPr>
        <w:t xml:space="preserve"> </w:t>
      </w:r>
      <w:r w:rsidR="00F416B6">
        <w:rPr>
          <w:sz w:val="22"/>
          <w:szCs w:val="22"/>
        </w:rPr>
        <w:t>to submit</w:t>
      </w:r>
      <w:r w:rsidR="00F416B6">
        <w:rPr>
          <w:spacing w:val="1"/>
          <w:sz w:val="22"/>
          <w:szCs w:val="22"/>
        </w:rPr>
        <w:t xml:space="preserve"> </w:t>
      </w:r>
      <w:r w:rsidR="00F416B6">
        <w:rPr>
          <w:sz w:val="22"/>
          <w:szCs w:val="22"/>
        </w:rPr>
        <w:t>as</w:t>
      </w:r>
      <w:r w:rsidR="00F416B6">
        <w:rPr>
          <w:spacing w:val="-5"/>
          <w:sz w:val="22"/>
          <w:szCs w:val="22"/>
        </w:rPr>
        <w:t xml:space="preserve"> </w:t>
      </w:r>
      <w:r w:rsidR="00F416B6">
        <w:rPr>
          <w:sz w:val="22"/>
          <w:szCs w:val="22"/>
        </w:rPr>
        <w:t>a</w:t>
      </w:r>
      <w:r w:rsidR="00F416B6">
        <w:rPr>
          <w:spacing w:val="-3"/>
          <w:sz w:val="22"/>
          <w:szCs w:val="22"/>
        </w:rPr>
        <w:t xml:space="preserve"> </w:t>
      </w:r>
      <w:r w:rsidR="00F416B6">
        <w:rPr>
          <w:sz w:val="22"/>
          <w:szCs w:val="22"/>
        </w:rPr>
        <w:t>group</w:t>
      </w:r>
      <w:r w:rsidR="00F416B6">
        <w:rPr>
          <w:spacing w:val="3"/>
          <w:sz w:val="22"/>
          <w:szCs w:val="22"/>
        </w:rPr>
        <w:t xml:space="preserve"> </w:t>
      </w:r>
      <w:r w:rsidR="00F416B6">
        <w:rPr>
          <w:sz w:val="22"/>
          <w:szCs w:val="22"/>
        </w:rPr>
        <w:t>(not</w:t>
      </w:r>
      <w:r w:rsidR="00F416B6">
        <w:rPr>
          <w:spacing w:val="-4"/>
          <w:sz w:val="22"/>
          <w:szCs w:val="22"/>
        </w:rPr>
        <w:t xml:space="preserve"> </w:t>
      </w:r>
      <w:r w:rsidR="00F416B6">
        <w:rPr>
          <w:sz w:val="22"/>
          <w:szCs w:val="22"/>
        </w:rPr>
        <w:t>individuals).</w:t>
      </w:r>
    </w:p>
    <w:p w14:paraId="080C841F" w14:textId="240A9597" w:rsidR="00D315C6" w:rsidRDefault="00F416B6">
      <w:pPr>
        <w:pStyle w:val="ListParagraph"/>
        <w:numPr>
          <w:ilvl w:val="0"/>
          <w:numId w:val="5"/>
        </w:numPr>
        <w:tabs>
          <w:tab w:val="left" w:pos="1741"/>
        </w:tabs>
        <w:kinsoku w:val="0"/>
        <w:overflowPunct w:val="0"/>
        <w:spacing w:before="5" w:line="237" w:lineRule="auto"/>
        <w:ind w:right="1362"/>
        <w:rPr>
          <w:sz w:val="22"/>
          <w:szCs w:val="22"/>
        </w:rPr>
      </w:pPr>
      <w:r>
        <w:rPr>
          <w:sz w:val="22"/>
          <w:szCs w:val="22"/>
        </w:rPr>
        <w:t xml:space="preserve">Any surveys or interviews will </w:t>
      </w:r>
      <w:proofErr w:type="gramStart"/>
      <w:r>
        <w:rPr>
          <w:sz w:val="22"/>
          <w:szCs w:val="22"/>
        </w:rPr>
        <w:t>done</w:t>
      </w:r>
      <w:proofErr w:type="gramEnd"/>
      <w:r>
        <w:rPr>
          <w:sz w:val="22"/>
          <w:szCs w:val="22"/>
        </w:rPr>
        <w:t xml:space="preserve"> with current students (prospective alumni), not</w:t>
      </w:r>
      <w:r>
        <w:rPr>
          <w:spacing w:val="-59"/>
          <w:sz w:val="22"/>
          <w:szCs w:val="22"/>
        </w:rPr>
        <w:t xml:space="preserve"> </w:t>
      </w:r>
      <w:r>
        <w:rPr>
          <w:sz w:val="22"/>
          <w:szCs w:val="22"/>
        </w:rPr>
        <w:t>with</w:t>
      </w:r>
      <w:r>
        <w:rPr>
          <w:spacing w:val="1"/>
          <w:sz w:val="22"/>
          <w:szCs w:val="22"/>
        </w:rPr>
        <w:t xml:space="preserve"> </w:t>
      </w:r>
      <w:proofErr w:type="spellStart"/>
      <w:r>
        <w:rPr>
          <w:sz w:val="22"/>
          <w:szCs w:val="22"/>
        </w:rPr>
        <w:t>S</w:t>
      </w:r>
      <w:r w:rsidR="001B409A">
        <w:rPr>
          <w:sz w:val="22"/>
          <w:szCs w:val="22"/>
        </w:rPr>
        <w:t>U</w:t>
      </w:r>
      <w:proofErr w:type="spellEnd"/>
      <w:r>
        <w:rPr>
          <w:spacing w:val="1"/>
          <w:sz w:val="22"/>
          <w:szCs w:val="22"/>
        </w:rPr>
        <w:t xml:space="preserve"> </w:t>
      </w:r>
      <w:r>
        <w:rPr>
          <w:sz w:val="22"/>
          <w:szCs w:val="22"/>
        </w:rPr>
        <w:t>graduates</w:t>
      </w:r>
      <w:r>
        <w:rPr>
          <w:spacing w:val="-1"/>
          <w:sz w:val="22"/>
          <w:szCs w:val="22"/>
        </w:rPr>
        <w:t xml:space="preserve"> </w:t>
      </w:r>
      <w:r>
        <w:rPr>
          <w:sz w:val="22"/>
          <w:szCs w:val="22"/>
        </w:rPr>
        <w:t>due</w:t>
      </w:r>
      <w:r>
        <w:rPr>
          <w:spacing w:val="1"/>
          <w:sz w:val="22"/>
          <w:szCs w:val="22"/>
        </w:rPr>
        <w:t xml:space="preserve"> </w:t>
      </w:r>
      <w:r>
        <w:rPr>
          <w:sz w:val="22"/>
          <w:szCs w:val="22"/>
        </w:rPr>
        <w:t>to</w:t>
      </w:r>
      <w:r>
        <w:rPr>
          <w:spacing w:val="-2"/>
          <w:sz w:val="22"/>
          <w:szCs w:val="22"/>
        </w:rPr>
        <w:t xml:space="preserve"> </w:t>
      </w:r>
      <w:r>
        <w:rPr>
          <w:sz w:val="22"/>
          <w:szCs w:val="22"/>
        </w:rPr>
        <w:t>data</w:t>
      </w:r>
      <w:r>
        <w:rPr>
          <w:spacing w:val="-3"/>
          <w:sz w:val="22"/>
          <w:szCs w:val="22"/>
        </w:rPr>
        <w:t xml:space="preserve"> </w:t>
      </w:r>
      <w:r>
        <w:rPr>
          <w:sz w:val="22"/>
          <w:szCs w:val="22"/>
        </w:rPr>
        <w:t>privacy</w:t>
      </w:r>
      <w:r>
        <w:rPr>
          <w:spacing w:val="1"/>
          <w:sz w:val="22"/>
          <w:szCs w:val="22"/>
        </w:rPr>
        <w:t xml:space="preserve"> </w:t>
      </w:r>
      <w:r>
        <w:rPr>
          <w:sz w:val="22"/>
          <w:szCs w:val="22"/>
        </w:rPr>
        <w:t>regulations.</w:t>
      </w:r>
    </w:p>
    <w:p w14:paraId="63356024" w14:textId="77777777" w:rsidR="00D315C6" w:rsidRDefault="00F416B6">
      <w:pPr>
        <w:pStyle w:val="ListParagraph"/>
        <w:numPr>
          <w:ilvl w:val="0"/>
          <w:numId w:val="5"/>
        </w:numPr>
        <w:tabs>
          <w:tab w:val="left" w:pos="1741"/>
        </w:tabs>
        <w:kinsoku w:val="0"/>
        <w:overflowPunct w:val="0"/>
        <w:spacing w:before="1"/>
        <w:ind w:right="1662"/>
        <w:rPr>
          <w:sz w:val="22"/>
          <w:szCs w:val="22"/>
        </w:rPr>
      </w:pPr>
      <w:r>
        <w:rPr>
          <w:sz w:val="22"/>
          <w:szCs w:val="22"/>
        </w:rPr>
        <w:t>A 3K word summary report will be provided based on last year's assessment to</w:t>
      </w:r>
      <w:r>
        <w:rPr>
          <w:spacing w:val="-60"/>
          <w:sz w:val="22"/>
          <w:szCs w:val="22"/>
        </w:rPr>
        <w:t xml:space="preserve"> </w:t>
      </w:r>
      <w:r>
        <w:rPr>
          <w:sz w:val="22"/>
          <w:szCs w:val="22"/>
        </w:rPr>
        <w:t>provide</w:t>
      </w:r>
      <w:r>
        <w:rPr>
          <w:spacing w:val="1"/>
          <w:sz w:val="22"/>
          <w:szCs w:val="22"/>
        </w:rPr>
        <w:t xml:space="preserve"> </w:t>
      </w:r>
      <w:r>
        <w:rPr>
          <w:sz w:val="22"/>
          <w:szCs w:val="22"/>
        </w:rPr>
        <w:t>consistency</w:t>
      </w:r>
      <w:r>
        <w:rPr>
          <w:spacing w:val="4"/>
          <w:sz w:val="22"/>
          <w:szCs w:val="22"/>
        </w:rPr>
        <w:t xml:space="preserve"> </w:t>
      </w:r>
      <w:r>
        <w:rPr>
          <w:sz w:val="22"/>
          <w:szCs w:val="22"/>
        </w:rPr>
        <w:t>as</w:t>
      </w:r>
      <w:r>
        <w:rPr>
          <w:spacing w:val="-4"/>
          <w:sz w:val="22"/>
          <w:szCs w:val="22"/>
        </w:rPr>
        <w:t xml:space="preserve"> </w:t>
      </w:r>
      <w:r>
        <w:rPr>
          <w:sz w:val="22"/>
          <w:szCs w:val="22"/>
        </w:rPr>
        <w:t>detailed</w:t>
      </w:r>
      <w:r>
        <w:rPr>
          <w:spacing w:val="-2"/>
          <w:sz w:val="22"/>
          <w:szCs w:val="22"/>
        </w:rPr>
        <w:t xml:space="preserve"> </w:t>
      </w:r>
      <w:r>
        <w:rPr>
          <w:sz w:val="22"/>
          <w:szCs w:val="22"/>
        </w:rPr>
        <w:t>below.</w:t>
      </w:r>
    </w:p>
    <w:p w14:paraId="11B63ED7" w14:textId="77777777" w:rsidR="00D315C6" w:rsidRDefault="00D315C6">
      <w:pPr>
        <w:pStyle w:val="BodyText"/>
        <w:kinsoku w:val="0"/>
        <w:overflowPunct w:val="0"/>
        <w:spacing w:before="5"/>
        <w:rPr>
          <w:sz w:val="24"/>
          <w:szCs w:val="24"/>
        </w:rPr>
      </w:pPr>
    </w:p>
    <w:p w14:paraId="179577F4" w14:textId="77777777" w:rsidR="00D315C6" w:rsidRDefault="00F416B6">
      <w:pPr>
        <w:pStyle w:val="BodyText"/>
        <w:kinsoku w:val="0"/>
        <w:overflowPunct w:val="0"/>
        <w:spacing w:before="1"/>
        <w:ind w:left="1741" w:right="1246"/>
      </w:pPr>
      <w:r>
        <w:t>NB: Recommendations will not be implemented. A summary presentation video will</w:t>
      </w:r>
      <w:r>
        <w:rPr>
          <w:spacing w:val="-59"/>
        </w:rPr>
        <w:t xml:space="preserve"> </w:t>
      </w:r>
      <w:r>
        <w:t>be</w:t>
      </w:r>
      <w:r>
        <w:rPr>
          <w:spacing w:val="-3"/>
        </w:rPr>
        <w:t xml:space="preserve"> </w:t>
      </w:r>
      <w:r>
        <w:t>made</w:t>
      </w:r>
      <w:r>
        <w:rPr>
          <w:spacing w:val="2"/>
        </w:rPr>
        <w:t xml:space="preserve"> </w:t>
      </w:r>
      <w:r>
        <w:t>from</w:t>
      </w:r>
      <w:r>
        <w:rPr>
          <w:spacing w:val="-1"/>
        </w:rPr>
        <w:t xml:space="preserve"> </w:t>
      </w:r>
      <w:r>
        <w:t>student</w:t>
      </w:r>
      <w:r>
        <w:rPr>
          <w:spacing w:val="-3"/>
        </w:rPr>
        <w:t xml:space="preserve"> </w:t>
      </w:r>
      <w:r>
        <w:t>submissions.</w:t>
      </w:r>
    </w:p>
    <w:p w14:paraId="5C2787CF" w14:textId="77777777" w:rsidR="00D315C6" w:rsidRDefault="00D315C6">
      <w:pPr>
        <w:pStyle w:val="BodyText"/>
        <w:kinsoku w:val="0"/>
        <w:overflowPunct w:val="0"/>
        <w:spacing w:before="5"/>
        <w:rPr>
          <w:sz w:val="24"/>
          <w:szCs w:val="24"/>
        </w:rPr>
      </w:pPr>
    </w:p>
    <w:p w14:paraId="7391E491" w14:textId="77777777" w:rsidR="00D315C6" w:rsidRDefault="00F416B6">
      <w:pPr>
        <w:pStyle w:val="BodyText"/>
        <w:kinsoku w:val="0"/>
        <w:overflowPunct w:val="0"/>
        <w:ind w:left="1020"/>
      </w:pPr>
      <w:r>
        <w:t>The</w:t>
      </w:r>
      <w:r>
        <w:rPr>
          <w:spacing w:val="-6"/>
        </w:rPr>
        <w:t xml:space="preserve"> </w:t>
      </w:r>
      <w:r>
        <w:t>project</w:t>
      </w:r>
      <w:r>
        <w:rPr>
          <w:spacing w:val="-1"/>
        </w:rPr>
        <w:t xml:space="preserve"> </w:t>
      </w:r>
      <w:r>
        <w:t>will</w:t>
      </w:r>
      <w:r>
        <w:rPr>
          <w:spacing w:val="-4"/>
        </w:rPr>
        <w:t xml:space="preserve"> </w:t>
      </w:r>
      <w:r>
        <w:t>be</w:t>
      </w:r>
      <w:r>
        <w:rPr>
          <w:spacing w:val="-1"/>
        </w:rPr>
        <w:t xml:space="preserve"> </w:t>
      </w:r>
      <w:r>
        <w:t>broken</w:t>
      </w:r>
      <w:r>
        <w:rPr>
          <w:spacing w:val="-2"/>
        </w:rPr>
        <w:t xml:space="preserve"> </w:t>
      </w:r>
      <w:r>
        <w:t>into four</w:t>
      </w:r>
      <w:r>
        <w:rPr>
          <w:spacing w:val="-3"/>
        </w:rPr>
        <w:t xml:space="preserve"> </w:t>
      </w:r>
      <w:r>
        <w:t>distinctive</w:t>
      </w:r>
      <w:r>
        <w:rPr>
          <w:spacing w:val="-2"/>
        </w:rPr>
        <w:t xml:space="preserve"> </w:t>
      </w:r>
      <w:r>
        <w:t>parts,</w:t>
      </w:r>
      <w:r>
        <w:rPr>
          <w:spacing w:val="-1"/>
        </w:rPr>
        <w:t xml:space="preserve"> </w:t>
      </w:r>
      <w:r>
        <w:t>which</w:t>
      </w:r>
      <w:r>
        <w:rPr>
          <w:spacing w:val="-5"/>
        </w:rPr>
        <w:t xml:space="preserve"> </w:t>
      </w:r>
      <w:r>
        <w:t>are</w:t>
      </w:r>
      <w:r>
        <w:rPr>
          <w:spacing w:val="-6"/>
        </w:rPr>
        <w:t xml:space="preserve"> </w:t>
      </w:r>
      <w:r>
        <w:t>explained</w:t>
      </w:r>
      <w:r>
        <w:rPr>
          <w:spacing w:val="-1"/>
        </w:rPr>
        <w:t xml:space="preserve"> </w:t>
      </w:r>
      <w:r>
        <w:t>below.</w:t>
      </w:r>
    </w:p>
    <w:p w14:paraId="3EFA7CBF" w14:textId="3BCD02B8" w:rsidR="00D315C6" w:rsidRDefault="00A835F3">
      <w:pPr>
        <w:pStyle w:val="BodyText"/>
        <w:kinsoku w:val="0"/>
        <w:overflowPunct w:val="0"/>
        <w:spacing w:before="9"/>
        <w:rPr>
          <w:sz w:val="21"/>
          <w:szCs w:val="21"/>
        </w:rPr>
      </w:pPr>
      <w:r>
        <w:rPr>
          <w:noProof/>
        </w:rPr>
        <mc:AlternateContent>
          <mc:Choice Requires="wps">
            <w:drawing>
              <wp:anchor distT="0" distB="0" distL="0" distR="0" simplePos="0" relativeHeight="251658240" behindDoc="0" locked="0" layoutInCell="0" allowOverlap="1" wp14:anchorId="2D20F519" wp14:editId="17B2A768">
                <wp:simplePos x="0" y="0"/>
                <wp:positionH relativeFrom="page">
                  <wp:posOffset>895985</wp:posOffset>
                </wp:positionH>
                <wp:positionV relativeFrom="paragraph">
                  <wp:posOffset>173990</wp:posOffset>
                </wp:positionV>
                <wp:extent cx="5769610" cy="9525"/>
                <wp:effectExtent l="0" t="0" r="0" b="0"/>
                <wp:wrapTopAndBottom/>
                <wp:docPr id="1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9525"/>
                        </a:xfrm>
                        <a:custGeom>
                          <a:avLst/>
                          <a:gdLst>
                            <a:gd name="T0" fmla="*/ 9085 w 9086"/>
                            <a:gd name="T1" fmla="*/ 0 h 15"/>
                            <a:gd name="T2" fmla="*/ 0 w 9086"/>
                            <a:gd name="T3" fmla="*/ 0 h 15"/>
                            <a:gd name="T4" fmla="*/ 0 w 9086"/>
                            <a:gd name="T5" fmla="*/ 14 h 15"/>
                            <a:gd name="T6" fmla="*/ 9085 w 9086"/>
                            <a:gd name="T7" fmla="*/ 14 h 15"/>
                            <a:gd name="T8" fmla="*/ 9085 w 9086"/>
                            <a:gd name="T9" fmla="*/ 0 h 15"/>
                          </a:gdLst>
                          <a:ahLst/>
                          <a:cxnLst>
                            <a:cxn ang="0">
                              <a:pos x="T0" y="T1"/>
                            </a:cxn>
                            <a:cxn ang="0">
                              <a:pos x="T2" y="T3"/>
                            </a:cxn>
                            <a:cxn ang="0">
                              <a:pos x="T4" y="T5"/>
                            </a:cxn>
                            <a:cxn ang="0">
                              <a:pos x="T6" y="T7"/>
                            </a:cxn>
                            <a:cxn ang="0">
                              <a:pos x="T8" y="T9"/>
                            </a:cxn>
                          </a:cxnLst>
                          <a:rect l="0" t="0" r="r" b="b"/>
                          <a:pathLst>
                            <a:path w="9086" h="15">
                              <a:moveTo>
                                <a:pt x="9085" y="0"/>
                              </a:moveTo>
                              <a:lnTo>
                                <a:pt x="0" y="0"/>
                              </a:lnTo>
                              <a:lnTo>
                                <a:pt x="0" y="14"/>
                              </a:lnTo>
                              <a:lnTo>
                                <a:pt x="9085" y="14"/>
                              </a:lnTo>
                              <a:lnTo>
                                <a:pt x="90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969E" id="Freeform 4" o:spid="_x0000_s1026" style="position:absolute;margin-left:70.55pt;margin-top:13.7pt;width:454.3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rTgMAAGsIAAAOAAAAZHJzL2Uyb0RvYy54bWysVm1vmzAQ/j5p/8Hi46QUSMkLqEm1rss0&#10;qdsqNfsBDpiABjaznZBu2n/f3fFS0qVVVS0fwMaPn7t7zr7LxeWhLNheaJMruXD8M89hQsYqyeV2&#10;4Xxfr0ZzhxnLZcILJcXCuRfGuVy+fXNRV5EYq0wVidAMSKSJ6mrhZNZWkeuaOBMlN2eqEhIWU6VL&#10;bmGqt26ieQ3sZeGOPW/q1konlVaxMAa+XjeLzpL401TE9luaGmFZsXDAN0tPTc8NPt3lBY+2mldZ&#10;Hrdu8Fd4UfJcgtGe6ppbznY6/4eqzGOtjErtWaxKV6VpHguKAaLxvUfR3GW8EhQLiGOqXibz/2jj&#10;r/tbzfIEcnfuMMlLyNFKC4GKswDlqSsTAequutUYoKluVPzDwIJ7tIITAxi2qb+oBFj4ziqS5JDq&#10;EndCsOxAyt/3youDZTF8nMym4dSHBMWwFk7GE7Ts8qjbG++M/SQU8fD9jbFN3hIYkepJ6/oaKNKy&#10;gBS+c1nozSesxte0zXMP8wcwj2XMJ4OQvh4xPkKcZgHFemOnWYIjxGmWyQDjByedmQ4gz0Q1G8Ce&#10;YILr2Lv8DFM4gD1EBgnZdpLzrMtCfJBtGmDEOF58jxJfKYMJx5xAVtd+m1NAYc6eAIPuCD5/ERjk&#10;RXB3Wp5nBhERPHsRM+iE4HAIhvDBQhurhtLyuKhoh0FR2eAeHlXcokTdkNVwsPEksgzu2oQEKtVe&#10;rBUhLCqFCSG7VJfA3AOgkENgo2iH6ta6d0VkDcanOwxU3WL3bkC9xZfiHtuMC2VEc1cxYLq0feQo&#10;2ODiGlXkySovCozY6O3mQ6HZnmNlpl+r9RGsoLMiFW5rzDRfoHC04mIJoUr7O/THgXc1Dker6Xw2&#10;ClbBZBTOvPnI88OrcOoFYXC9+oPC+0GU5Uki5E0uRVf1/eBlVbXtP029prpPqcWaRXG9IkitdjKh&#10;Q5MJnnxsx5bnRTN2jz0mkSHs7k1CUDXGAtxU7I1K7qEYa9V0POjQMMiU/uWwGrrdwjE/d1wLhxWf&#10;JbST0A8CODCWJsFkNoaJHq5shitcxkC1cKwD1x2HH2zTUneVzrcZWPJJC6neQxNIc6zW5F/jVTuB&#10;jkYRtN0XW+ZwTqiH/wjLvwAAAP//AwBQSwMEFAAGAAgAAAAhAF29ohXhAAAACgEAAA8AAABkcnMv&#10;ZG93bnJldi54bWxMj01LxDAQhu+C/yGM4M1NWorbrU0XERdREHT9WLxlm7Ep2ySlSbf13zt70uM7&#10;8/LMM+V6th074hBa7yQkCwEMXe116xoJ72+bqxxYiMpp1XmHEn4wwLo6PytVof3kXvG4jQ0jiAuF&#10;kmBi7AvOQ23QqrDwPTraffvBqkhxaLge1ERw2/FUiGtuVevoglE93hmsD9vREuXx5d58TuNz3jY7&#10;kT7tPh6+DhspLy/m2xtgEef4V4aTPqlDRU57PzodWEc5SxKqSkiXGbBTQWSrJbA9TfIV8Krk/1+o&#10;fgEAAP//AwBQSwECLQAUAAYACAAAACEAtoM4kv4AAADhAQAAEwAAAAAAAAAAAAAAAAAAAAAAW0Nv&#10;bnRlbnRfVHlwZXNdLnhtbFBLAQItABQABgAIAAAAIQA4/SH/1gAAAJQBAAALAAAAAAAAAAAAAAAA&#10;AC8BAABfcmVscy8ucmVsc1BLAQItABQABgAIAAAAIQDf/dVrTgMAAGsIAAAOAAAAAAAAAAAAAAAA&#10;AC4CAABkcnMvZTJvRG9jLnhtbFBLAQItABQABgAIAAAAIQBdvaIV4QAAAAoBAAAPAAAAAAAAAAAA&#10;AAAAAKgFAABkcnMvZG93bnJldi54bWxQSwUGAAAAAAQABADzAAAAtgYAAAAA&#10;" o:allowincell="f" path="m9085,l,,,14r9085,l9085,xe" fillcolor="black" stroked="f">
                <v:path arrowok="t" o:connecttype="custom" o:connectlocs="5768975,0;0,0;0,8890;5768975,8890;5768975,0" o:connectangles="0,0,0,0,0"/>
                <w10:wrap type="topAndBottom" anchorx="page"/>
              </v:shape>
            </w:pict>
          </mc:Fallback>
        </mc:AlternateContent>
      </w:r>
    </w:p>
    <w:p w14:paraId="2A907EC9" w14:textId="77777777" w:rsidR="00D315C6" w:rsidRDefault="00F416B6">
      <w:pPr>
        <w:pStyle w:val="Heading1"/>
        <w:kinsoku w:val="0"/>
        <w:overflowPunct w:val="0"/>
        <w:spacing w:line="245" w:lineRule="exact"/>
        <w:rPr>
          <w:color w:val="FF0000"/>
        </w:rPr>
      </w:pPr>
      <w:r>
        <w:rPr>
          <w:color w:val="FF0000"/>
        </w:rPr>
        <w:t>Part</w:t>
      </w:r>
      <w:r>
        <w:rPr>
          <w:color w:val="FF0000"/>
          <w:spacing w:val="-6"/>
        </w:rPr>
        <w:t xml:space="preserve"> </w:t>
      </w:r>
      <w:r>
        <w:rPr>
          <w:color w:val="FF0000"/>
        </w:rPr>
        <w:t>1</w:t>
      </w:r>
      <w:r>
        <w:rPr>
          <w:color w:val="FF0000"/>
          <w:spacing w:val="4"/>
        </w:rPr>
        <w:t xml:space="preserve"> </w:t>
      </w:r>
      <w:r>
        <w:rPr>
          <w:color w:val="FF0000"/>
        </w:rPr>
        <w:t>–</w:t>
      </w:r>
      <w:r>
        <w:rPr>
          <w:color w:val="FF0000"/>
          <w:spacing w:val="-2"/>
        </w:rPr>
        <w:t xml:space="preserve"> </w:t>
      </w:r>
      <w:r>
        <w:rPr>
          <w:color w:val="FF0000"/>
        </w:rPr>
        <w:t>Introduction</w:t>
      </w:r>
      <w:r>
        <w:rPr>
          <w:color w:val="FF0000"/>
          <w:spacing w:val="-5"/>
        </w:rPr>
        <w:t xml:space="preserve"> </w:t>
      </w:r>
      <w:r>
        <w:rPr>
          <w:color w:val="FF0000"/>
        </w:rPr>
        <w:t>to</w:t>
      </w:r>
      <w:r>
        <w:rPr>
          <w:color w:val="FF0000"/>
          <w:spacing w:val="1"/>
        </w:rPr>
        <w:t xml:space="preserve"> </w:t>
      </w:r>
      <w:r>
        <w:rPr>
          <w:color w:val="FF0000"/>
        </w:rPr>
        <w:t>System</w:t>
      </w:r>
    </w:p>
    <w:p w14:paraId="045C9EDE" w14:textId="77777777" w:rsidR="00D315C6" w:rsidRDefault="00F416B6">
      <w:pPr>
        <w:pStyle w:val="BodyText"/>
        <w:kinsoku w:val="0"/>
        <w:overflowPunct w:val="0"/>
        <w:spacing w:line="249" w:lineRule="exact"/>
        <w:ind w:left="1020"/>
      </w:pPr>
      <w:r>
        <w:t>Deliverable</w:t>
      </w:r>
      <w:r>
        <w:rPr>
          <w:spacing w:val="-3"/>
        </w:rPr>
        <w:t xml:space="preserve"> </w:t>
      </w:r>
      <w:r>
        <w:t>1000 Words</w:t>
      </w:r>
    </w:p>
    <w:p w14:paraId="704766D0" w14:textId="26FB6165" w:rsidR="00D315C6" w:rsidRDefault="00A835F3">
      <w:pPr>
        <w:pStyle w:val="BodyText"/>
        <w:kinsoku w:val="0"/>
        <w:overflowPunct w:val="0"/>
        <w:spacing w:before="6"/>
        <w:rPr>
          <w:sz w:val="20"/>
          <w:szCs w:val="20"/>
        </w:rPr>
      </w:pPr>
      <w:r>
        <w:rPr>
          <w:noProof/>
        </w:rPr>
        <mc:AlternateContent>
          <mc:Choice Requires="wps">
            <w:drawing>
              <wp:anchor distT="0" distB="0" distL="0" distR="0" simplePos="0" relativeHeight="251659264" behindDoc="0" locked="0" layoutInCell="0" allowOverlap="1" wp14:anchorId="64677BA6" wp14:editId="60DA04EA">
                <wp:simplePos x="0" y="0"/>
                <wp:positionH relativeFrom="page">
                  <wp:posOffset>895985</wp:posOffset>
                </wp:positionH>
                <wp:positionV relativeFrom="paragraph">
                  <wp:posOffset>165100</wp:posOffset>
                </wp:positionV>
                <wp:extent cx="5681345" cy="9525"/>
                <wp:effectExtent l="0" t="0" r="0" b="0"/>
                <wp:wrapTopAndBottom/>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91268" id="Freeform 5" o:spid="_x0000_s1026" style="position:absolute;margin-left:70.55pt;margin-top:13pt;width:447.35pt;height:.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xXaUQMAAGsIAAAOAAAAZHJzL2Uyb0RvYy54bWysVu1u0zAU/Y/EO1j+idQl6dKPVOsmtlGE&#10;NGDSxgO4idNEJHaw3aYD8e7ce/OxdGxjmuiPxI6P78c59r09OduXBdtJY3Otljw48jmTKtZJrjZL&#10;/u12NZpzZp1QiSi0kkt+Jy0/O3375qSuFnKsM10k0jAwouyirpY8c65aeJ6NM1kKe6QrqWAx1aYU&#10;DqZm4yVG1GC9LLyx70+9WpukMjqW1sLXy2aRn5L9NJWx+5qmVjpWLDnE5uhp6LnGp3d6IhYbI6os&#10;j9swxCuiKEWuwGlv6lI4wbYm/8tUmcdGW526o1iXnk7TPJaUA2QT+A+yuclEJSkXIMdWPU32/5mN&#10;v+yuDcsT0G7MmRIlaLQyUiLjbIL01JVdAOqmujaYoK2udPzdwoJ3sIITCxi2rj/rBKyIrdNEyT41&#10;Je6EZNmemL/rmZd7x2L4OJnOg+NwwlkMa9FkTJ49sej2xlvrPkpNdsTuyrpGtwRGxHrShn4LGqdl&#10;ARK+89g8Cqesxtes1bmHBQOYzzIWkEOQr0cAG70h/wkrxweYx6yEB4jHY4Gse09B+Ggw0wHkmaxm&#10;A9gTluA69s6esRQNYPf8gCCbjnKRdSrEe9XKACMm8OL7JHylLQqOmoCqtwGKACYAhZo9AQbeEXz8&#10;IjDQi+DutDxvGUhEMJ2Ff4YBPCE4GobRbGpzNVBaHhYVwxkUlXVz2CrhkCJMFYesXnI6iSyDuzYh&#10;gkq9k7eaEA6ZQkHIL9UlcHcPKNQQ2DDaobq17l2RsQYThG0G3WL3bkC9x5fiHvqMC21loytmSQL3&#10;mSNhg4trdZEnq7woMGNrNuuLwrCdwMpMvzbSA1hBZ0Vp3Na4ab5A4WjJxRJClfZXFIxD/3wcjVbT&#10;+WwUrsLJKJr585EfROfR1A+j8HL1G4kPwkWWJ4lUV7mSXdUPwpdV1bb/NPWa6j5KSzWL8npFkkZv&#10;VQLZiUUmRfKhHTuRF83YO4yYSIa0uzcRQdUYC3BTsdc6uYNibHTT8aBDwyDT5idnNXS7Jbc/tsJI&#10;zopPCtpJFIQhHBhHk3AyG8PEDFfWwxWhYjC15I7DdcfhhWta6rYy+SYDTwGdb6XfQxNIc6zWFF8T&#10;VTuBjkYZtN0XW+ZwTqj7/winfwAAAP//AwBQSwMEFAAGAAgAAAAhACuOGQvfAAAACgEAAA8AAABk&#10;cnMvZG93bnJldi54bWxMj8FOwzAQRO9I/IO1SNyok0JLFeJUFAlxgUopVXt14iWJsNdR7LTh79me&#10;4DizT7Mz+XpyVpxwCJ0nBeksAYFUe9NRo2D/+Xq3AhGiJqOtJ1TwgwHWxfVVrjPjz1TiaRcbwSEU&#10;Mq2gjbHPpAx1i06Hme+R+PblB6cjy6GRZtBnDndWzpNkKZ3uiD+0useXFuvv3egUvG2P4+ZjW7WH&#10;d+/toSlXZbkJSt3eTM9PICJO8Q+GS32uDgV3qvxIJgjL+iFNGVUwX/KmC5DcL3hMxc7jAmSRy/8T&#10;il8AAAD//wMAUEsBAi0AFAAGAAgAAAAhALaDOJL+AAAA4QEAABMAAAAAAAAAAAAAAAAAAAAAAFtD&#10;b250ZW50X1R5cGVzXS54bWxQSwECLQAUAAYACAAAACEAOP0h/9YAAACUAQAACwAAAAAAAAAAAAAA&#10;AAAvAQAAX3JlbHMvLnJlbHNQSwECLQAUAAYACAAAACEA8JsV2lEDAABrCAAADgAAAAAAAAAAAAAA&#10;AAAuAgAAZHJzL2Uyb0RvYy54bWxQSwECLQAUAAYACAAAACEAK44ZC98AAAAKAQAADwAAAAAAAAAA&#10;AAAAAACrBQAAZHJzL2Rvd25yZXYueG1sUEsFBgAAAAAEAAQA8wAAALcGAAAAAA==&#10;" o:allowincell="f" path="m8946,l,,,14r8946,l8946,xe" fillcolor="black" stroked="f">
                <v:path arrowok="t" o:connecttype="custom" o:connectlocs="5680710,0;0,0;0,8890;5680710,8890;5680710,0" o:connectangles="0,0,0,0,0"/>
                <w10:wrap type="topAndBottom" anchorx="page"/>
              </v:shape>
            </w:pict>
          </mc:Fallback>
        </mc:AlternateContent>
      </w:r>
    </w:p>
    <w:p w14:paraId="7E40344B" w14:textId="77777777" w:rsidR="00D315C6" w:rsidRDefault="00D315C6">
      <w:pPr>
        <w:pStyle w:val="BodyText"/>
        <w:kinsoku w:val="0"/>
        <w:overflowPunct w:val="0"/>
        <w:spacing w:before="6"/>
        <w:rPr>
          <w:sz w:val="13"/>
          <w:szCs w:val="13"/>
        </w:rPr>
      </w:pPr>
    </w:p>
    <w:p w14:paraId="00230F78" w14:textId="77777777" w:rsidR="00D315C6" w:rsidRDefault="00F416B6">
      <w:pPr>
        <w:pStyle w:val="BodyText"/>
        <w:kinsoku w:val="0"/>
        <w:overflowPunct w:val="0"/>
        <w:spacing w:before="100" w:line="232" w:lineRule="auto"/>
        <w:ind w:left="1020" w:right="1170"/>
        <w:jc w:val="both"/>
      </w:pPr>
      <w:r>
        <w:t>Part 1 will be the assimilation of relevant information about the functionality of the system</w:t>
      </w:r>
      <w:r>
        <w:rPr>
          <w:spacing w:val="1"/>
        </w:rPr>
        <w:t xml:space="preserve"> </w:t>
      </w:r>
      <w:r>
        <w:rPr>
          <w:spacing w:val="-1"/>
        </w:rPr>
        <w:t>and</w:t>
      </w:r>
      <w:r>
        <w:rPr>
          <w:spacing w:val="-12"/>
        </w:rPr>
        <w:t xml:space="preserve"> </w:t>
      </w:r>
      <w:r>
        <w:rPr>
          <w:spacing w:val="-1"/>
        </w:rPr>
        <w:t>requirements</w:t>
      </w:r>
      <w:r>
        <w:rPr>
          <w:spacing w:val="-14"/>
        </w:rPr>
        <w:t xml:space="preserve"> </w:t>
      </w:r>
      <w:r>
        <w:rPr>
          <w:spacing w:val="-1"/>
        </w:rPr>
        <w:t>for</w:t>
      </w:r>
      <w:r>
        <w:rPr>
          <w:spacing w:val="-15"/>
        </w:rPr>
        <w:t xml:space="preserve"> </w:t>
      </w:r>
      <w:r>
        <w:rPr>
          <w:spacing w:val="-1"/>
        </w:rPr>
        <w:t>the</w:t>
      </w:r>
      <w:r>
        <w:rPr>
          <w:spacing w:val="-12"/>
        </w:rPr>
        <w:t xml:space="preserve"> </w:t>
      </w:r>
      <w:r>
        <w:rPr>
          <w:spacing w:val="-1"/>
        </w:rPr>
        <w:t>interface</w:t>
      </w:r>
      <w:r>
        <w:rPr>
          <w:spacing w:val="-12"/>
        </w:rPr>
        <w:t xml:space="preserve"> </w:t>
      </w:r>
      <w:r>
        <w:rPr>
          <w:spacing w:val="-1"/>
        </w:rPr>
        <w:t>based</w:t>
      </w:r>
      <w:r>
        <w:rPr>
          <w:spacing w:val="-12"/>
        </w:rPr>
        <w:t xml:space="preserve"> </w:t>
      </w:r>
      <w:r>
        <w:t>on</w:t>
      </w:r>
      <w:r>
        <w:rPr>
          <w:spacing w:val="-12"/>
        </w:rPr>
        <w:t xml:space="preserve"> </w:t>
      </w:r>
      <w:r>
        <w:t>the</w:t>
      </w:r>
      <w:r>
        <w:rPr>
          <w:spacing w:val="-12"/>
        </w:rPr>
        <w:t xml:space="preserve"> </w:t>
      </w:r>
      <w:r>
        <w:t>type</w:t>
      </w:r>
      <w:r>
        <w:rPr>
          <w:spacing w:val="-12"/>
        </w:rPr>
        <w:t xml:space="preserve"> </w:t>
      </w:r>
      <w:r>
        <w:t>of</w:t>
      </w:r>
      <w:r>
        <w:rPr>
          <w:spacing w:val="-17"/>
        </w:rPr>
        <w:t xml:space="preserve"> </w:t>
      </w:r>
      <w:r>
        <w:t>user</w:t>
      </w:r>
      <w:r>
        <w:rPr>
          <w:spacing w:val="-15"/>
        </w:rPr>
        <w:t xml:space="preserve"> </w:t>
      </w:r>
      <w:r>
        <w:t>and</w:t>
      </w:r>
      <w:r>
        <w:rPr>
          <w:spacing w:val="-12"/>
        </w:rPr>
        <w:t xml:space="preserve"> </w:t>
      </w:r>
      <w:r>
        <w:t>frequency</w:t>
      </w:r>
      <w:r>
        <w:rPr>
          <w:spacing w:val="-14"/>
        </w:rPr>
        <w:t xml:space="preserve"> </w:t>
      </w:r>
      <w:r>
        <w:t>of</w:t>
      </w:r>
      <w:r>
        <w:rPr>
          <w:spacing w:val="-13"/>
        </w:rPr>
        <w:t xml:space="preserve"> </w:t>
      </w:r>
      <w:r>
        <w:t>use</w:t>
      </w:r>
      <w:r>
        <w:rPr>
          <w:spacing w:val="-6"/>
        </w:rPr>
        <w:t xml:space="preserve"> </w:t>
      </w:r>
      <w:r>
        <w:t>and</w:t>
      </w:r>
      <w:r>
        <w:rPr>
          <w:spacing w:val="-12"/>
        </w:rPr>
        <w:t xml:space="preserve"> </w:t>
      </w:r>
      <w:r>
        <w:t>clearly</w:t>
      </w:r>
      <w:r>
        <w:rPr>
          <w:spacing w:val="-59"/>
        </w:rPr>
        <w:t xml:space="preserve"> </w:t>
      </w:r>
      <w:r>
        <w:t>defined business goals. This section aims at what stockholders/shareholders want?</w:t>
      </w:r>
      <w:r>
        <w:rPr>
          <w:spacing w:val="1"/>
        </w:rPr>
        <w:t xml:space="preserve"> </w:t>
      </w:r>
      <w:r>
        <w:t>An</w:t>
      </w:r>
      <w:r>
        <w:rPr>
          <w:spacing w:val="1"/>
        </w:rPr>
        <w:t xml:space="preserve"> </w:t>
      </w:r>
      <w:r>
        <w:t>introduction should be provided to introduce your team idea, what solution it solves using</w:t>
      </w:r>
      <w:r>
        <w:rPr>
          <w:spacing w:val="1"/>
        </w:rPr>
        <w:t xml:space="preserve"> </w:t>
      </w:r>
      <w:r>
        <w:t>context</w:t>
      </w:r>
      <w:r>
        <w:rPr>
          <w:spacing w:val="-4"/>
        </w:rPr>
        <w:t xml:space="preserve"> </w:t>
      </w:r>
      <w:r>
        <w:t>analysis</w:t>
      </w:r>
      <w:r>
        <w:rPr>
          <w:spacing w:val="-4"/>
        </w:rPr>
        <w:t xml:space="preserve"> </w:t>
      </w:r>
      <w:r>
        <w:t>or</w:t>
      </w:r>
      <w:r>
        <w:rPr>
          <w:spacing w:val="-1"/>
        </w:rPr>
        <w:t xml:space="preserve"> </w:t>
      </w:r>
      <w:r>
        <w:t>based</w:t>
      </w:r>
      <w:r>
        <w:rPr>
          <w:spacing w:val="-2"/>
        </w:rPr>
        <w:t xml:space="preserve"> </w:t>
      </w:r>
      <w:r>
        <w:t>on</w:t>
      </w:r>
      <w:r>
        <w:rPr>
          <w:spacing w:val="-2"/>
        </w:rPr>
        <w:t xml:space="preserve"> </w:t>
      </w:r>
      <w:r>
        <w:t>gain</w:t>
      </w:r>
      <w:r>
        <w:rPr>
          <w:spacing w:val="-2"/>
        </w:rPr>
        <w:t xml:space="preserve"> </w:t>
      </w:r>
      <w:r>
        <w:t>and</w:t>
      </w:r>
      <w:r>
        <w:rPr>
          <w:spacing w:val="2"/>
        </w:rPr>
        <w:t xml:space="preserve"> </w:t>
      </w:r>
      <w:r>
        <w:t>pain</w:t>
      </w:r>
      <w:r>
        <w:rPr>
          <w:spacing w:val="-2"/>
        </w:rPr>
        <w:t xml:space="preserve"> </w:t>
      </w:r>
      <w:r>
        <w:t>model.</w:t>
      </w:r>
    </w:p>
    <w:p w14:paraId="5C152990" w14:textId="77777777" w:rsidR="00D315C6" w:rsidRDefault="00D315C6">
      <w:pPr>
        <w:pStyle w:val="BodyText"/>
        <w:kinsoku w:val="0"/>
        <w:overflowPunct w:val="0"/>
        <w:spacing w:before="11"/>
        <w:rPr>
          <w:sz w:val="20"/>
          <w:szCs w:val="20"/>
        </w:rPr>
      </w:pPr>
    </w:p>
    <w:p w14:paraId="32E85148" w14:textId="77777777" w:rsidR="00D315C6" w:rsidRDefault="00F416B6">
      <w:pPr>
        <w:pStyle w:val="BodyText"/>
        <w:kinsoku w:val="0"/>
        <w:overflowPunct w:val="0"/>
        <w:ind w:left="1020"/>
        <w:jc w:val="both"/>
      </w:pPr>
      <w:r>
        <w:t>Introduction</w:t>
      </w:r>
      <w:r>
        <w:rPr>
          <w:spacing w:val="-2"/>
        </w:rPr>
        <w:t xml:space="preserve"> </w:t>
      </w:r>
      <w:r>
        <w:t>should</w:t>
      </w:r>
      <w:r>
        <w:rPr>
          <w:spacing w:val="-5"/>
        </w:rPr>
        <w:t xml:space="preserve"> </w:t>
      </w:r>
      <w:r>
        <w:t>provide</w:t>
      </w:r>
      <w:r>
        <w:rPr>
          <w:spacing w:val="-5"/>
        </w:rPr>
        <w:t xml:space="preserve"> </w:t>
      </w:r>
      <w:r>
        <w:t>answers</w:t>
      </w:r>
      <w:r>
        <w:rPr>
          <w:spacing w:val="-2"/>
        </w:rPr>
        <w:t xml:space="preserve"> </w:t>
      </w:r>
      <w:r>
        <w:t>to</w:t>
      </w:r>
      <w:r>
        <w:rPr>
          <w:spacing w:val="-6"/>
        </w:rPr>
        <w:t xml:space="preserve"> </w:t>
      </w:r>
      <w:r>
        <w:t>the</w:t>
      </w:r>
      <w:r>
        <w:rPr>
          <w:spacing w:val="-5"/>
        </w:rPr>
        <w:t xml:space="preserve"> </w:t>
      </w:r>
      <w:r>
        <w:t>following</w:t>
      </w:r>
      <w:r>
        <w:rPr>
          <w:spacing w:val="-5"/>
        </w:rPr>
        <w:t xml:space="preserve"> </w:t>
      </w:r>
      <w:r>
        <w:t>questions:</w:t>
      </w:r>
    </w:p>
    <w:p w14:paraId="15830276" w14:textId="77777777" w:rsidR="00D315C6" w:rsidRDefault="00D315C6">
      <w:pPr>
        <w:pStyle w:val="BodyText"/>
        <w:kinsoku w:val="0"/>
        <w:overflowPunct w:val="0"/>
        <w:ind w:left="1020"/>
        <w:jc w:val="both"/>
        <w:sectPr w:rsidR="00D315C6">
          <w:pgSz w:w="11910" w:h="16840"/>
          <w:pgMar w:top="1160" w:right="400" w:bottom="1060" w:left="420" w:header="0" w:footer="790" w:gutter="0"/>
          <w:cols w:space="720"/>
          <w:noEndnote/>
        </w:sectPr>
      </w:pPr>
    </w:p>
    <w:p w14:paraId="5E023165" w14:textId="77777777" w:rsidR="00D315C6" w:rsidRDefault="00F416B6">
      <w:pPr>
        <w:pStyle w:val="BodyText"/>
        <w:kinsoku w:val="0"/>
        <w:overflowPunct w:val="0"/>
        <w:spacing w:before="79" w:line="235" w:lineRule="auto"/>
        <w:ind w:left="1020" w:right="7971"/>
      </w:pPr>
      <w:r>
        <w:lastRenderedPageBreak/>
        <w:t>What is the context?</w:t>
      </w:r>
      <w:r>
        <w:rPr>
          <w:spacing w:val="1"/>
        </w:rPr>
        <w:t xml:space="preserve"> </w:t>
      </w:r>
      <w:r>
        <w:t>Who are the users?</w:t>
      </w:r>
      <w:r>
        <w:rPr>
          <w:spacing w:val="1"/>
        </w:rPr>
        <w:t xml:space="preserve"> </w:t>
      </w:r>
      <w:r>
        <w:t>What is the system?</w:t>
      </w:r>
      <w:r>
        <w:rPr>
          <w:spacing w:val="1"/>
        </w:rPr>
        <w:t xml:space="preserve"> </w:t>
      </w:r>
      <w:r>
        <w:t>What is the problem?</w:t>
      </w:r>
      <w:r>
        <w:rPr>
          <w:spacing w:val="-59"/>
        </w:rPr>
        <w:t xml:space="preserve"> </w:t>
      </w:r>
      <w:r>
        <w:t>Why</w:t>
      </w:r>
      <w:r>
        <w:rPr>
          <w:spacing w:val="-2"/>
        </w:rPr>
        <w:t xml:space="preserve"> </w:t>
      </w:r>
      <w:r>
        <w:t>is</w:t>
      </w:r>
      <w:r>
        <w:rPr>
          <w:spacing w:val="-1"/>
        </w:rPr>
        <w:t xml:space="preserve"> </w:t>
      </w:r>
      <w:r>
        <w:t>it important?</w:t>
      </w:r>
    </w:p>
    <w:p w14:paraId="152DE94E" w14:textId="77777777" w:rsidR="00D315C6" w:rsidRDefault="00F416B6">
      <w:pPr>
        <w:pStyle w:val="BodyText"/>
        <w:kinsoku w:val="0"/>
        <w:overflowPunct w:val="0"/>
        <w:spacing w:line="244" w:lineRule="exact"/>
        <w:ind w:left="1020"/>
      </w:pPr>
      <w:r>
        <w:t>Who</w:t>
      </w:r>
      <w:r>
        <w:rPr>
          <w:spacing w:val="-1"/>
        </w:rPr>
        <w:t xml:space="preserve"> </w:t>
      </w:r>
      <w:r>
        <w:t>should</w:t>
      </w:r>
      <w:r>
        <w:rPr>
          <w:spacing w:val="-5"/>
        </w:rPr>
        <w:t xml:space="preserve"> </w:t>
      </w:r>
      <w:r>
        <w:t>benefit from</w:t>
      </w:r>
      <w:r>
        <w:rPr>
          <w:spacing w:val="-4"/>
        </w:rPr>
        <w:t xml:space="preserve"> </w:t>
      </w:r>
      <w:r>
        <w:t>it?</w:t>
      </w:r>
    </w:p>
    <w:p w14:paraId="1D5C013F" w14:textId="77777777" w:rsidR="00D315C6" w:rsidRDefault="00F416B6">
      <w:pPr>
        <w:pStyle w:val="BodyText"/>
        <w:kinsoku w:val="0"/>
        <w:overflowPunct w:val="0"/>
        <w:spacing w:line="237" w:lineRule="auto"/>
        <w:ind w:left="1020" w:right="4525"/>
      </w:pPr>
      <w:r>
        <w:t>What impact does technology have on that context?</w:t>
      </w:r>
      <w:r>
        <w:rPr>
          <w:spacing w:val="1"/>
        </w:rPr>
        <w:t xml:space="preserve"> </w:t>
      </w:r>
      <w:r>
        <w:t>What</w:t>
      </w:r>
      <w:r>
        <w:rPr>
          <w:spacing w:val="-2"/>
        </w:rPr>
        <w:t xml:space="preserve"> </w:t>
      </w:r>
      <w:r>
        <w:t>is</w:t>
      </w:r>
      <w:r>
        <w:rPr>
          <w:spacing w:val="-6"/>
        </w:rPr>
        <w:t xml:space="preserve"> </w:t>
      </w:r>
      <w:r>
        <w:t>the</w:t>
      </w:r>
      <w:r>
        <w:rPr>
          <w:spacing w:val="-2"/>
        </w:rPr>
        <w:t xml:space="preserve"> </w:t>
      </w:r>
      <w:r>
        <w:t>feature</w:t>
      </w:r>
      <w:r>
        <w:rPr>
          <w:spacing w:val="-4"/>
        </w:rPr>
        <w:t xml:space="preserve"> </w:t>
      </w:r>
      <w:r>
        <w:t>list</w:t>
      </w:r>
      <w:r>
        <w:rPr>
          <w:spacing w:val="-2"/>
        </w:rPr>
        <w:t xml:space="preserve"> </w:t>
      </w:r>
      <w:r>
        <w:t>comparison</w:t>
      </w:r>
      <w:r>
        <w:rPr>
          <w:spacing w:val="-5"/>
        </w:rPr>
        <w:t xml:space="preserve"> </w:t>
      </w:r>
      <w:r>
        <w:t>of</w:t>
      </w:r>
      <w:r>
        <w:rPr>
          <w:spacing w:val="-5"/>
        </w:rPr>
        <w:t xml:space="preserve"> </w:t>
      </w:r>
      <w:r>
        <w:t>existing</w:t>
      </w:r>
      <w:r>
        <w:rPr>
          <w:spacing w:val="-2"/>
        </w:rPr>
        <w:t xml:space="preserve"> </w:t>
      </w:r>
      <w:r>
        <w:t>systems?</w:t>
      </w:r>
    </w:p>
    <w:p w14:paraId="6DA8924B" w14:textId="53D332C1" w:rsidR="00D315C6" w:rsidRDefault="00A835F3">
      <w:pPr>
        <w:pStyle w:val="BodyText"/>
        <w:kinsoku w:val="0"/>
        <w:overflowPunct w:val="0"/>
        <w:spacing w:before="2"/>
        <w:rPr>
          <w:sz w:val="21"/>
          <w:szCs w:val="21"/>
        </w:rPr>
      </w:pPr>
      <w:r>
        <w:rPr>
          <w:noProof/>
        </w:rPr>
        <mc:AlternateContent>
          <mc:Choice Requires="wps">
            <w:drawing>
              <wp:anchor distT="0" distB="0" distL="0" distR="0" simplePos="0" relativeHeight="251660288" behindDoc="0" locked="0" layoutInCell="0" allowOverlap="1" wp14:anchorId="70FF78A7" wp14:editId="5BBF4552">
                <wp:simplePos x="0" y="0"/>
                <wp:positionH relativeFrom="page">
                  <wp:posOffset>895985</wp:posOffset>
                </wp:positionH>
                <wp:positionV relativeFrom="paragraph">
                  <wp:posOffset>169545</wp:posOffset>
                </wp:positionV>
                <wp:extent cx="5681345" cy="9525"/>
                <wp:effectExtent l="0" t="0" r="0" b="0"/>
                <wp:wrapTopAndBottom/>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E5CC6" id="Freeform 6" o:spid="_x0000_s1026" style="position:absolute;margin-left:70.55pt;margin-top:13.35pt;width:447.35pt;height:.7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p4UAMAAGsIAAAOAAAAZHJzL2Uyb0RvYy54bWysVttu2zAMfR+wfxD0OCC1nToXB02LdV2G&#10;Ad1WoN0HKLYcG7MlT1LidMP+fSR9qdOlRVEsD7ZkHZE8hxKZs4t9WbCdNDbXasmDE58zqWKd5Gqz&#10;5N/vVqM5Z9YJlYhCK7nk99Lyi/O3b87qaiHHOtNFIg0DI8ou6mrJM+eqhefZOJOlsCe6kgoWU21K&#10;4WBqNl5iRA3Wy8Ib+/7Uq7VJKqNjaS18vWoW+TnZT1MZu29paqVjxZJDbI6ehp5rfHrnZ2KxMaLK&#10;8rgNQ7wiilLkCpz2pq6EE2xr8n9MlXlstNWpO4l16ek0zWNJHIBN4D9ic5uJShIXEMdWvUz2/5mN&#10;v+5uDMsTyF3AmRIl5GhlpETF2RTlqSu7ANRtdWOQoK2udfzDwoJ3sIITCxi2rr/oBKyIrdMkyT41&#10;Je4EsmxPyt/3ysu9YzF8nEznwWk44SyGtWgynqBnTyy6vfHWuk9Skx2xu7auyVsCI1I9aUO/gxyn&#10;ZQEpfOexeRROWY2vWZvnHgZce5jPMhaQQ0hfjxgfII5bOT3AHLMSHiCOWwHWfSxBeDSY6QDyDKvZ&#10;APaEJbiOvbNnLEUD2IM+kJBNJ7nIuizEe9WmAUZM4MX3KfGVtphwzAlk9S5ocwoozNkTYNAdwacv&#10;AoO8CO5Oy/OWQUQE01kAJs+DQScER8Mwmk0tVwOl5XFRMZxBUVk3h60SDiVCqjhk9ZLTSWQZ3LUJ&#10;CVTqnbzThHCoFCaE/FJdAncPgEINgY2iHapb694VGWswQdgy6Ba7dwPqPb4U99hnXGgrm7uKLOnS&#10;9sxRsMHFtbrIk1VeFMjYms36Q2HYTmBlpl8b6QGsoLOiNG5r3DRfoHC04mIJoUr7OwrGoX85jkar&#10;6Xw2ClfhZBTN/PnID6LLaOqHUXi1+oPCB+Eiy5NEqutcya7qB+HLqmrbf5p6TXUfU0s1i3i9gqTR&#10;W5VQRcukSD62Yyfyohl7hxGTyEC7e5MQVI2xADcVe62TeyjGRjcdDzo0DDJtfnFWQ7dbcvtzK4zk&#10;rPisoJ1EQRjCgXE0CSezMUzMcGU9XBEqBlNL7jhcdxx+cE1L3VYm32TgKaDzrfR7aAJpjtWa4mui&#10;aifQ0YhB232xZQ7nhHr4j3D+FwAA//8DAFBLAwQUAAYACAAAACEAnhyKCd8AAAAKAQAADwAAAGRy&#10;cy9kb3ducmV2LnhtbEyPwU7DMBBE70j8g7VI3KiTACVK41QUCXGBSimovTqxiSPsdRQ7bfh7tqdy&#10;nNmn2ZlyPTvLjnoMvUcB6SIBprH1qsdOwNfn610OLESJSlqPWsCvDrCurq9KWSh/wlofd7FjFIKh&#10;kAJMjEPBeWiNdjIs/KCRbt9+dDKSHDuuRnmicGd5liRL7mSP9MHIQb8Y3f7sJifgbXuYNh/bxuzf&#10;vbf7rs7rehOEuL2Zn1fAop7jBYZzfaoOFXVq/IQqMEv6IU0JFZAtn4CdgeT+kcY05OQZ8Krk/ydU&#10;fwAAAP//AwBQSwECLQAUAAYACAAAACEAtoM4kv4AAADhAQAAEwAAAAAAAAAAAAAAAAAAAAAAW0Nv&#10;bnRlbnRfVHlwZXNdLnhtbFBLAQItABQABgAIAAAAIQA4/SH/1gAAAJQBAAALAAAAAAAAAAAAAAAA&#10;AC8BAABfcmVscy8ucmVsc1BLAQItABQABgAIAAAAIQAtTEp4UAMAAGsIAAAOAAAAAAAAAAAAAAAA&#10;AC4CAABkcnMvZTJvRG9jLnhtbFBLAQItABQABgAIAAAAIQCeHIoJ3wAAAAoBAAAPAAAAAAAAAAAA&#10;AAAAAKoFAABkcnMvZG93bnJldi54bWxQSwUGAAAAAAQABADzAAAAtgYAAAAA&#10;" o:allowincell="f" path="m8946,l,,,14r8946,l8946,xe" fillcolor="black" stroked="f">
                <v:path arrowok="t" o:connecttype="custom" o:connectlocs="5680710,0;0,0;0,8890;5680710,8890;5680710,0" o:connectangles="0,0,0,0,0"/>
                <w10:wrap type="topAndBottom" anchorx="page"/>
              </v:shape>
            </w:pict>
          </mc:Fallback>
        </mc:AlternateContent>
      </w:r>
    </w:p>
    <w:p w14:paraId="7701413A" w14:textId="77777777" w:rsidR="00D315C6" w:rsidRDefault="00F416B6">
      <w:pPr>
        <w:pStyle w:val="Heading1"/>
        <w:kinsoku w:val="0"/>
        <w:overflowPunct w:val="0"/>
        <w:spacing w:line="244" w:lineRule="exact"/>
        <w:rPr>
          <w:color w:val="FF0000"/>
        </w:rPr>
      </w:pPr>
      <w:r>
        <w:rPr>
          <w:color w:val="FF0000"/>
        </w:rPr>
        <w:t>Part</w:t>
      </w:r>
      <w:r>
        <w:rPr>
          <w:color w:val="FF0000"/>
          <w:spacing w:val="-7"/>
        </w:rPr>
        <w:t xml:space="preserve"> </w:t>
      </w:r>
      <w:r>
        <w:rPr>
          <w:color w:val="FF0000"/>
        </w:rPr>
        <w:t>2</w:t>
      </w:r>
      <w:r>
        <w:rPr>
          <w:color w:val="FF0000"/>
          <w:spacing w:val="3"/>
        </w:rPr>
        <w:t xml:space="preserve"> </w:t>
      </w:r>
      <w:r>
        <w:rPr>
          <w:color w:val="FF0000"/>
        </w:rPr>
        <w:t>–</w:t>
      </w:r>
      <w:r>
        <w:rPr>
          <w:color w:val="FF0000"/>
          <w:spacing w:val="-3"/>
        </w:rPr>
        <w:t xml:space="preserve"> </w:t>
      </w:r>
      <w:r>
        <w:rPr>
          <w:color w:val="FF0000"/>
        </w:rPr>
        <w:t>User</w:t>
      </w:r>
      <w:r>
        <w:rPr>
          <w:color w:val="FF0000"/>
          <w:spacing w:val="-1"/>
        </w:rPr>
        <w:t xml:space="preserve"> </w:t>
      </w:r>
      <w:r>
        <w:rPr>
          <w:color w:val="FF0000"/>
        </w:rPr>
        <w:t>Research</w:t>
      </w:r>
      <w:r>
        <w:rPr>
          <w:color w:val="FF0000"/>
          <w:spacing w:val="-1"/>
        </w:rPr>
        <w:t xml:space="preserve"> </w:t>
      </w:r>
      <w:r>
        <w:rPr>
          <w:color w:val="FF0000"/>
        </w:rPr>
        <w:t>Analysis</w:t>
      </w:r>
    </w:p>
    <w:p w14:paraId="06304330" w14:textId="77777777" w:rsidR="00D315C6" w:rsidRDefault="00F416B6">
      <w:pPr>
        <w:pStyle w:val="BodyText"/>
        <w:kinsoku w:val="0"/>
        <w:overflowPunct w:val="0"/>
        <w:spacing w:line="249" w:lineRule="exact"/>
        <w:ind w:left="1020"/>
      </w:pPr>
      <w:r>
        <w:t>Deliverable</w:t>
      </w:r>
      <w:r>
        <w:rPr>
          <w:spacing w:val="-6"/>
        </w:rPr>
        <w:t xml:space="preserve"> </w:t>
      </w:r>
      <w:r>
        <w:t>1000</w:t>
      </w:r>
      <w:r>
        <w:rPr>
          <w:spacing w:val="-1"/>
        </w:rPr>
        <w:t xml:space="preserve"> </w:t>
      </w:r>
      <w:r>
        <w:t>Words</w:t>
      </w:r>
    </w:p>
    <w:p w14:paraId="048E3852" w14:textId="0AAF8CCF" w:rsidR="00D315C6" w:rsidRDefault="00A835F3">
      <w:pPr>
        <w:pStyle w:val="BodyText"/>
        <w:kinsoku w:val="0"/>
        <w:overflowPunct w:val="0"/>
        <w:rPr>
          <w:sz w:val="21"/>
          <w:szCs w:val="21"/>
        </w:rPr>
      </w:pPr>
      <w:r>
        <w:rPr>
          <w:noProof/>
        </w:rPr>
        <mc:AlternateContent>
          <mc:Choice Requires="wps">
            <w:drawing>
              <wp:anchor distT="0" distB="0" distL="0" distR="0" simplePos="0" relativeHeight="251661312" behindDoc="0" locked="0" layoutInCell="0" allowOverlap="1" wp14:anchorId="13C48759" wp14:editId="258216C0">
                <wp:simplePos x="0" y="0"/>
                <wp:positionH relativeFrom="page">
                  <wp:posOffset>895985</wp:posOffset>
                </wp:positionH>
                <wp:positionV relativeFrom="paragraph">
                  <wp:posOffset>168275</wp:posOffset>
                </wp:positionV>
                <wp:extent cx="5681345" cy="9525"/>
                <wp:effectExtent l="0" t="0" r="0" b="0"/>
                <wp:wrapTopAndBottom/>
                <wp:docPr id="1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6EE55" id="Freeform 7" o:spid="_x0000_s1026" style="position:absolute;margin-left:70.55pt;margin-top:13.25pt;width:447.35pt;height:.7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CvTQMAAGsIAAAOAAAAZHJzL2Uyb0RvYy54bWysVm1v0zAQ/o7Ef7D8EalL0qUvidZNjFGE&#10;NGDSyg9wHaeJSOxgu00H4r9zvrwsHV01TfRDYseP7+55zr7rxdW+LMhOaJMruaDBmU+JkFwludws&#10;6PfVcjSnxFgmE1YoKRb0QRh6dfn2zUVdxWKsMlUkQhMwIk1cVwuaWVvFnmd4JkpmzlQlJCymSpfM&#10;wlRvvESzGqyXhTf2/alXK51UWnFhDHy9aRbpJdpPU8HttzQ1wpJiQSE2i0+Nz7V7epcXLN5oVmU5&#10;b8Ngr4iiZLkEp72pG2YZ2er8H1NlzrUyKrVnXJWeStOcC+QAbAL/CZv7jFUCuYA4puplMv/PLP+6&#10;u9MkTyB3II9kJeRoqYVwipOZk6euTAyo++pOO4KmulX8h4EF72DFTQxgyLr+ohKwwrZWoST7VJdu&#10;J5Ale1T+oVde7C3h8HEynQfn4YQSDmvRZDxxnj0Wd3v51thPQqEdtrs1tslbAiNUPWlDXwGJtCwg&#10;he88Mo/CKandC4lAcnpYMID5JCMBOhwixgeI41bODzDHrIQHiONWgHUfchAeDWY6gJxgNRvAnrEE&#10;17F3dsJSNIA96gMJ2XSSs6zLAt/LNg0wIsxdfB8TXynjEu5yAlldBW1OAeVy9gwYdHfg8xeBQV4H&#10;7k7LacsgogPjWQAmp8GgkwNHwzCaTS1XDaXlaVHRlEBRWbs9LK6YdRJ1Q1IvKJ5EksFdm6BApdqJ&#10;lUKEdUq5hKBfrEvg7hFQyCGwUbRDdWvdu0JjDSYIWwbdYvduQL3Hl+Ke+uSFMqK5q44wXtqeuRNs&#10;cHGNKvJkmReFY2z0Zv2h0GTHXGXGXxvpAazAsyKV29a4ab5A4WjFdSUEK+3vKBiH/vU4Gi2n89ko&#10;XIaTUTTz5yM/iK6jqR9G4c3yjxM+COMsTxIhb3MpuqofhC+rqm3/aeo11n2XWqxZyOsVJLXaygQP&#10;TSZY8rEdW5YXzdg7jBhFBtrdG4XAauwKcFOx1yp5gGKsVdPxoEPDIFP6FyU1dLsFNT+3TAtKis8S&#10;2kkUhCEcGIuTcDIbw0QPV9bDFSY5mFpQS+G6u+EH27TUbaXzTQaeAjzfUr2HJpDmrlpjfE1U7QQ6&#10;GjJou69rmcM5oh7/I1z+BQAA//8DAFBLAwQUAAYACAAAACEAEDKvp94AAAAKAQAADwAAAGRycy9k&#10;b3ducmV2LnhtbEyPwU7DMBBE70j8g7VI3KidQqsoxKkoEuIClVJQuTqxiSPsdRQ7bfh7tqdynNmn&#10;2ZlyM3vHjmaMfUAJ2UIAM9gG3WMn4fPj5S4HFpNCrVxAI+HXRNhU11elKnQ4YW2O+9QxCsFYKAk2&#10;paHgPLbWeBUXYTBIt+8wepVIjh3XozpRuHd8KcSae9UjfbBqMM/WtD/7yUt43X1N2/ddYw9vIbhD&#10;V+d1vY1S3t7MT4/AkpnTBYZzfaoOFXVqwoQ6Mkf6IcsIlbBcr4CdAXG/ojENObkAXpX8/4TqDwAA&#10;//8DAFBLAQItABQABgAIAAAAIQC2gziS/gAAAOEBAAATAAAAAAAAAAAAAAAAAAAAAABbQ29udGVu&#10;dF9UeXBlc10ueG1sUEsBAi0AFAAGAAgAAAAhADj9If/WAAAAlAEAAAsAAAAAAAAAAAAAAAAALwEA&#10;AF9yZWxzLy5yZWxzUEsBAi0AFAAGAAgAAAAhAFkDUK9NAwAAawgAAA4AAAAAAAAAAAAAAAAALgIA&#10;AGRycy9lMm9Eb2MueG1sUEsBAi0AFAAGAAgAAAAhABAyr6feAAAACgEAAA8AAAAAAAAAAAAAAAAA&#10;pwUAAGRycy9kb3ducmV2LnhtbFBLBQYAAAAABAAEAPMAAACyBgAAAAA=&#10;" o:allowincell="f" path="m8946,l,,,14r8946,l8946,xe" fillcolor="black" stroked="f">
                <v:path arrowok="t" o:connecttype="custom" o:connectlocs="5680710,0;0,0;0,8890;5680710,8890;5680710,0" o:connectangles="0,0,0,0,0"/>
                <w10:wrap type="topAndBottom" anchorx="page"/>
              </v:shape>
            </w:pict>
          </mc:Fallback>
        </mc:AlternateContent>
      </w:r>
    </w:p>
    <w:p w14:paraId="5F1357E3" w14:textId="77777777" w:rsidR="00D315C6" w:rsidRDefault="00D315C6">
      <w:pPr>
        <w:pStyle w:val="BodyText"/>
        <w:kinsoku w:val="0"/>
        <w:overflowPunct w:val="0"/>
        <w:spacing w:before="8"/>
        <w:rPr>
          <w:sz w:val="12"/>
          <w:szCs w:val="12"/>
        </w:rPr>
      </w:pPr>
    </w:p>
    <w:p w14:paraId="041F7EDA" w14:textId="77777777" w:rsidR="00D315C6" w:rsidRDefault="00F416B6">
      <w:pPr>
        <w:pStyle w:val="BodyText"/>
        <w:kinsoku w:val="0"/>
        <w:overflowPunct w:val="0"/>
        <w:spacing w:before="100" w:line="232" w:lineRule="auto"/>
        <w:ind w:left="1020" w:right="999"/>
      </w:pPr>
      <w:r>
        <w:t>In</w:t>
      </w:r>
      <w:r>
        <w:rPr>
          <w:spacing w:val="5"/>
        </w:rPr>
        <w:t xml:space="preserve"> </w:t>
      </w:r>
      <w:proofErr w:type="spellStart"/>
      <w:r>
        <w:t>UX</w:t>
      </w:r>
      <w:proofErr w:type="spellEnd"/>
      <w:r>
        <w:t>,</w:t>
      </w:r>
      <w:r>
        <w:rPr>
          <w:spacing w:val="5"/>
        </w:rPr>
        <w:t xml:space="preserve"> </w:t>
      </w:r>
      <w:r>
        <w:t>it</w:t>
      </w:r>
      <w:r>
        <w:rPr>
          <w:spacing w:val="4"/>
        </w:rPr>
        <w:t xml:space="preserve"> </w:t>
      </w:r>
      <w:r>
        <w:t>is</w:t>
      </w:r>
      <w:r>
        <w:rPr>
          <w:spacing w:val="-1"/>
        </w:rPr>
        <w:t xml:space="preserve"> </w:t>
      </w:r>
      <w:r>
        <w:t>important</w:t>
      </w:r>
      <w:r>
        <w:rPr>
          <w:spacing w:val="4"/>
        </w:rPr>
        <w:t xml:space="preserve"> </w:t>
      </w:r>
      <w:r>
        <w:t>to</w:t>
      </w:r>
      <w:r>
        <w:rPr>
          <w:spacing w:val="1"/>
        </w:rPr>
        <w:t xml:space="preserve"> </w:t>
      </w:r>
      <w:r>
        <w:t>understand</w:t>
      </w:r>
      <w:r>
        <w:rPr>
          <w:spacing w:val="5"/>
        </w:rPr>
        <w:t xml:space="preserve"> </w:t>
      </w:r>
      <w:r>
        <w:t>who</w:t>
      </w:r>
      <w:r>
        <w:rPr>
          <w:spacing w:val="1"/>
        </w:rPr>
        <w:t xml:space="preserve"> </w:t>
      </w:r>
      <w:r>
        <w:t>the users</w:t>
      </w:r>
      <w:r>
        <w:rPr>
          <w:spacing w:val="-1"/>
        </w:rPr>
        <w:t xml:space="preserve"> </w:t>
      </w:r>
      <w:r>
        <w:t>are</w:t>
      </w:r>
      <w:r>
        <w:rPr>
          <w:spacing w:val="1"/>
        </w:rPr>
        <w:t xml:space="preserve"> </w:t>
      </w:r>
      <w:r>
        <w:t>and</w:t>
      </w:r>
      <w:r>
        <w:rPr>
          <w:spacing w:val="5"/>
        </w:rPr>
        <w:t xml:space="preserve"> </w:t>
      </w:r>
      <w:r>
        <w:t>what</w:t>
      </w:r>
      <w:r>
        <w:rPr>
          <w:spacing w:val="1"/>
        </w:rPr>
        <w:t xml:space="preserve"> </w:t>
      </w:r>
      <w:r>
        <w:t>are</w:t>
      </w:r>
      <w:r>
        <w:rPr>
          <w:spacing w:val="5"/>
        </w:rPr>
        <w:t xml:space="preserve"> </w:t>
      </w:r>
      <w:r>
        <w:t>their</w:t>
      </w:r>
      <w:r>
        <w:rPr>
          <w:spacing w:val="-2"/>
        </w:rPr>
        <w:t xml:space="preserve"> </w:t>
      </w:r>
      <w:r>
        <w:t>needs.</w:t>
      </w:r>
      <w:r>
        <w:rPr>
          <w:spacing w:val="4"/>
        </w:rPr>
        <w:t xml:space="preserve"> </w:t>
      </w:r>
      <w:proofErr w:type="gramStart"/>
      <w:r>
        <w:t>In</w:t>
      </w:r>
      <w:r>
        <w:rPr>
          <w:spacing w:val="6"/>
        </w:rPr>
        <w:t xml:space="preserve"> </w:t>
      </w:r>
      <w:r>
        <w:t>order</w:t>
      </w:r>
      <w:r>
        <w:rPr>
          <w:spacing w:val="-2"/>
        </w:rPr>
        <w:t xml:space="preserve"> </w:t>
      </w:r>
      <w:r>
        <w:t>to</w:t>
      </w:r>
      <w:proofErr w:type="gramEnd"/>
      <w:r>
        <w:rPr>
          <w:spacing w:val="-59"/>
        </w:rPr>
        <w:t xml:space="preserve"> </w:t>
      </w:r>
      <w:r>
        <w:t>do</w:t>
      </w:r>
      <w:r>
        <w:rPr>
          <w:spacing w:val="-3"/>
        </w:rPr>
        <w:t xml:space="preserve"> </w:t>
      </w:r>
      <w:r>
        <w:t>that</w:t>
      </w:r>
      <w:r>
        <w:rPr>
          <w:spacing w:val="2"/>
        </w:rPr>
        <w:t xml:space="preserve"> </w:t>
      </w:r>
      <w:r>
        <w:t>you</w:t>
      </w:r>
      <w:r>
        <w:rPr>
          <w:spacing w:val="-3"/>
        </w:rPr>
        <w:t xml:space="preserve"> </w:t>
      </w:r>
      <w:r>
        <w:t>should</w:t>
      </w:r>
      <w:r>
        <w:rPr>
          <w:spacing w:val="2"/>
        </w:rPr>
        <w:t xml:space="preserve"> </w:t>
      </w:r>
      <w:r>
        <w:t>utilise</w:t>
      </w:r>
      <w:r>
        <w:rPr>
          <w:spacing w:val="1"/>
        </w:rPr>
        <w:t xml:space="preserve"> </w:t>
      </w:r>
      <w:r>
        <w:t>a</w:t>
      </w:r>
      <w:r>
        <w:rPr>
          <w:spacing w:val="-2"/>
        </w:rPr>
        <w:t xml:space="preserve"> </w:t>
      </w:r>
      <w:r>
        <w:t>variety of</w:t>
      </w:r>
      <w:r>
        <w:rPr>
          <w:spacing w:val="2"/>
        </w:rPr>
        <w:t xml:space="preserve"> </w:t>
      </w:r>
      <w:proofErr w:type="spellStart"/>
      <w:r>
        <w:t>UX</w:t>
      </w:r>
      <w:proofErr w:type="spellEnd"/>
      <w:r>
        <w:rPr>
          <w:spacing w:val="-4"/>
        </w:rPr>
        <w:t xml:space="preserve"> </w:t>
      </w:r>
      <w:r>
        <w:t>methods,</w:t>
      </w:r>
      <w:r>
        <w:rPr>
          <w:spacing w:val="-3"/>
        </w:rPr>
        <w:t xml:space="preserve"> </w:t>
      </w:r>
      <w:r>
        <w:t>minimum</w:t>
      </w:r>
      <w:r>
        <w:rPr>
          <w:spacing w:val="-2"/>
        </w:rPr>
        <w:t xml:space="preserve"> </w:t>
      </w:r>
      <w:r>
        <w:t>required:</w:t>
      </w:r>
    </w:p>
    <w:p w14:paraId="47522D70" w14:textId="77777777" w:rsidR="00D315C6" w:rsidRDefault="00D315C6">
      <w:pPr>
        <w:pStyle w:val="BodyText"/>
        <w:kinsoku w:val="0"/>
        <w:overflowPunct w:val="0"/>
        <w:spacing w:before="1"/>
      </w:pPr>
    </w:p>
    <w:p w14:paraId="36A5FD07" w14:textId="77777777" w:rsidR="00D315C6" w:rsidRDefault="00F416B6">
      <w:pPr>
        <w:pStyle w:val="ListParagraph"/>
        <w:numPr>
          <w:ilvl w:val="0"/>
          <w:numId w:val="4"/>
        </w:numPr>
        <w:tabs>
          <w:tab w:val="left" w:pos="2101"/>
        </w:tabs>
        <w:kinsoku w:val="0"/>
        <w:overflowPunct w:val="0"/>
        <w:spacing w:line="237" w:lineRule="auto"/>
        <w:ind w:right="1041"/>
        <w:rPr>
          <w:sz w:val="22"/>
          <w:szCs w:val="22"/>
        </w:rPr>
      </w:pPr>
      <w:r>
        <w:rPr>
          <w:sz w:val="22"/>
          <w:szCs w:val="22"/>
        </w:rPr>
        <w:t>Contextual</w:t>
      </w:r>
      <w:r>
        <w:rPr>
          <w:spacing w:val="1"/>
          <w:sz w:val="22"/>
          <w:szCs w:val="22"/>
        </w:rPr>
        <w:t xml:space="preserve"> </w:t>
      </w:r>
      <w:r>
        <w:rPr>
          <w:sz w:val="22"/>
          <w:szCs w:val="22"/>
        </w:rPr>
        <w:t>Interviews</w:t>
      </w:r>
      <w:r>
        <w:rPr>
          <w:spacing w:val="-2"/>
          <w:sz w:val="22"/>
          <w:szCs w:val="22"/>
        </w:rPr>
        <w:t xml:space="preserve"> </w:t>
      </w:r>
      <w:r>
        <w:rPr>
          <w:sz w:val="22"/>
          <w:szCs w:val="22"/>
        </w:rPr>
        <w:t>-</w:t>
      </w:r>
      <w:r>
        <w:rPr>
          <w:spacing w:val="2"/>
          <w:sz w:val="22"/>
          <w:szCs w:val="22"/>
        </w:rPr>
        <w:t xml:space="preserve"> </w:t>
      </w:r>
      <w:r>
        <w:rPr>
          <w:sz w:val="22"/>
          <w:szCs w:val="22"/>
        </w:rPr>
        <w:t>Enable</w:t>
      </w:r>
      <w:r>
        <w:rPr>
          <w:spacing w:val="5"/>
          <w:sz w:val="22"/>
          <w:szCs w:val="22"/>
        </w:rPr>
        <w:t xml:space="preserve"> </w:t>
      </w:r>
      <w:r>
        <w:rPr>
          <w:sz w:val="22"/>
          <w:szCs w:val="22"/>
        </w:rPr>
        <w:t>you to</w:t>
      </w:r>
      <w:r>
        <w:rPr>
          <w:spacing w:val="5"/>
          <w:sz w:val="22"/>
          <w:szCs w:val="22"/>
        </w:rPr>
        <w:t xml:space="preserve"> </w:t>
      </w:r>
      <w:r>
        <w:rPr>
          <w:sz w:val="22"/>
          <w:szCs w:val="22"/>
        </w:rPr>
        <w:t>observe</w:t>
      </w:r>
      <w:r>
        <w:rPr>
          <w:spacing w:val="5"/>
          <w:sz w:val="22"/>
          <w:szCs w:val="22"/>
        </w:rPr>
        <w:t xml:space="preserve"> </w:t>
      </w:r>
      <w:r>
        <w:rPr>
          <w:sz w:val="22"/>
          <w:szCs w:val="22"/>
        </w:rPr>
        <w:t>users</w:t>
      </w:r>
      <w:r>
        <w:rPr>
          <w:spacing w:val="2"/>
          <w:sz w:val="22"/>
          <w:szCs w:val="22"/>
        </w:rPr>
        <w:t xml:space="preserve"> </w:t>
      </w:r>
      <w:r>
        <w:rPr>
          <w:sz w:val="22"/>
          <w:szCs w:val="22"/>
        </w:rPr>
        <w:t>in</w:t>
      </w:r>
      <w:r>
        <w:rPr>
          <w:spacing w:val="5"/>
          <w:sz w:val="22"/>
          <w:szCs w:val="22"/>
        </w:rPr>
        <w:t xml:space="preserve"> </w:t>
      </w:r>
      <w:r>
        <w:rPr>
          <w:sz w:val="22"/>
          <w:szCs w:val="22"/>
        </w:rPr>
        <w:t>their</w:t>
      </w:r>
      <w:r>
        <w:rPr>
          <w:spacing w:val="2"/>
          <w:sz w:val="22"/>
          <w:szCs w:val="22"/>
        </w:rPr>
        <w:t xml:space="preserve"> </w:t>
      </w:r>
      <w:r>
        <w:rPr>
          <w:sz w:val="22"/>
          <w:szCs w:val="22"/>
        </w:rPr>
        <w:t>natural</w:t>
      </w:r>
      <w:r>
        <w:rPr>
          <w:spacing w:val="2"/>
          <w:sz w:val="22"/>
          <w:szCs w:val="22"/>
        </w:rPr>
        <w:t xml:space="preserve"> </w:t>
      </w:r>
      <w:r>
        <w:rPr>
          <w:sz w:val="22"/>
          <w:szCs w:val="22"/>
        </w:rPr>
        <w:t>environment,</w:t>
      </w:r>
      <w:r>
        <w:rPr>
          <w:spacing w:val="-58"/>
          <w:sz w:val="22"/>
          <w:szCs w:val="22"/>
        </w:rPr>
        <w:t xml:space="preserve"> </w:t>
      </w:r>
      <w:r>
        <w:rPr>
          <w:sz w:val="22"/>
          <w:szCs w:val="22"/>
        </w:rPr>
        <w:t>giving</w:t>
      </w:r>
      <w:r>
        <w:rPr>
          <w:spacing w:val="-3"/>
          <w:sz w:val="22"/>
          <w:szCs w:val="22"/>
        </w:rPr>
        <w:t xml:space="preserve"> </w:t>
      </w:r>
      <w:r>
        <w:rPr>
          <w:sz w:val="22"/>
          <w:szCs w:val="22"/>
        </w:rPr>
        <w:t>you</w:t>
      </w:r>
      <w:r>
        <w:rPr>
          <w:spacing w:val="2"/>
          <w:sz w:val="22"/>
          <w:szCs w:val="22"/>
        </w:rPr>
        <w:t xml:space="preserve"> </w:t>
      </w:r>
      <w:r>
        <w:rPr>
          <w:sz w:val="22"/>
          <w:szCs w:val="22"/>
        </w:rPr>
        <w:t>a</w:t>
      </w:r>
      <w:r>
        <w:rPr>
          <w:spacing w:val="-3"/>
          <w:sz w:val="22"/>
          <w:szCs w:val="22"/>
        </w:rPr>
        <w:t xml:space="preserve"> </w:t>
      </w:r>
      <w:r>
        <w:rPr>
          <w:sz w:val="22"/>
          <w:szCs w:val="22"/>
        </w:rPr>
        <w:t>better</w:t>
      </w:r>
      <w:r>
        <w:rPr>
          <w:spacing w:val="-1"/>
          <w:sz w:val="22"/>
          <w:szCs w:val="22"/>
        </w:rPr>
        <w:t xml:space="preserve"> </w:t>
      </w:r>
      <w:r>
        <w:rPr>
          <w:sz w:val="22"/>
          <w:szCs w:val="22"/>
        </w:rPr>
        <w:t>understanding</w:t>
      </w:r>
      <w:r>
        <w:rPr>
          <w:spacing w:val="-3"/>
          <w:sz w:val="22"/>
          <w:szCs w:val="22"/>
        </w:rPr>
        <w:t xml:space="preserve"> </w:t>
      </w:r>
      <w:r>
        <w:rPr>
          <w:sz w:val="22"/>
          <w:szCs w:val="22"/>
        </w:rPr>
        <w:t>of</w:t>
      </w:r>
      <w:r>
        <w:rPr>
          <w:spacing w:val="-3"/>
          <w:sz w:val="22"/>
          <w:szCs w:val="22"/>
        </w:rPr>
        <w:t xml:space="preserve"> </w:t>
      </w:r>
      <w:r>
        <w:rPr>
          <w:sz w:val="22"/>
          <w:szCs w:val="22"/>
        </w:rPr>
        <w:t>the</w:t>
      </w:r>
      <w:r>
        <w:rPr>
          <w:spacing w:val="1"/>
          <w:sz w:val="22"/>
          <w:szCs w:val="22"/>
        </w:rPr>
        <w:t xml:space="preserve"> </w:t>
      </w:r>
      <w:r>
        <w:rPr>
          <w:sz w:val="22"/>
          <w:szCs w:val="22"/>
        </w:rPr>
        <w:t>way</w:t>
      </w:r>
      <w:r>
        <w:rPr>
          <w:spacing w:val="1"/>
          <w:sz w:val="22"/>
          <w:szCs w:val="22"/>
        </w:rPr>
        <w:t xml:space="preserve"> </w:t>
      </w:r>
      <w:r>
        <w:rPr>
          <w:sz w:val="22"/>
          <w:szCs w:val="22"/>
        </w:rPr>
        <w:t>users work.</w:t>
      </w:r>
    </w:p>
    <w:p w14:paraId="18E8B922" w14:textId="77777777" w:rsidR="00D315C6" w:rsidRDefault="00D315C6">
      <w:pPr>
        <w:pStyle w:val="BodyText"/>
        <w:kinsoku w:val="0"/>
        <w:overflowPunct w:val="0"/>
        <w:spacing w:before="3"/>
      </w:pPr>
    </w:p>
    <w:p w14:paraId="3312FAAF" w14:textId="77777777" w:rsidR="00D315C6" w:rsidRDefault="00F416B6">
      <w:pPr>
        <w:pStyle w:val="ListParagraph"/>
        <w:numPr>
          <w:ilvl w:val="0"/>
          <w:numId w:val="4"/>
        </w:numPr>
        <w:tabs>
          <w:tab w:val="left" w:pos="2101"/>
        </w:tabs>
        <w:kinsoku w:val="0"/>
        <w:overflowPunct w:val="0"/>
        <w:spacing w:line="251" w:lineRule="exact"/>
        <w:jc w:val="both"/>
        <w:rPr>
          <w:sz w:val="22"/>
          <w:szCs w:val="22"/>
        </w:rPr>
      </w:pPr>
      <w:r>
        <w:rPr>
          <w:sz w:val="22"/>
          <w:szCs w:val="22"/>
        </w:rPr>
        <w:t>Surveys</w:t>
      </w:r>
      <w:r>
        <w:rPr>
          <w:spacing w:val="-3"/>
          <w:sz w:val="22"/>
          <w:szCs w:val="22"/>
        </w:rPr>
        <w:t xml:space="preserve"> </w:t>
      </w:r>
      <w:r>
        <w:rPr>
          <w:sz w:val="22"/>
          <w:szCs w:val="22"/>
        </w:rPr>
        <w:t>-</w:t>
      </w:r>
      <w:r>
        <w:rPr>
          <w:spacing w:val="-1"/>
          <w:sz w:val="22"/>
          <w:szCs w:val="22"/>
        </w:rPr>
        <w:t xml:space="preserve"> </w:t>
      </w:r>
      <w:r>
        <w:rPr>
          <w:sz w:val="22"/>
          <w:szCs w:val="22"/>
        </w:rPr>
        <w:t>A</w:t>
      </w:r>
      <w:r>
        <w:rPr>
          <w:spacing w:val="-3"/>
          <w:sz w:val="22"/>
          <w:szCs w:val="22"/>
        </w:rPr>
        <w:t xml:space="preserve"> </w:t>
      </w:r>
      <w:r>
        <w:rPr>
          <w:sz w:val="22"/>
          <w:szCs w:val="22"/>
        </w:rPr>
        <w:t>series</w:t>
      </w:r>
      <w:r>
        <w:rPr>
          <w:spacing w:val="-4"/>
          <w:sz w:val="22"/>
          <w:szCs w:val="22"/>
        </w:rPr>
        <w:t xml:space="preserve"> </w:t>
      </w:r>
      <w:r>
        <w:rPr>
          <w:sz w:val="22"/>
          <w:szCs w:val="22"/>
        </w:rPr>
        <w:t>of</w:t>
      </w:r>
      <w:r>
        <w:rPr>
          <w:spacing w:val="-1"/>
          <w:sz w:val="22"/>
          <w:szCs w:val="22"/>
        </w:rPr>
        <w:t xml:space="preserve"> </w:t>
      </w:r>
      <w:r>
        <w:rPr>
          <w:sz w:val="22"/>
          <w:szCs w:val="22"/>
        </w:rPr>
        <w:t>questions</w:t>
      </w:r>
      <w:r>
        <w:rPr>
          <w:spacing w:val="-4"/>
          <w:sz w:val="22"/>
          <w:szCs w:val="22"/>
        </w:rPr>
        <w:t xml:space="preserve"> </w:t>
      </w:r>
      <w:r>
        <w:rPr>
          <w:sz w:val="22"/>
          <w:szCs w:val="22"/>
        </w:rPr>
        <w:t>asked</w:t>
      </w:r>
      <w:r>
        <w:rPr>
          <w:spacing w:val="-2"/>
          <w:sz w:val="22"/>
          <w:szCs w:val="22"/>
        </w:rPr>
        <w:t xml:space="preserve"> </w:t>
      </w:r>
      <w:r>
        <w:rPr>
          <w:sz w:val="22"/>
          <w:szCs w:val="22"/>
        </w:rPr>
        <w:t>to</w:t>
      </w:r>
      <w:r>
        <w:rPr>
          <w:spacing w:val="-2"/>
          <w:sz w:val="22"/>
          <w:szCs w:val="22"/>
        </w:rPr>
        <w:t xml:space="preserve"> </w:t>
      </w:r>
      <w:r>
        <w:rPr>
          <w:sz w:val="22"/>
          <w:szCs w:val="22"/>
        </w:rPr>
        <w:t>multiple</w:t>
      </w:r>
      <w:r>
        <w:rPr>
          <w:spacing w:val="-1"/>
          <w:sz w:val="22"/>
          <w:szCs w:val="22"/>
        </w:rPr>
        <w:t xml:space="preserve"> </w:t>
      </w:r>
      <w:r>
        <w:rPr>
          <w:sz w:val="22"/>
          <w:szCs w:val="22"/>
        </w:rPr>
        <w:t>users</w:t>
      </w:r>
      <w:r>
        <w:rPr>
          <w:spacing w:val="-4"/>
          <w:sz w:val="22"/>
          <w:szCs w:val="22"/>
        </w:rPr>
        <w:t xml:space="preserve"> </w:t>
      </w:r>
      <w:r>
        <w:rPr>
          <w:sz w:val="22"/>
          <w:szCs w:val="22"/>
        </w:rPr>
        <w:t>of</w:t>
      </w:r>
      <w:r>
        <w:rPr>
          <w:spacing w:val="2"/>
          <w:sz w:val="22"/>
          <w:szCs w:val="22"/>
        </w:rPr>
        <w:t xml:space="preserve"> </w:t>
      </w:r>
      <w:r>
        <w:rPr>
          <w:sz w:val="22"/>
          <w:szCs w:val="22"/>
        </w:rPr>
        <w:t>your</w:t>
      </w:r>
      <w:r>
        <w:rPr>
          <w:spacing w:val="-1"/>
          <w:sz w:val="22"/>
          <w:szCs w:val="22"/>
        </w:rPr>
        <w:t xml:space="preserve"> </w:t>
      </w:r>
      <w:r>
        <w:rPr>
          <w:sz w:val="22"/>
          <w:szCs w:val="22"/>
        </w:rPr>
        <w:t>idea.</w:t>
      </w:r>
    </w:p>
    <w:p w14:paraId="7A27E14A" w14:textId="77777777" w:rsidR="00D315C6" w:rsidRDefault="00F416B6">
      <w:pPr>
        <w:pStyle w:val="BodyText"/>
        <w:kinsoku w:val="0"/>
        <w:overflowPunct w:val="0"/>
        <w:ind w:left="1020" w:right="1041"/>
        <w:jc w:val="both"/>
      </w:pPr>
      <w:r>
        <w:t>You should produce a valid list of user groups (Demographics, Geographic, Psychographic</w:t>
      </w:r>
      <w:r>
        <w:rPr>
          <w:spacing w:val="1"/>
        </w:rPr>
        <w:t xml:space="preserve"> </w:t>
      </w:r>
      <w:r>
        <w:t>and behavioural) attributes table. You must also produce a list of user needs in a form of a</w:t>
      </w:r>
      <w:r>
        <w:rPr>
          <w:spacing w:val="1"/>
        </w:rPr>
        <w:t xml:space="preserve"> </w:t>
      </w:r>
      <w:r>
        <w:t>table.</w:t>
      </w:r>
    </w:p>
    <w:p w14:paraId="66FACC4A" w14:textId="3F3F1957" w:rsidR="00D315C6" w:rsidRDefault="00A835F3">
      <w:pPr>
        <w:pStyle w:val="BodyText"/>
        <w:kinsoku w:val="0"/>
        <w:overflowPunct w:val="0"/>
        <w:spacing w:before="6"/>
        <w:rPr>
          <w:sz w:val="21"/>
          <w:szCs w:val="21"/>
        </w:rPr>
      </w:pPr>
      <w:r>
        <w:rPr>
          <w:noProof/>
        </w:rPr>
        <mc:AlternateContent>
          <mc:Choice Requires="wps">
            <w:drawing>
              <wp:anchor distT="0" distB="0" distL="0" distR="0" simplePos="0" relativeHeight="251662336" behindDoc="0" locked="0" layoutInCell="0" allowOverlap="1" wp14:anchorId="75890B5D" wp14:editId="30F8436A">
                <wp:simplePos x="0" y="0"/>
                <wp:positionH relativeFrom="page">
                  <wp:posOffset>895985</wp:posOffset>
                </wp:positionH>
                <wp:positionV relativeFrom="paragraph">
                  <wp:posOffset>172085</wp:posOffset>
                </wp:positionV>
                <wp:extent cx="5681345" cy="9525"/>
                <wp:effectExtent l="0" t="0" r="0" b="0"/>
                <wp:wrapTopAndBottom/>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D9461" id="Freeform 8" o:spid="_x0000_s1026" style="position:absolute;margin-left:70.55pt;margin-top:13.55pt;width:447.35pt;height:.7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iITwMAAGoIAAAOAAAAZHJzL2Uyb0RvYy54bWysVu1u0zAU/Y/EO1j+idQl6dKPVMsQMIqQ&#10;BkzaeAA3cZqIxA6223Qg3p17bz6WjjJNiP5I7Pj4fpxrn9uL14eqZHtpbKFVzIMznzOpEp0Wahvz&#10;r3fryZIz64RKRamVjPm9tPz15csXF029klOd6zKVhoERZVdNHfPcuXrleTbJZSXsma6lgsVMm0o4&#10;mJqtlxrRgPWq9Ka+P/cabdLa6ERaC1+v2kV+SfazTCbuS5ZZ6VgZc4jN0dPQc4NP7/JCrLZG1HmR&#10;dGGIf4iiEoUCp4OpK+EE25niD1NVkRhtdebOEl15OsuKRFIOkE3gP8rmNhe1pFyAHFsPNNn/Zzb5&#10;vL8xrEhjHnGmRAUlWhspkXC2RHaa2q4AdFvfGMzP1tc6+WZhwTtawYkFDNs0n3QKVsTOaWLkkJkK&#10;d0Ku7EDE3w/Ey4NjCXyczZfBeTjjLIG1aDadoWdPrPq9yc66D1KTHbG/tq4tWwojIj3tQr+DEmdV&#10;CRV85bFlFM5Zg69FV+YBFoxgPstZQA6hegNieoQ4beX8CHPKSniEOG0Fsh5CDsKTwcxHkCeyWoxg&#10;f7EEt3Fw9oQlOAsD7IEfKMi2p1zkfRWSg+rKACMm8N77VPhaWyw41gSqehd0NQUU1uwvYOAdwefP&#10;AgO9CO5Py9OWgUQE01mATJ4GA08IjsZhtJu6XA0oy2NNMZyBpmzaw1YLhxRhqjhkTczpJLIcZHJG&#10;BFV6L+80IRwyhQUhvyRL4O4BUKoxsGW0R/Vr/bsmYy0mCLsM+sX+3YIGj8/FPfaZlNrK9q5ilnRp&#10;h8yRsNHFtbos0nVRlpixNdvNu9KwvUBhpl8X6RGspLOiNG5r3bRfQDg6clFCSGh/RsE09N9Oo8l6&#10;vlxMwnU4m0QLfznxg+htNPfDKLxa/0Lig3CVF2kq1XWhZC/6Qfg8Ue3aTyvXJPtYWtIsyusfkjR6&#10;p1JStFyK9H03dqIo27F3HDGRDGn3byKC1BgFuFXsjU7vQYyNbhseNGgY5Nr84KyBZhdz+30njOSs&#10;/Kigm0RBGMKBcTQJZ4spTMx4ZTNeESoBUzF3HK47Dt+5tqPualNsc/AU0PlW+g00gaxAtab42qi6&#10;CTQ0yqBrvtgxx3NCPfxFuPwNAAD//wMAUEsDBBQABgAIAAAAIQBekqjZ3wAAAAoBAAAPAAAAZHJz&#10;L2Rvd25yZXYueG1sTI9BT8MwDIXvSPyHyEjcWNoBoypNJ4aEuMCkDjSuaWuaisSpmnQr/x7vNE7W&#10;s5+ev1esZ2fFAcfQe1KQLhIQSI1ve+oUfH683GQgQtTUausJFfxigHV5eVHovPVHqvCwi53gEAq5&#10;VmBiHHIpQ2PQ6bDwAxLfvv3odGQ5drId9ZHDnZXLJFlJp3viD0YP+Gyw+dlNTsHr9mvavG9rs3/z&#10;3u67KquqTVDq+mp+egQRcY5nM5zwGR1KZqr9RG0QlvVdmrJVwfKB58mQ3N5zmZo32QpkWcj/Fco/&#10;AAAA//8DAFBLAQItABQABgAIAAAAIQC2gziS/gAAAOEBAAATAAAAAAAAAAAAAAAAAAAAAABbQ29u&#10;dGVudF9UeXBlc10ueG1sUEsBAi0AFAAGAAgAAAAhADj9If/WAAAAlAEAAAsAAAAAAAAAAAAAAAAA&#10;LwEAAF9yZWxzLy5yZWxzUEsBAi0AFAAGAAgAAAAhAJGfiIhPAwAAaggAAA4AAAAAAAAAAAAAAAAA&#10;LgIAAGRycy9lMm9Eb2MueG1sUEsBAi0AFAAGAAgAAAAhAF6SqNnfAAAACgEAAA8AAAAAAAAAAAAA&#10;AAAAqQUAAGRycy9kb3ducmV2LnhtbFBLBQYAAAAABAAEAPMAAAC1BgAAAAA=&#10;" o:allowincell="f" path="m8946,l,,,14r8946,l8946,xe" fillcolor="black" stroked="f">
                <v:path arrowok="t" o:connecttype="custom" o:connectlocs="5680710,0;0,0;0,8890;5680710,8890;5680710,0" o:connectangles="0,0,0,0,0"/>
                <w10:wrap type="topAndBottom" anchorx="page"/>
              </v:shape>
            </w:pict>
          </mc:Fallback>
        </mc:AlternateContent>
      </w:r>
    </w:p>
    <w:p w14:paraId="3E7C2F30" w14:textId="77777777" w:rsidR="00D315C6" w:rsidRDefault="00F416B6">
      <w:pPr>
        <w:pStyle w:val="Heading1"/>
        <w:kinsoku w:val="0"/>
        <w:overflowPunct w:val="0"/>
        <w:spacing w:line="245" w:lineRule="exact"/>
        <w:rPr>
          <w:color w:val="FF0000"/>
        </w:rPr>
      </w:pPr>
      <w:r>
        <w:rPr>
          <w:color w:val="FF0000"/>
        </w:rPr>
        <w:t>Part</w:t>
      </w:r>
      <w:r>
        <w:rPr>
          <w:color w:val="FF0000"/>
          <w:spacing w:val="-5"/>
        </w:rPr>
        <w:t xml:space="preserve"> </w:t>
      </w:r>
      <w:r>
        <w:rPr>
          <w:color w:val="FF0000"/>
        </w:rPr>
        <w:t>3</w:t>
      </w:r>
      <w:r>
        <w:rPr>
          <w:color w:val="FF0000"/>
          <w:spacing w:val="5"/>
        </w:rPr>
        <w:t xml:space="preserve"> </w:t>
      </w:r>
      <w:r>
        <w:rPr>
          <w:color w:val="FF0000"/>
        </w:rPr>
        <w:t>–</w:t>
      </w:r>
      <w:r>
        <w:rPr>
          <w:color w:val="FF0000"/>
          <w:spacing w:val="-1"/>
        </w:rPr>
        <w:t xml:space="preserve"> </w:t>
      </w:r>
      <w:r>
        <w:rPr>
          <w:color w:val="FF0000"/>
        </w:rPr>
        <w:t>User</w:t>
      </w:r>
      <w:r>
        <w:rPr>
          <w:color w:val="FF0000"/>
          <w:spacing w:val="-3"/>
        </w:rPr>
        <w:t xml:space="preserve"> </w:t>
      </w:r>
      <w:r>
        <w:rPr>
          <w:color w:val="FF0000"/>
        </w:rPr>
        <w:t>Journey</w:t>
      </w:r>
    </w:p>
    <w:p w14:paraId="3D2B2B64" w14:textId="77777777" w:rsidR="00D315C6" w:rsidRDefault="00F416B6">
      <w:pPr>
        <w:pStyle w:val="BodyText"/>
        <w:kinsoku w:val="0"/>
        <w:overflowPunct w:val="0"/>
        <w:spacing w:line="249" w:lineRule="exact"/>
        <w:ind w:left="1020"/>
      </w:pPr>
      <w:r>
        <w:t>Deliverable Poster</w:t>
      </w:r>
      <w:r w:rsidR="002B07EE">
        <w:t xml:space="preserve">/Video </w:t>
      </w:r>
    </w:p>
    <w:p w14:paraId="3C2C64D5" w14:textId="097A73E5" w:rsidR="00D315C6" w:rsidRDefault="00A835F3">
      <w:pPr>
        <w:pStyle w:val="BodyText"/>
        <w:kinsoku w:val="0"/>
        <w:overflowPunct w:val="0"/>
        <w:spacing w:before="6"/>
        <w:rPr>
          <w:sz w:val="20"/>
          <w:szCs w:val="20"/>
        </w:rPr>
      </w:pPr>
      <w:r>
        <w:rPr>
          <w:noProof/>
        </w:rPr>
        <mc:AlternateContent>
          <mc:Choice Requires="wps">
            <w:drawing>
              <wp:anchor distT="0" distB="0" distL="0" distR="0" simplePos="0" relativeHeight="251663360" behindDoc="0" locked="0" layoutInCell="0" allowOverlap="1" wp14:anchorId="2585EB2B" wp14:editId="1796A667">
                <wp:simplePos x="0" y="0"/>
                <wp:positionH relativeFrom="page">
                  <wp:posOffset>895985</wp:posOffset>
                </wp:positionH>
                <wp:positionV relativeFrom="paragraph">
                  <wp:posOffset>165100</wp:posOffset>
                </wp:positionV>
                <wp:extent cx="5681345" cy="9525"/>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77D19" id="Freeform 9" o:spid="_x0000_s1026" style="position:absolute;margin-left:70.55pt;margin-top:13pt;width:447.35pt;height:.75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JJfTwMAAGoIAAAOAAAAZHJzL2Uyb0RvYy54bWysVu1u0zAU/Y/EO1j+idQl6dKPVOsmxihC&#10;GjBp4wHcxGkiEjvYbtOBeHfuvflYOrppmuiP2I5P7se59rk9u9iXBdtJY3Otljw48TmTKtZJrjZL&#10;/v1uNZpzZp1QiSi0kkt+Ly2/OH/75qyuFnKsM10k0jAwouyirpY8c65aeJ6NM1kKe6IrqWAz1aYU&#10;DpZm4yVG1GC9LLyx70+9WpukMjqW1sLbq2aTn5P9NJWx+5amVjpWLDnE5uhp6LnGp3d+JhYbI6os&#10;j9swxCuiKEWuwGlv6ko4wbYm/8dUmcdGW526k1iXnk7TPJaUA2QT+I+yuc1EJSkXIMdWPU32/5mN&#10;v+5uDMuTJYdCKVFCiVZGSiScRchOXdkFgG6rG4P52epaxz8sbHgHO7iwgGHr+otOwIrYOk2M7FNT&#10;4peQK9sT8fc98XLvWAwvJ9N5cBpOOIthL5qMJ+jZE4vu23hr3SepyY7YXVvXlC2BGZGetKHfQYnT&#10;soAKvvPYPAqnrMZh1pa5hwUDmM8yFpBDqF6PGB8gjls5PcAcsxIeII5bgaz7kIPwaDDTAeSZrGYD&#10;2BOWoMi9s2csRQPYAz9QkE1Huci6KsR71ZYBZkzgvfep8JW2WHCsCVT1LmhrCiis2RNg4B3Bpy8C&#10;A70I7k7L85aBRATTWYBMngcDTwimG9CBm7HN1YCyPNYUwxloyro5bJVwSBGmilNWww3Dk8gykMkJ&#10;EVTqnbzThHDIFBaE/JIsgbsHQKGGwIbRDtXtdWNFxhpMELZEdpvd2IB6jy/FPfYZF9rK5q5ilnRp&#10;+8yRsMHFtbrIk1VeFJixNZv1h8KwnUBhpl8b6QGsoLOiNH7WuGnegHC05KKEkND+joJx6F+Oo9Fq&#10;Op+NwlU4GUUzfz7yg+gymvphFF6t/iDxQbjI8iSR6jpXshP9IHyZqLbtp5Frkn0sLWkW5fWKJI3e&#10;qoQULZMi+djOnciLZu4dRkwkQ9rdSESQGqMAN4q91sk9iLHRTcODBg2TTJtfnNXQ7Jbc/twKIzkr&#10;PivoJlEQhnBgHC3CyWwMCzPcWQ93hIrB1JI7Dtcdpx9c01G3lck3GXgK6Hwr/R6aQJqjWlN8TVTt&#10;AhoaZdA2X+yYwzWhHv4inP8FAAD//wMAUEsDBBQABgAIAAAAIQArjhkL3wAAAAoBAAAPAAAAZHJz&#10;L2Rvd25yZXYueG1sTI/BTsMwEETvSPyDtUjcqJNCSxXiVBQJcYFKKVV7deIlibDXUey04e/ZnuA4&#10;s0+zM/l6claccAidJwXpLAGBVHvTUaNg//l6twIRoiajrSdU8IMB1sX1Va4z489U4mkXG8EhFDKt&#10;oI2xz6QMdYtOh5nvkfj25QenI8uhkWbQZw53Vs6TZCmd7og/tLrHlxbr793oFLxtj+PmY1u1h3fv&#10;7aEpV2W5CUrd3kzPTyAiTvEPhkt9rg4Fd6r8SCYIy/ohTRlVMF/ypguQ3C94TMXO4wJkkcv/E4pf&#10;AAAA//8DAFBLAQItABQABgAIAAAAIQC2gziS/gAAAOEBAAATAAAAAAAAAAAAAAAAAAAAAABbQ29u&#10;dGVudF9UeXBlc10ueG1sUEsBAi0AFAAGAAgAAAAhADj9If/WAAAAlAEAAAsAAAAAAAAAAAAAAAAA&#10;LwEAAF9yZWxzLy5yZWxzUEsBAi0AFAAGAAgAAAAhAOXQkl9PAwAAaggAAA4AAAAAAAAAAAAAAAAA&#10;LgIAAGRycy9lMm9Eb2MueG1sUEsBAi0AFAAGAAgAAAAhACuOGQvfAAAACgEAAA8AAAAAAAAAAAAA&#10;AAAAqQUAAGRycy9kb3ducmV2LnhtbFBLBQYAAAAABAAEAPMAAAC1BgAAAAA=&#10;" o:allowincell="f" path="m8946,l,,,14r8946,l8946,xe" fillcolor="black" stroked="f">
                <v:path arrowok="t" o:connecttype="custom" o:connectlocs="5680710,0;0,0;0,8890;5680710,8890;5680710,0" o:connectangles="0,0,0,0,0"/>
                <w10:wrap type="topAndBottom" anchorx="page"/>
              </v:shape>
            </w:pict>
          </mc:Fallback>
        </mc:AlternateContent>
      </w:r>
    </w:p>
    <w:p w14:paraId="0E25207D" w14:textId="77777777" w:rsidR="00D315C6" w:rsidRDefault="00D315C6">
      <w:pPr>
        <w:pStyle w:val="BodyText"/>
        <w:kinsoku w:val="0"/>
        <w:overflowPunct w:val="0"/>
        <w:spacing w:before="6"/>
        <w:rPr>
          <w:sz w:val="13"/>
          <w:szCs w:val="13"/>
        </w:rPr>
      </w:pPr>
    </w:p>
    <w:p w14:paraId="415C1E79" w14:textId="77777777" w:rsidR="00D315C6" w:rsidRDefault="00F416B6">
      <w:pPr>
        <w:pStyle w:val="BodyText"/>
        <w:kinsoku w:val="0"/>
        <w:overflowPunct w:val="0"/>
        <w:spacing w:before="100" w:line="232" w:lineRule="auto"/>
        <w:ind w:left="1020" w:right="1174"/>
        <w:jc w:val="both"/>
      </w:pPr>
      <w:r>
        <w:t>At</w:t>
      </w:r>
      <w:r>
        <w:rPr>
          <w:spacing w:val="-5"/>
        </w:rPr>
        <w:t xml:space="preserve"> </w:t>
      </w:r>
      <w:r>
        <w:t>this</w:t>
      </w:r>
      <w:r>
        <w:rPr>
          <w:spacing w:val="-10"/>
        </w:rPr>
        <w:t xml:space="preserve"> </w:t>
      </w:r>
      <w:r>
        <w:t>point,</w:t>
      </w:r>
      <w:r>
        <w:rPr>
          <w:spacing w:val="-9"/>
        </w:rPr>
        <w:t xml:space="preserve"> </w:t>
      </w:r>
      <w:r>
        <w:t>as</w:t>
      </w:r>
      <w:r>
        <w:rPr>
          <w:spacing w:val="-10"/>
        </w:rPr>
        <w:t xml:space="preserve"> </w:t>
      </w:r>
      <w:r>
        <w:t>per</w:t>
      </w:r>
      <w:r>
        <w:rPr>
          <w:spacing w:val="-11"/>
        </w:rPr>
        <w:t xml:space="preserve"> </w:t>
      </w:r>
      <w:r>
        <w:t>part</w:t>
      </w:r>
      <w:r>
        <w:rPr>
          <w:spacing w:val="-9"/>
        </w:rPr>
        <w:t xml:space="preserve"> </w:t>
      </w:r>
      <w:r>
        <w:t>1</w:t>
      </w:r>
      <w:r>
        <w:rPr>
          <w:spacing w:val="-8"/>
        </w:rPr>
        <w:t xml:space="preserve"> </w:t>
      </w:r>
      <w:r>
        <w:t>and</w:t>
      </w:r>
      <w:r>
        <w:rPr>
          <w:spacing w:val="-8"/>
        </w:rPr>
        <w:t xml:space="preserve"> </w:t>
      </w:r>
      <w:r>
        <w:t>part</w:t>
      </w:r>
      <w:r>
        <w:rPr>
          <w:spacing w:val="-9"/>
        </w:rPr>
        <w:t xml:space="preserve"> </w:t>
      </w:r>
      <w:r>
        <w:t>2,</w:t>
      </w:r>
      <w:r>
        <w:rPr>
          <w:spacing w:val="-9"/>
        </w:rPr>
        <w:t xml:space="preserve"> </w:t>
      </w:r>
      <w:r>
        <w:t>you</w:t>
      </w:r>
      <w:r>
        <w:rPr>
          <w:spacing w:val="-8"/>
        </w:rPr>
        <w:t xml:space="preserve"> </w:t>
      </w:r>
      <w:r>
        <w:t>should</w:t>
      </w:r>
      <w:r>
        <w:rPr>
          <w:spacing w:val="-8"/>
        </w:rPr>
        <w:t xml:space="preserve"> </w:t>
      </w:r>
      <w:r>
        <w:t>have</w:t>
      </w:r>
      <w:r>
        <w:rPr>
          <w:spacing w:val="-8"/>
        </w:rPr>
        <w:t xml:space="preserve"> </w:t>
      </w:r>
      <w:r>
        <w:t>two</w:t>
      </w:r>
      <w:r>
        <w:rPr>
          <w:spacing w:val="-9"/>
        </w:rPr>
        <w:t xml:space="preserve"> </w:t>
      </w:r>
      <w:r>
        <w:t>essential</w:t>
      </w:r>
      <w:r>
        <w:rPr>
          <w:spacing w:val="-11"/>
        </w:rPr>
        <w:t xml:space="preserve"> </w:t>
      </w:r>
      <w:proofErr w:type="spellStart"/>
      <w:r>
        <w:t>UX</w:t>
      </w:r>
      <w:proofErr w:type="spellEnd"/>
      <w:r>
        <w:rPr>
          <w:spacing w:val="-9"/>
        </w:rPr>
        <w:t xml:space="preserve"> </w:t>
      </w:r>
      <w:r>
        <w:t>outcomes</w:t>
      </w:r>
      <w:r>
        <w:rPr>
          <w:spacing w:val="-10"/>
        </w:rPr>
        <w:t xml:space="preserve"> </w:t>
      </w:r>
      <w:r>
        <w:t>available,</w:t>
      </w:r>
      <w:r>
        <w:rPr>
          <w:spacing w:val="-58"/>
        </w:rPr>
        <w:t xml:space="preserve"> </w:t>
      </w:r>
      <w:r>
        <w:t>User Research findings in a form user needs and objectives and a clearly defined business</w:t>
      </w:r>
      <w:r>
        <w:rPr>
          <w:spacing w:val="-59"/>
        </w:rPr>
        <w:t xml:space="preserve"> </w:t>
      </w:r>
      <w:r>
        <w:t xml:space="preserve">goal. In this section, you are required to produce a fully detailed </w:t>
      </w:r>
      <w:r>
        <w:rPr>
          <w:b/>
          <w:bCs/>
        </w:rPr>
        <w:t xml:space="preserve">user journey </w:t>
      </w:r>
      <w:r>
        <w:t>including all</w:t>
      </w:r>
      <w:r>
        <w:rPr>
          <w:spacing w:val="1"/>
        </w:rPr>
        <w:t xml:space="preserve"> </w:t>
      </w:r>
      <w:r>
        <w:t>the</w:t>
      </w:r>
      <w:r>
        <w:rPr>
          <w:spacing w:val="-3"/>
        </w:rPr>
        <w:t xml:space="preserve"> </w:t>
      </w:r>
      <w:r>
        <w:t>following</w:t>
      </w:r>
      <w:r>
        <w:rPr>
          <w:spacing w:val="-2"/>
        </w:rPr>
        <w:t xml:space="preserve"> </w:t>
      </w:r>
      <w:r>
        <w:t>elements:</w:t>
      </w:r>
    </w:p>
    <w:p w14:paraId="0609D13E" w14:textId="77777777" w:rsidR="00D315C6" w:rsidRDefault="00F416B6">
      <w:pPr>
        <w:pStyle w:val="ListParagraph"/>
        <w:numPr>
          <w:ilvl w:val="0"/>
          <w:numId w:val="3"/>
        </w:numPr>
        <w:tabs>
          <w:tab w:val="left" w:pos="1381"/>
        </w:tabs>
        <w:kinsoku w:val="0"/>
        <w:overflowPunct w:val="0"/>
        <w:spacing w:before="213"/>
        <w:rPr>
          <w:sz w:val="22"/>
          <w:szCs w:val="22"/>
        </w:rPr>
      </w:pPr>
      <w:r>
        <w:rPr>
          <w:sz w:val="22"/>
          <w:szCs w:val="22"/>
        </w:rPr>
        <w:t>User</w:t>
      </w:r>
      <w:r>
        <w:rPr>
          <w:spacing w:val="-4"/>
          <w:sz w:val="22"/>
          <w:szCs w:val="22"/>
        </w:rPr>
        <w:t xml:space="preserve"> </w:t>
      </w:r>
      <w:r>
        <w:rPr>
          <w:sz w:val="22"/>
          <w:szCs w:val="22"/>
        </w:rPr>
        <w:t>Persona (Minimum</w:t>
      </w:r>
      <w:r>
        <w:rPr>
          <w:spacing w:val="-3"/>
          <w:sz w:val="22"/>
          <w:szCs w:val="22"/>
        </w:rPr>
        <w:t xml:space="preserve"> </w:t>
      </w:r>
      <w:r>
        <w:rPr>
          <w:sz w:val="22"/>
          <w:szCs w:val="22"/>
        </w:rPr>
        <w:t>2</w:t>
      </w:r>
      <w:r>
        <w:rPr>
          <w:spacing w:val="-4"/>
          <w:sz w:val="22"/>
          <w:szCs w:val="22"/>
        </w:rPr>
        <w:t xml:space="preserve"> </w:t>
      </w:r>
      <w:r>
        <w:rPr>
          <w:sz w:val="22"/>
          <w:szCs w:val="22"/>
        </w:rPr>
        <w:t>persona</w:t>
      </w:r>
      <w:r>
        <w:rPr>
          <w:spacing w:val="-5"/>
          <w:sz w:val="22"/>
          <w:szCs w:val="22"/>
        </w:rPr>
        <w:t xml:space="preserve"> </w:t>
      </w:r>
      <w:r>
        <w:rPr>
          <w:sz w:val="22"/>
          <w:szCs w:val="22"/>
        </w:rPr>
        <w:t>representing two typical</w:t>
      </w:r>
      <w:r>
        <w:rPr>
          <w:spacing w:val="-7"/>
          <w:sz w:val="22"/>
          <w:szCs w:val="22"/>
        </w:rPr>
        <w:t xml:space="preserve"> </w:t>
      </w:r>
      <w:r>
        <w:rPr>
          <w:sz w:val="22"/>
          <w:szCs w:val="22"/>
        </w:rPr>
        <w:t>user</w:t>
      </w:r>
      <w:r>
        <w:rPr>
          <w:spacing w:val="-8"/>
          <w:sz w:val="22"/>
          <w:szCs w:val="22"/>
        </w:rPr>
        <w:t xml:space="preserve"> </w:t>
      </w:r>
      <w:r>
        <w:rPr>
          <w:sz w:val="22"/>
          <w:szCs w:val="22"/>
        </w:rPr>
        <w:t>groups)</w:t>
      </w:r>
    </w:p>
    <w:p w14:paraId="41ACDD5D" w14:textId="77777777" w:rsidR="00D315C6" w:rsidRDefault="00F416B6">
      <w:pPr>
        <w:pStyle w:val="ListParagraph"/>
        <w:numPr>
          <w:ilvl w:val="0"/>
          <w:numId w:val="3"/>
        </w:numPr>
        <w:tabs>
          <w:tab w:val="left" w:pos="1381"/>
        </w:tabs>
        <w:kinsoku w:val="0"/>
        <w:overflowPunct w:val="0"/>
        <w:spacing w:before="11"/>
        <w:rPr>
          <w:sz w:val="22"/>
          <w:szCs w:val="22"/>
        </w:rPr>
      </w:pPr>
      <w:r>
        <w:rPr>
          <w:sz w:val="22"/>
          <w:szCs w:val="22"/>
        </w:rPr>
        <w:t>User</w:t>
      </w:r>
      <w:r>
        <w:rPr>
          <w:spacing w:val="-4"/>
          <w:sz w:val="22"/>
          <w:szCs w:val="22"/>
        </w:rPr>
        <w:t xml:space="preserve"> </w:t>
      </w:r>
      <w:r>
        <w:rPr>
          <w:sz w:val="22"/>
          <w:szCs w:val="22"/>
        </w:rPr>
        <w:t>Scenario</w:t>
      </w:r>
      <w:r>
        <w:rPr>
          <w:spacing w:val="-1"/>
          <w:sz w:val="22"/>
          <w:szCs w:val="22"/>
        </w:rPr>
        <w:t xml:space="preserve"> </w:t>
      </w:r>
      <w:r>
        <w:rPr>
          <w:sz w:val="22"/>
          <w:szCs w:val="22"/>
        </w:rPr>
        <w:t>(Minimum</w:t>
      </w:r>
      <w:r>
        <w:rPr>
          <w:spacing w:val="-4"/>
          <w:sz w:val="22"/>
          <w:szCs w:val="22"/>
        </w:rPr>
        <w:t xml:space="preserve"> </w:t>
      </w:r>
      <w:r>
        <w:rPr>
          <w:sz w:val="22"/>
          <w:szCs w:val="22"/>
        </w:rPr>
        <w:t>2)</w:t>
      </w:r>
    </w:p>
    <w:p w14:paraId="1FB50836" w14:textId="77777777" w:rsidR="00D315C6" w:rsidRDefault="00F416B6">
      <w:pPr>
        <w:pStyle w:val="ListParagraph"/>
        <w:numPr>
          <w:ilvl w:val="0"/>
          <w:numId w:val="3"/>
        </w:numPr>
        <w:tabs>
          <w:tab w:val="left" w:pos="1381"/>
        </w:tabs>
        <w:kinsoku w:val="0"/>
        <w:overflowPunct w:val="0"/>
        <w:spacing w:before="1"/>
        <w:rPr>
          <w:sz w:val="22"/>
          <w:szCs w:val="22"/>
        </w:rPr>
      </w:pPr>
      <w:r>
        <w:rPr>
          <w:sz w:val="22"/>
          <w:szCs w:val="22"/>
        </w:rPr>
        <w:t>User</w:t>
      </w:r>
      <w:r>
        <w:rPr>
          <w:spacing w:val="-2"/>
          <w:sz w:val="22"/>
          <w:szCs w:val="22"/>
        </w:rPr>
        <w:t xml:space="preserve"> </w:t>
      </w:r>
      <w:r>
        <w:rPr>
          <w:sz w:val="22"/>
          <w:szCs w:val="22"/>
        </w:rPr>
        <w:t>Goals</w:t>
      </w:r>
    </w:p>
    <w:p w14:paraId="7F08C7C5" w14:textId="77777777" w:rsidR="00D315C6" w:rsidRDefault="00F416B6">
      <w:pPr>
        <w:pStyle w:val="ListParagraph"/>
        <w:numPr>
          <w:ilvl w:val="0"/>
          <w:numId w:val="3"/>
        </w:numPr>
        <w:tabs>
          <w:tab w:val="left" w:pos="1381"/>
        </w:tabs>
        <w:kinsoku w:val="0"/>
        <w:overflowPunct w:val="0"/>
        <w:spacing w:before="2"/>
        <w:rPr>
          <w:sz w:val="22"/>
          <w:szCs w:val="22"/>
        </w:rPr>
      </w:pPr>
      <w:r>
        <w:rPr>
          <w:sz w:val="22"/>
          <w:szCs w:val="22"/>
        </w:rPr>
        <w:t>Flow</w:t>
      </w:r>
      <w:r>
        <w:rPr>
          <w:spacing w:val="-9"/>
          <w:sz w:val="22"/>
          <w:szCs w:val="22"/>
        </w:rPr>
        <w:t xml:space="preserve"> </w:t>
      </w:r>
      <w:r>
        <w:rPr>
          <w:sz w:val="22"/>
          <w:szCs w:val="22"/>
        </w:rPr>
        <w:t>of</w:t>
      </w:r>
      <w:r>
        <w:rPr>
          <w:spacing w:val="-11"/>
          <w:sz w:val="22"/>
          <w:szCs w:val="22"/>
        </w:rPr>
        <w:t xml:space="preserve"> </w:t>
      </w:r>
      <w:r>
        <w:rPr>
          <w:sz w:val="22"/>
          <w:szCs w:val="22"/>
        </w:rPr>
        <w:t>Tasks/Information/Screens/</w:t>
      </w:r>
      <w:proofErr w:type="spellStart"/>
      <w:r>
        <w:rPr>
          <w:sz w:val="22"/>
          <w:szCs w:val="22"/>
        </w:rPr>
        <w:t>IXDs</w:t>
      </w:r>
      <w:proofErr w:type="spellEnd"/>
      <w:r>
        <w:rPr>
          <w:sz w:val="22"/>
          <w:szCs w:val="22"/>
        </w:rPr>
        <w:t>/Contents/Information</w:t>
      </w:r>
      <w:r>
        <w:rPr>
          <w:spacing w:val="-10"/>
          <w:sz w:val="22"/>
          <w:szCs w:val="22"/>
        </w:rPr>
        <w:t xml:space="preserve"> </w:t>
      </w:r>
      <w:r>
        <w:rPr>
          <w:sz w:val="22"/>
          <w:szCs w:val="22"/>
        </w:rPr>
        <w:t>Architecture</w:t>
      </w:r>
    </w:p>
    <w:p w14:paraId="0EE4CDB3" w14:textId="77777777" w:rsidR="00D315C6" w:rsidRPr="002B07EE" w:rsidRDefault="00F416B6" w:rsidP="002B07EE">
      <w:pPr>
        <w:pStyle w:val="ListParagraph"/>
        <w:numPr>
          <w:ilvl w:val="0"/>
          <w:numId w:val="3"/>
        </w:numPr>
        <w:tabs>
          <w:tab w:val="left" w:pos="1381"/>
        </w:tabs>
        <w:kinsoku w:val="0"/>
        <w:overflowPunct w:val="0"/>
        <w:spacing w:before="1"/>
        <w:rPr>
          <w:sz w:val="22"/>
          <w:szCs w:val="22"/>
        </w:rPr>
      </w:pPr>
      <w:r>
        <w:rPr>
          <w:sz w:val="22"/>
          <w:szCs w:val="22"/>
        </w:rPr>
        <w:t>Empathy</w:t>
      </w:r>
      <w:r>
        <w:rPr>
          <w:spacing w:val="-4"/>
          <w:sz w:val="22"/>
          <w:szCs w:val="22"/>
        </w:rPr>
        <w:t xml:space="preserve"> </w:t>
      </w:r>
      <w:r>
        <w:rPr>
          <w:sz w:val="22"/>
          <w:szCs w:val="22"/>
        </w:rPr>
        <w:t>Mapping</w:t>
      </w:r>
    </w:p>
    <w:p w14:paraId="7AB40CB0" w14:textId="77777777" w:rsidR="00D315C6" w:rsidRDefault="00F416B6">
      <w:pPr>
        <w:pStyle w:val="ListParagraph"/>
        <w:numPr>
          <w:ilvl w:val="0"/>
          <w:numId w:val="3"/>
        </w:numPr>
        <w:tabs>
          <w:tab w:val="left" w:pos="1381"/>
        </w:tabs>
        <w:kinsoku w:val="0"/>
        <w:overflowPunct w:val="0"/>
        <w:rPr>
          <w:sz w:val="22"/>
          <w:szCs w:val="22"/>
        </w:rPr>
      </w:pPr>
      <w:r>
        <w:rPr>
          <w:sz w:val="22"/>
          <w:szCs w:val="22"/>
        </w:rPr>
        <w:t>Usability</w:t>
      </w:r>
      <w:r>
        <w:rPr>
          <w:spacing w:val="-4"/>
          <w:sz w:val="22"/>
          <w:szCs w:val="22"/>
        </w:rPr>
        <w:t xml:space="preserve"> </w:t>
      </w:r>
      <w:r>
        <w:rPr>
          <w:sz w:val="22"/>
          <w:szCs w:val="22"/>
        </w:rPr>
        <w:t>Metrics</w:t>
      </w:r>
    </w:p>
    <w:p w14:paraId="6857B2C6" w14:textId="77777777" w:rsidR="00924F61" w:rsidRDefault="00A835F3" w:rsidP="002B07EE">
      <w:pPr>
        <w:pStyle w:val="ListParagraph"/>
        <w:tabs>
          <w:tab w:val="left" w:pos="1381"/>
        </w:tabs>
        <w:kinsoku w:val="0"/>
        <w:overflowPunct w:val="0"/>
        <w:rPr>
          <w:sz w:val="22"/>
          <w:szCs w:val="22"/>
        </w:rPr>
      </w:pPr>
      <w:r w:rsidRPr="00F416B6">
        <w:rPr>
          <w:sz w:val="22"/>
          <w:szCs w:val="22"/>
          <w:highlight w:val="yellow"/>
        </w:rPr>
        <w:t>M</w:t>
      </w:r>
      <w:r w:rsidR="002B07EE" w:rsidRPr="00F416B6">
        <w:rPr>
          <w:sz w:val="22"/>
          <w:szCs w:val="22"/>
          <w:highlight w:val="yellow"/>
        </w:rPr>
        <w:t>ake a short video (no more than 5 minutes) to explain these elements</w:t>
      </w:r>
      <w:r w:rsidR="00924F61" w:rsidRPr="00F416B6">
        <w:rPr>
          <w:sz w:val="22"/>
          <w:szCs w:val="22"/>
          <w:highlight w:val="yellow"/>
        </w:rPr>
        <w:t>.</w:t>
      </w:r>
    </w:p>
    <w:p w14:paraId="07723312" w14:textId="77777777" w:rsidR="00924F61" w:rsidRDefault="00924F61" w:rsidP="002B07EE">
      <w:pPr>
        <w:pStyle w:val="ListParagraph"/>
        <w:tabs>
          <w:tab w:val="left" w:pos="1381"/>
        </w:tabs>
        <w:kinsoku w:val="0"/>
        <w:overflowPunct w:val="0"/>
        <w:rPr>
          <w:sz w:val="22"/>
          <w:szCs w:val="22"/>
        </w:rPr>
      </w:pPr>
      <w:r>
        <w:rPr>
          <w:sz w:val="22"/>
          <w:szCs w:val="22"/>
        </w:rPr>
        <w:t xml:space="preserve">The web link to the video will need to be included in the final report for Part 3 of the </w:t>
      </w:r>
      <w:proofErr w:type="gramStart"/>
      <w:r>
        <w:rPr>
          <w:sz w:val="22"/>
          <w:szCs w:val="22"/>
        </w:rPr>
        <w:t>assessment</w:t>
      </w:r>
      <w:proofErr w:type="gramEnd"/>
      <w:r>
        <w:rPr>
          <w:sz w:val="22"/>
          <w:szCs w:val="22"/>
        </w:rPr>
        <w:t xml:space="preserve"> </w:t>
      </w:r>
    </w:p>
    <w:p w14:paraId="431DE48C" w14:textId="77777777" w:rsidR="002B07EE" w:rsidRDefault="00924F61" w:rsidP="002B07EE">
      <w:pPr>
        <w:pStyle w:val="ListParagraph"/>
        <w:tabs>
          <w:tab w:val="left" w:pos="1381"/>
        </w:tabs>
        <w:kinsoku w:val="0"/>
        <w:overflowPunct w:val="0"/>
        <w:rPr>
          <w:sz w:val="22"/>
          <w:szCs w:val="22"/>
        </w:rPr>
      </w:pPr>
      <w:r>
        <w:rPr>
          <w:sz w:val="22"/>
          <w:szCs w:val="22"/>
        </w:rPr>
        <w:t xml:space="preserve">template. </w:t>
      </w:r>
    </w:p>
    <w:p w14:paraId="6CD5B2BD" w14:textId="687D6170" w:rsidR="00D315C6" w:rsidRDefault="00A835F3">
      <w:pPr>
        <w:pStyle w:val="BodyText"/>
        <w:kinsoku w:val="0"/>
        <w:overflowPunct w:val="0"/>
        <w:spacing w:before="5"/>
        <w:rPr>
          <w:sz w:val="21"/>
          <w:szCs w:val="21"/>
        </w:rPr>
      </w:pPr>
      <w:r>
        <w:rPr>
          <w:noProof/>
        </w:rPr>
        <mc:AlternateContent>
          <mc:Choice Requires="wps">
            <w:drawing>
              <wp:anchor distT="0" distB="0" distL="0" distR="0" simplePos="0" relativeHeight="251664384" behindDoc="0" locked="0" layoutInCell="0" allowOverlap="1" wp14:anchorId="1D9B982E" wp14:editId="33E4B841">
                <wp:simplePos x="0" y="0"/>
                <wp:positionH relativeFrom="page">
                  <wp:posOffset>895985</wp:posOffset>
                </wp:positionH>
                <wp:positionV relativeFrom="paragraph">
                  <wp:posOffset>171450</wp:posOffset>
                </wp:positionV>
                <wp:extent cx="5681345" cy="9525"/>
                <wp:effectExtent l="0" t="0" r="0" b="0"/>
                <wp:wrapTopAndBottom/>
                <wp:docPr id="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EE8FC" id="Freeform 10" o:spid="_x0000_s1026" style="position:absolute;margin-left:70.55pt;margin-top:13.5pt;width:447.35pt;height:.7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dnUAMAAGsIAAAOAAAAZHJzL2Uyb0RvYy54bWysVttu1DAQfUfiHyw/Im2TbLOXrJpWlLII&#10;qUAlygd4E2cTkdjB9m62IP6dmcml2VJKhehDYq9PxnPOsWd6dnGoSraXxhZaxTw48TmTKtFpobYx&#10;/3K7niw5s06oVJRayZjfScsvzl++OGvqlZzqXJepNAyCKLtq6pjnztUrz7NJLithT3QtFSxm2lTC&#10;wdRsvdSIBqJXpTf1/bnXaJPWRifSWvj1ql3k5xQ/y2TiPmWZlY6VMYfcHD0NPTf49M7PxGprRJ0X&#10;SZeG+IcsKlEo2HQIdSWcYDtT/BaqKhKjrc7cSaIrT2dZkUjiAGwC/wGbz7moJXEBcWw9yGT/X9jk&#10;4/7GsCKN+YIzJSqwaG2kRMFZQPI0tV0B6nN9Y5Cgra918tWCbt7RCk4sYNim+aBTCCN2TpMkh8xU&#10;+CWQZQdS/m5QXh4cS+DH2XwZnIYzzhJYi2bTGRrjiVX/bbKz7p3UFEfsr61rfUthRKqnXe634HFW&#10;lWDhK48to3DOGnwtOp8HWDCC+SxnAW0I9g2I6RHi8SinR5jHooRHiMejAOsh5SB8NJn5CPIEK7Dw&#10;b5HgOg6QJyJFI9i9PmDItpdc5L0LyUF1NsCICbz4Phlfa4uGoyfg6m3QeQoo9OwPYNAdwafPAoO8&#10;CO5Py9ORQUQE01kAJk+DQScER+M02o86rgZKy8OiYjiDorJpD1stHEqEVHHImpjTSWQ51MkZCVTp&#10;vbzVhHCoFBpC+9LFg+3uAaUaA1tFe1S/1r9rCtZigrBj0C/27xY07Phc3MM9k1Jb2d5VZEmXdmCO&#10;go0urtVlka6LskTG1mw3b0rD9gIrM/11mR7BSjorSuNn7TbtL1A4OnGxhFCl/REF09C/nEaT9Xy5&#10;mITrcDaJFv5y4gfRZTT3wyi8Wv9E4YNwlRdpKtV1oWRf9YPweVW16z9tvaa6j9ZSzSJe/0DS6J1K&#10;qaLlUqRvu7ETRdmOveOMSWSg3b9JCKrGWICx9dnVRqd3UIyNbjsedGgY5Np856yBbhdz+20njOSs&#10;fK+gnURBGMKBcTQJZ4spTMx4ZTNeESqBUDF3HK47Dt+4tqXualNsc9gpoPOt9GtoAlmB1Zrya7Pq&#10;JtDRiEHXfbFljueEuv8f4fwXAAAA//8DAFBLAwQUAAYACAAAACEA6AMO+t4AAAAKAQAADwAAAGRy&#10;cy9kb3ducmV2LnhtbEyPwU7DMBBE70j8g7VI3KiTQiEKcSqKhLhApRRUrk6yxBH2OoqdNvw921M5&#10;zuzT7Eyxnp0VBxxD70lBukhAIDW+7alT8PnxcpOBCFFTq60nVPCLAdbl5UWh89YfqcLDLnaCQyjk&#10;WoGJccilDI1Bp8PCD0h8+/aj05Hl2Ml21EcOd1Yuk+ReOt0TfzB6wGeDzc9ucgpet1/T5n1bm/2b&#10;93bfVVlVbYJS11fz0yOIiHM8w3Cqz9Wh5E61n6gNwrK+S1NGFSwfeNMJSG5XPKZmJ1uBLAv5f0L5&#10;BwAA//8DAFBLAQItABQABgAIAAAAIQC2gziS/gAAAOEBAAATAAAAAAAAAAAAAAAAAAAAAABbQ29u&#10;dGVudF9UeXBlc10ueG1sUEsBAi0AFAAGAAgAAAAhADj9If/WAAAAlAEAAAsAAAAAAAAAAAAAAAAA&#10;LwEAAF9yZWxzLy5yZWxzUEsBAi0AFAAGAAgAAAAhANgq12dQAwAAawgAAA4AAAAAAAAAAAAAAAAA&#10;LgIAAGRycy9lMm9Eb2MueG1sUEsBAi0AFAAGAAgAAAAhAOgDDvreAAAACgEAAA8AAAAAAAAAAAAA&#10;AAAAqgUAAGRycy9kb3ducmV2LnhtbFBLBQYAAAAABAAEAPMAAAC1BgAAAAA=&#10;" o:allowincell="f" path="m8946,l,,,14r8946,l8946,xe" fillcolor="black" stroked="f">
                <v:path arrowok="t" o:connecttype="custom" o:connectlocs="5680710,0;0,0;0,8890;5680710,8890;5680710,0" o:connectangles="0,0,0,0,0"/>
                <w10:wrap type="topAndBottom" anchorx="page"/>
              </v:shape>
            </w:pict>
          </mc:Fallback>
        </mc:AlternateContent>
      </w:r>
    </w:p>
    <w:p w14:paraId="5D36DB5E" w14:textId="77777777" w:rsidR="00D315C6" w:rsidRDefault="00F416B6">
      <w:pPr>
        <w:pStyle w:val="Heading1"/>
        <w:kinsoku w:val="0"/>
        <w:overflowPunct w:val="0"/>
        <w:spacing w:line="245" w:lineRule="exact"/>
        <w:rPr>
          <w:color w:val="FF0000"/>
        </w:rPr>
      </w:pPr>
      <w:r>
        <w:rPr>
          <w:color w:val="FF0000"/>
        </w:rPr>
        <w:t>Part</w:t>
      </w:r>
      <w:r>
        <w:rPr>
          <w:color w:val="FF0000"/>
          <w:spacing w:val="-5"/>
        </w:rPr>
        <w:t xml:space="preserve"> </w:t>
      </w:r>
      <w:r>
        <w:rPr>
          <w:color w:val="FF0000"/>
        </w:rPr>
        <w:t>4</w:t>
      </w:r>
      <w:r>
        <w:rPr>
          <w:color w:val="FF0000"/>
          <w:spacing w:val="5"/>
        </w:rPr>
        <w:t xml:space="preserve"> </w:t>
      </w:r>
      <w:r>
        <w:rPr>
          <w:color w:val="FF0000"/>
        </w:rPr>
        <w:t>–</w:t>
      </w:r>
      <w:r>
        <w:rPr>
          <w:color w:val="FF0000"/>
          <w:spacing w:val="-2"/>
        </w:rPr>
        <w:t xml:space="preserve"> </w:t>
      </w:r>
      <w:r>
        <w:rPr>
          <w:color w:val="FF0000"/>
        </w:rPr>
        <w:t>Prototype</w:t>
      </w:r>
    </w:p>
    <w:p w14:paraId="1C8A95C5" w14:textId="63C4FDFA" w:rsidR="00D315C6" w:rsidRPr="006142A6" w:rsidRDefault="00F416B6" w:rsidP="006142A6">
      <w:pPr>
        <w:pStyle w:val="BodyText"/>
        <w:kinsoku w:val="0"/>
        <w:overflowPunct w:val="0"/>
        <w:spacing w:line="249" w:lineRule="exact"/>
        <w:ind w:left="1020"/>
      </w:pPr>
      <w:r>
        <w:t>Deliverable</w:t>
      </w:r>
      <w:r>
        <w:rPr>
          <w:spacing w:val="-5"/>
        </w:rPr>
        <w:t xml:space="preserve"> </w:t>
      </w:r>
      <w:r>
        <w:t>prototype</w:t>
      </w:r>
      <w:r w:rsidR="00A835F3">
        <w:rPr>
          <w:noProof/>
        </w:rPr>
        <mc:AlternateContent>
          <mc:Choice Requires="wps">
            <w:drawing>
              <wp:anchor distT="0" distB="0" distL="0" distR="0" simplePos="0" relativeHeight="251665408" behindDoc="0" locked="0" layoutInCell="0" allowOverlap="1" wp14:anchorId="7529E217" wp14:editId="606D7F99">
                <wp:simplePos x="0" y="0"/>
                <wp:positionH relativeFrom="page">
                  <wp:posOffset>895985</wp:posOffset>
                </wp:positionH>
                <wp:positionV relativeFrom="paragraph">
                  <wp:posOffset>168275</wp:posOffset>
                </wp:positionV>
                <wp:extent cx="5681345" cy="9525"/>
                <wp:effectExtent l="0" t="0" r="0" b="0"/>
                <wp:wrapTopAndBottom/>
                <wp:docPr id="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093CA" id="Freeform 11" o:spid="_x0000_s1026" style="position:absolute;margin-left:70.55pt;margin-top:13.25pt;width:447.35pt;height:.7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MxUAMAAGsIAAAOAAAAZHJzL2Uyb0RvYy54bWysVm1v0zAQ/o7Ef7D8EalL0qUvqZZNwChC&#10;GjCJ8QPcxGkiEjvYbtOB+O/cXV6WjjGmiX5I7Pjx+e6583M9uzhUJdtLYwutYh6c+JxJlei0UNuY&#10;f71ZT5acWSdUKkqtZMxvpeUX5y9fnDX1Sk51rstUGgZGlF01dcxz5+qV59kkl5WwJ7qWChYzbSrh&#10;YGq2XmpEA9ar0pv6/txrtElroxNpLXy9bBf5OdnPMpm4z1lmpWNlzME3R09Dzw0+vfMzsdoaUedF&#10;0rkhnuFFJQoFhw6mLoUTbGeKP0xVRWK01Zk7SXTl6SwrEkkxQDSBfy+aL7moJcUC5Nh6oMn+P7PJ&#10;p/21YUUa8zlnSlSQorWREglnQYD0NLVdAepLfW0wQFtf6eSbhQXvaAUnFjBs03zUKZgRO6eJkkNm&#10;KtwJwbIDMX87MC8PjiXwcTZfBqfhjLME1qLZdIYne2LV70121r2XmuyI/ZV1bd5SGBHraef7DeQ4&#10;q0pI4SuPLaNwzhp8Lbo8D7BgBPNZzgI6ENI3IKZHiIetnB5hHrISHiEetgJRDy4H4YPOQG4GyCNR&#10;LUawv1iC6/gUS9EIdscPJGTbUy7yPgvJQXVpgBETePF9SnytLSYccwJZvaFqAhOAwpz9BQy8I/i0&#10;K4DHwUAvgvtqeRwMJCKYauGfbgBPCI7GbrSbulgNSMt9UTGcgahs2mKrhUOKMFQcsibmVIksB52c&#10;EUGV3ssbTQiHTGFq6VzSJTjuDlCqMbBltEf1a/27JmMtJgi7CPrF/t2ChhOfirt/ZlJqK9u7ilHS&#10;pR0iR8JGF9fqskjXRVlixNZsN29Lw/YClZl+nadHsJJqRWnc1h7TfgHh6MhFCSGl/RkF09B/M40m&#10;6/lyMQnX4WwSLfzlxA+iN9HcD6Pwcv0LiQ/CVV6kqVRXhZK96gfh01S16z+tXpPuY2pJsyiuZwRp&#10;9E6lpGi5FOm7buxEUbZj79hjIhnC7t9EBKkxCnCr2Bud3oIYG912POjQMMi1+cFZA90u5vb7ThjJ&#10;WflBQTuJgjCEgnE0CWeLKUzMeGUzXhEqAVMxdxyuOw7fural7mpTbHM4KaD6Vvo1NIGsQLUm/1qv&#10;ugl0NIqg677YMsdzQt39Rzj/DQAA//8DAFBLAwQUAAYACAAAACEAEDKvp94AAAAKAQAADwAAAGRy&#10;cy9kb3ducmV2LnhtbEyPwU7DMBBE70j8g7VI3KidQqsoxKkoEuIClVJQuTqxiSPsdRQ7bfh7tqdy&#10;nNmn2ZlyM3vHjmaMfUAJ2UIAM9gG3WMn4fPj5S4HFpNCrVxAI+HXRNhU11elKnQ4YW2O+9QxCsFY&#10;KAk2paHgPLbWeBUXYTBIt+8wepVIjh3XozpRuHd8KcSae9UjfbBqMM/WtD/7yUt43X1N2/ddYw9v&#10;IbhDV+d1vY1S3t7MT4/AkpnTBYZzfaoOFXVqwoQ6Mkf6IcsIlbBcr4CdAXG/ojENObkAXpX8/4Tq&#10;DwAA//8DAFBLAQItABQABgAIAAAAIQC2gziS/gAAAOEBAAATAAAAAAAAAAAAAAAAAAAAAABbQ29u&#10;dGVudF9UeXBlc10ueG1sUEsBAi0AFAAGAAgAAAAhADj9If/WAAAAlAEAAAsAAAAAAAAAAAAAAAAA&#10;LwEAAF9yZWxzLy5yZWxzUEsBAi0AFAAGAAgAAAAhAB6ikzFQAwAAawgAAA4AAAAAAAAAAAAAAAAA&#10;LgIAAGRycy9lMm9Eb2MueG1sUEsBAi0AFAAGAAgAAAAhABAyr6feAAAACgEAAA8AAAAAAAAAAAAA&#10;AAAAqgUAAGRycy9kb3ducmV2LnhtbFBLBQYAAAAABAAEAPMAAAC1BgAAAAA=&#10;" o:allowincell="f" path="m8946,l,,,14r8946,l8946,xe" fillcolor="black" stroked="f">
                <v:path arrowok="t" o:connecttype="custom" o:connectlocs="5680710,0;0,0;0,8890;5680710,8890;5680710,0" o:connectangles="0,0,0,0,0"/>
                <w10:wrap type="topAndBottom" anchorx="page"/>
              </v:shape>
            </w:pict>
          </mc:Fallback>
        </mc:AlternateContent>
      </w:r>
    </w:p>
    <w:p w14:paraId="0BA05A45" w14:textId="77777777" w:rsidR="00D315C6" w:rsidRDefault="00D315C6">
      <w:pPr>
        <w:pStyle w:val="BodyText"/>
        <w:kinsoku w:val="0"/>
        <w:overflowPunct w:val="0"/>
        <w:spacing w:before="2"/>
        <w:rPr>
          <w:sz w:val="13"/>
          <w:szCs w:val="13"/>
        </w:rPr>
      </w:pPr>
    </w:p>
    <w:p w14:paraId="21B3C948" w14:textId="77777777" w:rsidR="00D315C6" w:rsidRDefault="00F416B6">
      <w:pPr>
        <w:pStyle w:val="BodyText"/>
        <w:kinsoku w:val="0"/>
        <w:overflowPunct w:val="0"/>
        <w:spacing w:before="100" w:line="232" w:lineRule="auto"/>
        <w:ind w:left="1020" w:right="1177"/>
        <w:jc w:val="both"/>
      </w:pPr>
      <w:r>
        <w:t>Part 4 will be the production of a prototype. You are required to produce the prototype</w:t>
      </w:r>
      <w:r>
        <w:rPr>
          <w:spacing w:val="1"/>
        </w:rPr>
        <w:t xml:space="preserve"> </w:t>
      </w:r>
      <w:r>
        <w:t>interface using</w:t>
      </w:r>
      <w:r>
        <w:rPr>
          <w:spacing w:val="1"/>
        </w:rPr>
        <w:t xml:space="preserve"> </w:t>
      </w:r>
      <w:r>
        <w:t>an</w:t>
      </w:r>
      <w:r>
        <w:rPr>
          <w:spacing w:val="1"/>
        </w:rPr>
        <w:t xml:space="preserve"> </w:t>
      </w:r>
      <w:r>
        <w:t>appropriate prototyping tool. Each</w:t>
      </w:r>
      <w:r>
        <w:rPr>
          <w:spacing w:val="1"/>
        </w:rPr>
        <w:t xml:space="preserve"> </w:t>
      </w:r>
      <w:r>
        <w:t>team member is responsible</w:t>
      </w:r>
      <w:r>
        <w:rPr>
          <w:spacing w:val="1"/>
        </w:rPr>
        <w:t xml:space="preserve"> </w:t>
      </w:r>
      <w:r>
        <w:t>for</w:t>
      </w:r>
      <w:r>
        <w:rPr>
          <w:spacing w:val="1"/>
        </w:rPr>
        <w:t xml:space="preserve"> </w:t>
      </w:r>
      <w:r>
        <w:rPr>
          <w:spacing w:val="-1"/>
        </w:rPr>
        <w:t>ensuring</w:t>
      </w:r>
      <w:r>
        <w:rPr>
          <w:spacing w:val="-12"/>
        </w:rPr>
        <w:t xml:space="preserve"> </w:t>
      </w:r>
      <w:r>
        <w:rPr>
          <w:spacing w:val="-1"/>
        </w:rPr>
        <w:t>that</w:t>
      </w:r>
      <w:r>
        <w:rPr>
          <w:spacing w:val="-14"/>
        </w:rPr>
        <w:t xml:space="preserve"> </w:t>
      </w:r>
      <w:r>
        <w:rPr>
          <w:spacing w:val="-1"/>
        </w:rPr>
        <w:t>their</w:t>
      </w:r>
      <w:r>
        <w:rPr>
          <w:spacing w:val="-11"/>
        </w:rPr>
        <w:t xml:space="preserve"> </w:t>
      </w:r>
      <w:r>
        <w:rPr>
          <w:spacing w:val="-1"/>
        </w:rPr>
        <w:t>design</w:t>
      </w:r>
      <w:r>
        <w:rPr>
          <w:spacing w:val="-13"/>
        </w:rPr>
        <w:t xml:space="preserve"> </w:t>
      </w:r>
      <w:r>
        <w:t>area</w:t>
      </w:r>
      <w:r>
        <w:rPr>
          <w:spacing w:val="-8"/>
        </w:rPr>
        <w:t xml:space="preserve"> </w:t>
      </w:r>
      <w:r>
        <w:t>is</w:t>
      </w:r>
      <w:r>
        <w:rPr>
          <w:spacing w:val="-15"/>
        </w:rPr>
        <w:t xml:space="preserve"> </w:t>
      </w:r>
      <w:r>
        <w:t>prototyped.</w:t>
      </w:r>
      <w:r>
        <w:rPr>
          <w:spacing w:val="-14"/>
        </w:rPr>
        <w:t xml:space="preserve"> </w:t>
      </w:r>
      <w:r>
        <w:t>Populate</w:t>
      </w:r>
      <w:r>
        <w:rPr>
          <w:spacing w:val="-13"/>
        </w:rPr>
        <w:t xml:space="preserve"> </w:t>
      </w:r>
      <w:r>
        <w:t>your</w:t>
      </w:r>
      <w:r>
        <w:rPr>
          <w:spacing w:val="-11"/>
        </w:rPr>
        <w:t xml:space="preserve"> </w:t>
      </w:r>
      <w:r>
        <w:t>interface</w:t>
      </w:r>
      <w:r>
        <w:rPr>
          <w:spacing w:val="-13"/>
        </w:rPr>
        <w:t xml:space="preserve"> </w:t>
      </w:r>
      <w:r>
        <w:t>prototype</w:t>
      </w:r>
      <w:r>
        <w:rPr>
          <w:spacing w:val="-8"/>
        </w:rPr>
        <w:t xml:space="preserve"> </w:t>
      </w:r>
      <w:r>
        <w:t>with</w:t>
      </w:r>
      <w:r>
        <w:rPr>
          <w:spacing w:val="-13"/>
        </w:rPr>
        <w:t xml:space="preserve"> </w:t>
      </w:r>
      <w:r>
        <w:t>example</w:t>
      </w:r>
      <w:r>
        <w:rPr>
          <w:spacing w:val="-59"/>
        </w:rPr>
        <w:t xml:space="preserve"> </w:t>
      </w:r>
      <w:r>
        <w:t>data</w:t>
      </w:r>
      <w:r>
        <w:rPr>
          <w:spacing w:val="1"/>
        </w:rPr>
        <w:t xml:space="preserve"> </w:t>
      </w:r>
      <w:r>
        <w:t>sufficient</w:t>
      </w:r>
      <w:r>
        <w:rPr>
          <w:spacing w:val="-4"/>
        </w:rPr>
        <w:t xml:space="preserve"> </w:t>
      </w:r>
      <w:r>
        <w:t>to</w:t>
      </w:r>
      <w:r>
        <w:rPr>
          <w:spacing w:val="-2"/>
        </w:rPr>
        <w:t xml:space="preserve"> </w:t>
      </w:r>
      <w:r>
        <w:t>demonstrate</w:t>
      </w:r>
      <w:r>
        <w:rPr>
          <w:spacing w:val="1"/>
        </w:rPr>
        <w:t xml:space="preserve"> </w:t>
      </w:r>
      <w:r>
        <w:t>the</w:t>
      </w:r>
      <w:r>
        <w:rPr>
          <w:spacing w:val="-2"/>
        </w:rPr>
        <w:t xml:space="preserve"> </w:t>
      </w:r>
      <w:r>
        <w:t>prototypes functionality.</w:t>
      </w:r>
    </w:p>
    <w:p w14:paraId="093D9C30" w14:textId="77777777" w:rsidR="00D315C6" w:rsidRDefault="00D315C6">
      <w:pPr>
        <w:pStyle w:val="BodyText"/>
        <w:kinsoku w:val="0"/>
        <w:overflowPunct w:val="0"/>
        <w:spacing w:before="11"/>
        <w:rPr>
          <w:sz w:val="20"/>
          <w:szCs w:val="20"/>
        </w:rPr>
      </w:pPr>
    </w:p>
    <w:p w14:paraId="1B9D866D" w14:textId="77777777" w:rsidR="00D315C6" w:rsidRDefault="00000000">
      <w:pPr>
        <w:pStyle w:val="ListParagraph"/>
        <w:numPr>
          <w:ilvl w:val="0"/>
          <w:numId w:val="2"/>
        </w:numPr>
        <w:tabs>
          <w:tab w:val="left" w:pos="1381"/>
        </w:tabs>
        <w:kinsoku w:val="0"/>
        <w:overflowPunct w:val="0"/>
        <w:spacing w:line="249" w:lineRule="exact"/>
        <w:rPr>
          <w:sz w:val="22"/>
          <w:szCs w:val="22"/>
        </w:rPr>
      </w:pPr>
      <w:hyperlink r:id="rId13" w:history="1">
        <w:r w:rsidR="00F416B6">
          <w:rPr>
            <w:sz w:val="22"/>
            <w:szCs w:val="22"/>
          </w:rPr>
          <w:t>https://gomockingbird.com/home</w:t>
        </w:r>
      </w:hyperlink>
    </w:p>
    <w:p w14:paraId="053AC4CA" w14:textId="77777777" w:rsidR="00D315C6" w:rsidRDefault="00000000">
      <w:pPr>
        <w:pStyle w:val="ListParagraph"/>
        <w:numPr>
          <w:ilvl w:val="0"/>
          <w:numId w:val="2"/>
        </w:numPr>
        <w:tabs>
          <w:tab w:val="left" w:pos="1381"/>
        </w:tabs>
        <w:kinsoku w:val="0"/>
        <w:overflowPunct w:val="0"/>
        <w:spacing w:line="245" w:lineRule="exact"/>
        <w:rPr>
          <w:sz w:val="22"/>
          <w:szCs w:val="22"/>
        </w:rPr>
      </w:pPr>
      <w:hyperlink r:id="rId14" w:history="1">
        <w:r w:rsidR="00F416B6">
          <w:rPr>
            <w:sz w:val="22"/>
            <w:szCs w:val="22"/>
          </w:rPr>
          <w:t>https://www.fluidui.com/</w:t>
        </w:r>
      </w:hyperlink>
    </w:p>
    <w:p w14:paraId="3A9C2DE9" w14:textId="77777777" w:rsidR="00D315C6" w:rsidRDefault="00000000">
      <w:pPr>
        <w:pStyle w:val="ListParagraph"/>
        <w:numPr>
          <w:ilvl w:val="0"/>
          <w:numId w:val="2"/>
        </w:numPr>
        <w:tabs>
          <w:tab w:val="left" w:pos="1381"/>
        </w:tabs>
        <w:kinsoku w:val="0"/>
        <w:overflowPunct w:val="0"/>
        <w:spacing w:line="247" w:lineRule="exact"/>
        <w:rPr>
          <w:sz w:val="22"/>
          <w:szCs w:val="22"/>
        </w:rPr>
      </w:pPr>
      <w:hyperlink r:id="rId15" w:history="1">
        <w:r w:rsidR="00F416B6">
          <w:rPr>
            <w:sz w:val="22"/>
            <w:szCs w:val="22"/>
          </w:rPr>
          <w:t>http://www.foreui.com/</w:t>
        </w:r>
      </w:hyperlink>
    </w:p>
    <w:p w14:paraId="149A03C9" w14:textId="77777777" w:rsidR="00D315C6" w:rsidRDefault="00000000">
      <w:pPr>
        <w:pStyle w:val="ListParagraph"/>
        <w:numPr>
          <w:ilvl w:val="0"/>
          <w:numId w:val="2"/>
        </w:numPr>
        <w:tabs>
          <w:tab w:val="left" w:pos="1381"/>
        </w:tabs>
        <w:kinsoku w:val="0"/>
        <w:overflowPunct w:val="0"/>
        <w:spacing w:line="247" w:lineRule="exact"/>
        <w:rPr>
          <w:sz w:val="22"/>
          <w:szCs w:val="22"/>
        </w:rPr>
      </w:pPr>
      <w:hyperlink r:id="rId16" w:history="1">
        <w:r w:rsidR="00F416B6">
          <w:rPr>
            <w:sz w:val="22"/>
            <w:szCs w:val="22"/>
          </w:rPr>
          <w:t>https://www.uxpin.com/</w:t>
        </w:r>
      </w:hyperlink>
    </w:p>
    <w:p w14:paraId="738FFC13" w14:textId="77777777" w:rsidR="00D315C6" w:rsidRDefault="00000000">
      <w:pPr>
        <w:pStyle w:val="ListParagraph"/>
        <w:numPr>
          <w:ilvl w:val="0"/>
          <w:numId w:val="2"/>
        </w:numPr>
        <w:tabs>
          <w:tab w:val="left" w:pos="1381"/>
        </w:tabs>
        <w:kinsoku w:val="0"/>
        <w:overflowPunct w:val="0"/>
        <w:spacing w:line="245" w:lineRule="exact"/>
        <w:rPr>
          <w:sz w:val="22"/>
          <w:szCs w:val="22"/>
        </w:rPr>
      </w:pPr>
      <w:hyperlink r:id="rId17" w:history="1">
        <w:r w:rsidR="00F416B6">
          <w:rPr>
            <w:sz w:val="22"/>
            <w:szCs w:val="22"/>
          </w:rPr>
          <w:t>http://www.hotgloo.com/</w:t>
        </w:r>
      </w:hyperlink>
    </w:p>
    <w:p w14:paraId="75C65EBC" w14:textId="77777777" w:rsidR="00D315C6" w:rsidRDefault="00000000">
      <w:pPr>
        <w:pStyle w:val="ListParagraph"/>
        <w:numPr>
          <w:ilvl w:val="0"/>
          <w:numId w:val="2"/>
        </w:numPr>
        <w:tabs>
          <w:tab w:val="left" w:pos="1381"/>
        </w:tabs>
        <w:kinsoku w:val="0"/>
        <w:overflowPunct w:val="0"/>
        <w:spacing w:line="249" w:lineRule="exact"/>
        <w:rPr>
          <w:sz w:val="22"/>
          <w:szCs w:val="22"/>
        </w:rPr>
      </w:pPr>
      <w:hyperlink r:id="rId18" w:history="1">
        <w:r w:rsidR="00F416B6">
          <w:rPr>
            <w:sz w:val="22"/>
            <w:szCs w:val="22"/>
          </w:rPr>
          <w:t>https://moqups.com/</w:t>
        </w:r>
      </w:hyperlink>
    </w:p>
    <w:p w14:paraId="562D399F" w14:textId="77777777" w:rsidR="00D315C6" w:rsidRDefault="00D315C6">
      <w:pPr>
        <w:pStyle w:val="ListParagraph"/>
        <w:numPr>
          <w:ilvl w:val="0"/>
          <w:numId w:val="2"/>
        </w:numPr>
        <w:tabs>
          <w:tab w:val="left" w:pos="1381"/>
        </w:tabs>
        <w:kinsoku w:val="0"/>
        <w:overflowPunct w:val="0"/>
        <w:spacing w:line="249" w:lineRule="exact"/>
        <w:rPr>
          <w:sz w:val="22"/>
          <w:szCs w:val="22"/>
        </w:rPr>
        <w:sectPr w:rsidR="00D315C6">
          <w:pgSz w:w="11910" w:h="16840"/>
          <w:pgMar w:top="1160" w:right="400" w:bottom="1060" w:left="420" w:header="0" w:footer="790" w:gutter="0"/>
          <w:cols w:space="720"/>
          <w:noEndnote/>
        </w:sectPr>
      </w:pPr>
    </w:p>
    <w:p w14:paraId="2008752F" w14:textId="77777777" w:rsidR="00D315C6" w:rsidRDefault="00000000">
      <w:pPr>
        <w:pStyle w:val="ListParagraph"/>
        <w:numPr>
          <w:ilvl w:val="0"/>
          <w:numId w:val="2"/>
        </w:numPr>
        <w:tabs>
          <w:tab w:val="left" w:pos="1381"/>
        </w:tabs>
        <w:kinsoku w:val="0"/>
        <w:overflowPunct w:val="0"/>
        <w:spacing w:before="75"/>
        <w:rPr>
          <w:sz w:val="22"/>
          <w:szCs w:val="22"/>
        </w:rPr>
      </w:pPr>
      <w:hyperlink r:id="rId19" w:history="1">
        <w:r w:rsidR="00F416B6">
          <w:rPr>
            <w:sz w:val="22"/>
            <w:szCs w:val="22"/>
          </w:rPr>
          <w:t>http://www.justinmind.com/</w:t>
        </w:r>
      </w:hyperlink>
    </w:p>
    <w:p w14:paraId="7F845F8A" w14:textId="77777777" w:rsidR="00D315C6" w:rsidRDefault="00D315C6">
      <w:pPr>
        <w:pStyle w:val="BodyText"/>
        <w:kinsoku w:val="0"/>
        <w:overflowPunct w:val="0"/>
        <w:spacing w:before="1"/>
        <w:rPr>
          <w:sz w:val="21"/>
          <w:szCs w:val="21"/>
        </w:rPr>
      </w:pPr>
    </w:p>
    <w:p w14:paraId="14523EAD" w14:textId="77777777" w:rsidR="00D315C6" w:rsidRDefault="00F416B6">
      <w:pPr>
        <w:pStyle w:val="BodyText"/>
        <w:kinsoku w:val="0"/>
        <w:overflowPunct w:val="0"/>
        <w:spacing w:line="232" w:lineRule="auto"/>
        <w:ind w:left="1020" w:right="1171"/>
        <w:jc w:val="both"/>
      </w:pPr>
      <w:r>
        <w:t>You</w:t>
      </w:r>
      <w:r>
        <w:rPr>
          <w:spacing w:val="-10"/>
        </w:rPr>
        <w:t xml:space="preserve"> </w:t>
      </w:r>
      <w:r>
        <w:t>will</w:t>
      </w:r>
      <w:r>
        <w:rPr>
          <w:spacing w:val="-7"/>
        </w:rPr>
        <w:t xml:space="preserve"> </w:t>
      </w:r>
      <w:r>
        <w:t>be</w:t>
      </w:r>
      <w:r>
        <w:rPr>
          <w:spacing w:val="-5"/>
        </w:rPr>
        <w:t xml:space="preserve"> </w:t>
      </w:r>
      <w:r>
        <w:t>required</w:t>
      </w:r>
      <w:r>
        <w:rPr>
          <w:spacing w:val="-9"/>
        </w:rPr>
        <w:t xml:space="preserve"> </w:t>
      </w:r>
      <w:r>
        <w:t>to</w:t>
      </w:r>
      <w:r>
        <w:rPr>
          <w:spacing w:val="-9"/>
        </w:rPr>
        <w:t xml:space="preserve"> </w:t>
      </w:r>
      <w:r>
        <w:t>demonstrate</w:t>
      </w:r>
      <w:r>
        <w:rPr>
          <w:spacing w:val="-5"/>
        </w:rPr>
        <w:t xml:space="preserve"> </w:t>
      </w:r>
      <w:r>
        <w:t>your</w:t>
      </w:r>
      <w:r>
        <w:rPr>
          <w:spacing w:val="-12"/>
        </w:rPr>
        <w:t xml:space="preserve"> </w:t>
      </w:r>
      <w:r>
        <w:t>software</w:t>
      </w:r>
      <w:r>
        <w:rPr>
          <w:spacing w:val="-14"/>
        </w:rPr>
        <w:t xml:space="preserve"> </w:t>
      </w:r>
      <w:r>
        <w:t>prototype</w:t>
      </w:r>
      <w:r>
        <w:rPr>
          <w:spacing w:val="-4"/>
        </w:rPr>
        <w:t xml:space="preserve"> </w:t>
      </w:r>
      <w:r>
        <w:t>in</w:t>
      </w:r>
      <w:r>
        <w:rPr>
          <w:spacing w:val="-5"/>
        </w:rPr>
        <w:t xml:space="preserve"> </w:t>
      </w:r>
      <w:r>
        <w:t>your</w:t>
      </w:r>
      <w:r>
        <w:rPr>
          <w:spacing w:val="-12"/>
        </w:rPr>
        <w:t xml:space="preserve"> </w:t>
      </w:r>
      <w:r>
        <w:t>normal</w:t>
      </w:r>
      <w:r>
        <w:rPr>
          <w:spacing w:val="-12"/>
        </w:rPr>
        <w:t xml:space="preserve"> </w:t>
      </w:r>
      <w:r>
        <w:t>Tutorial,</w:t>
      </w:r>
      <w:r>
        <w:rPr>
          <w:spacing w:val="-10"/>
        </w:rPr>
        <w:t xml:space="preserve"> </w:t>
      </w:r>
      <w:r>
        <w:t>times</w:t>
      </w:r>
      <w:r>
        <w:rPr>
          <w:spacing w:val="-12"/>
        </w:rPr>
        <w:t xml:space="preserve"> </w:t>
      </w:r>
      <w:r>
        <w:t>to</w:t>
      </w:r>
      <w:r>
        <w:rPr>
          <w:spacing w:val="1"/>
        </w:rPr>
        <w:t xml:space="preserve"> </w:t>
      </w:r>
      <w:r>
        <w:t>be</w:t>
      </w:r>
      <w:r>
        <w:rPr>
          <w:spacing w:val="-9"/>
        </w:rPr>
        <w:t xml:space="preserve"> </w:t>
      </w:r>
      <w:r>
        <w:t>advised</w:t>
      </w:r>
      <w:r>
        <w:rPr>
          <w:spacing w:val="-8"/>
        </w:rPr>
        <w:t xml:space="preserve"> </w:t>
      </w:r>
      <w:r>
        <w:t>during</w:t>
      </w:r>
      <w:r>
        <w:rPr>
          <w:spacing w:val="-5"/>
        </w:rPr>
        <w:t xml:space="preserve"> </w:t>
      </w:r>
      <w:r>
        <w:t>class</w:t>
      </w:r>
      <w:r>
        <w:rPr>
          <w:spacing w:val="-9"/>
        </w:rPr>
        <w:t xml:space="preserve"> </w:t>
      </w:r>
      <w:r>
        <w:t>by</w:t>
      </w:r>
      <w:r>
        <w:rPr>
          <w:spacing w:val="-10"/>
        </w:rPr>
        <w:t xml:space="preserve"> </w:t>
      </w:r>
      <w:r>
        <w:t>the</w:t>
      </w:r>
      <w:r>
        <w:rPr>
          <w:spacing w:val="-9"/>
        </w:rPr>
        <w:t xml:space="preserve"> </w:t>
      </w:r>
      <w:r>
        <w:t>unit</w:t>
      </w:r>
      <w:r>
        <w:rPr>
          <w:spacing w:val="-9"/>
        </w:rPr>
        <w:t xml:space="preserve"> </w:t>
      </w:r>
      <w:r>
        <w:t>tutor</w:t>
      </w:r>
      <w:r w:rsidRPr="00F416B6">
        <w:rPr>
          <w:highlight w:val="yellow"/>
        </w:rPr>
        <w:t>.</w:t>
      </w:r>
      <w:r w:rsidRPr="00F416B6">
        <w:rPr>
          <w:spacing w:val="-9"/>
          <w:highlight w:val="yellow"/>
        </w:rPr>
        <w:t xml:space="preserve"> </w:t>
      </w:r>
      <w:r w:rsidRPr="00F416B6">
        <w:rPr>
          <w:highlight w:val="yellow"/>
        </w:rPr>
        <w:t>Please</w:t>
      </w:r>
      <w:r w:rsidRPr="00F416B6">
        <w:rPr>
          <w:spacing w:val="-4"/>
          <w:highlight w:val="yellow"/>
        </w:rPr>
        <w:t xml:space="preserve"> </w:t>
      </w:r>
      <w:r w:rsidRPr="00F416B6">
        <w:rPr>
          <w:highlight w:val="yellow"/>
        </w:rPr>
        <w:t>make</w:t>
      </w:r>
      <w:r w:rsidRPr="00F416B6">
        <w:rPr>
          <w:spacing w:val="-7"/>
          <w:highlight w:val="yellow"/>
        </w:rPr>
        <w:t xml:space="preserve"> </w:t>
      </w:r>
      <w:r w:rsidRPr="00F416B6">
        <w:rPr>
          <w:highlight w:val="yellow"/>
        </w:rPr>
        <w:t>sure</w:t>
      </w:r>
      <w:r w:rsidRPr="00F416B6">
        <w:rPr>
          <w:spacing w:val="-9"/>
          <w:highlight w:val="yellow"/>
        </w:rPr>
        <w:t xml:space="preserve"> </w:t>
      </w:r>
      <w:r w:rsidRPr="00F416B6">
        <w:rPr>
          <w:highlight w:val="yellow"/>
        </w:rPr>
        <w:t>that</w:t>
      </w:r>
      <w:r w:rsidRPr="00F416B6">
        <w:rPr>
          <w:spacing w:val="-9"/>
          <w:highlight w:val="yellow"/>
        </w:rPr>
        <w:t xml:space="preserve"> </w:t>
      </w:r>
      <w:r w:rsidRPr="00F416B6">
        <w:rPr>
          <w:highlight w:val="yellow"/>
        </w:rPr>
        <w:t>your</w:t>
      </w:r>
      <w:r w:rsidRPr="00F416B6">
        <w:rPr>
          <w:spacing w:val="-7"/>
          <w:highlight w:val="yellow"/>
        </w:rPr>
        <w:t xml:space="preserve"> </w:t>
      </w:r>
      <w:r w:rsidRPr="00F416B6">
        <w:rPr>
          <w:highlight w:val="yellow"/>
        </w:rPr>
        <w:t>prototype is</w:t>
      </w:r>
      <w:r w:rsidRPr="00F416B6">
        <w:rPr>
          <w:spacing w:val="-10"/>
          <w:highlight w:val="yellow"/>
        </w:rPr>
        <w:t xml:space="preserve"> </w:t>
      </w:r>
      <w:r w:rsidRPr="00F416B6">
        <w:rPr>
          <w:highlight w:val="yellow"/>
        </w:rPr>
        <w:t>accessible</w:t>
      </w:r>
      <w:r w:rsidRPr="00F416B6">
        <w:rPr>
          <w:spacing w:val="-59"/>
          <w:highlight w:val="yellow"/>
        </w:rPr>
        <w:t xml:space="preserve"> </w:t>
      </w:r>
      <w:r w:rsidRPr="00F416B6">
        <w:rPr>
          <w:highlight w:val="yellow"/>
        </w:rPr>
        <w:t>online. Make sure that when you chose the prototyping tool to consider whether it could be</w:t>
      </w:r>
      <w:r w:rsidRPr="00F416B6">
        <w:rPr>
          <w:spacing w:val="1"/>
          <w:highlight w:val="yellow"/>
        </w:rPr>
        <w:t xml:space="preserve"> </w:t>
      </w:r>
      <w:r w:rsidRPr="00F416B6">
        <w:rPr>
          <w:highlight w:val="yellow"/>
        </w:rPr>
        <w:t>exported</w:t>
      </w:r>
      <w:r w:rsidRPr="00F416B6">
        <w:rPr>
          <w:spacing w:val="-5"/>
          <w:highlight w:val="yellow"/>
        </w:rPr>
        <w:t xml:space="preserve"> </w:t>
      </w:r>
      <w:r w:rsidRPr="00F416B6">
        <w:rPr>
          <w:highlight w:val="yellow"/>
        </w:rPr>
        <w:t>and</w:t>
      </w:r>
      <w:r w:rsidRPr="00F416B6">
        <w:rPr>
          <w:spacing w:val="-5"/>
          <w:highlight w:val="yellow"/>
        </w:rPr>
        <w:t xml:space="preserve"> </w:t>
      </w:r>
      <w:r w:rsidRPr="00F416B6">
        <w:rPr>
          <w:highlight w:val="yellow"/>
        </w:rPr>
        <w:t>extracted</w:t>
      </w:r>
      <w:r w:rsidRPr="00F416B6">
        <w:rPr>
          <w:spacing w:val="-5"/>
          <w:highlight w:val="yellow"/>
        </w:rPr>
        <w:t xml:space="preserve"> </w:t>
      </w:r>
      <w:r w:rsidRPr="00F416B6">
        <w:rPr>
          <w:highlight w:val="yellow"/>
        </w:rPr>
        <w:t>for</w:t>
      </w:r>
      <w:r w:rsidRPr="00F416B6">
        <w:rPr>
          <w:spacing w:val="-8"/>
          <w:highlight w:val="yellow"/>
        </w:rPr>
        <w:t xml:space="preserve"> </w:t>
      </w:r>
      <w:r w:rsidRPr="00F416B6">
        <w:rPr>
          <w:highlight w:val="yellow"/>
        </w:rPr>
        <w:t>SOL</w:t>
      </w:r>
      <w:r w:rsidRPr="00F416B6">
        <w:rPr>
          <w:spacing w:val="-1"/>
          <w:highlight w:val="yellow"/>
        </w:rPr>
        <w:t xml:space="preserve"> </w:t>
      </w:r>
      <w:r w:rsidRPr="00F416B6">
        <w:rPr>
          <w:highlight w:val="yellow"/>
        </w:rPr>
        <w:t>submission.</w:t>
      </w:r>
      <w:r>
        <w:rPr>
          <w:spacing w:val="-6"/>
        </w:rPr>
        <w:t xml:space="preserve"> </w:t>
      </w:r>
      <w:r>
        <w:t>Alternatively,</w:t>
      </w:r>
      <w:r>
        <w:rPr>
          <w:spacing w:val="-5"/>
        </w:rPr>
        <w:t xml:space="preserve"> </w:t>
      </w:r>
      <w:r>
        <w:t>a</w:t>
      </w:r>
      <w:r>
        <w:rPr>
          <w:spacing w:val="-1"/>
        </w:rPr>
        <w:t xml:space="preserve"> </w:t>
      </w:r>
      <w:r>
        <w:t>web</w:t>
      </w:r>
      <w:r>
        <w:rPr>
          <w:spacing w:val="-5"/>
        </w:rPr>
        <w:t xml:space="preserve"> </w:t>
      </w:r>
      <w:r>
        <w:t>link</w:t>
      </w:r>
      <w:r>
        <w:rPr>
          <w:spacing w:val="-6"/>
        </w:rPr>
        <w:t xml:space="preserve"> </w:t>
      </w:r>
      <w:r>
        <w:t>of</w:t>
      </w:r>
      <w:r>
        <w:rPr>
          <w:spacing w:val="-6"/>
        </w:rPr>
        <w:t xml:space="preserve"> </w:t>
      </w:r>
      <w:r>
        <w:t>the</w:t>
      </w:r>
      <w:r>
        <w:rPr>
          <w:spacing w:val="-5"/>
        </w:rPr>
        <w:t xml:space="preserve"> </w:t>
      </w:r>
      <w:r>
        <w:t>prototype</w:t>
      </w:r>
      <w:r>
        <w:rPr>
          <w:spacing w:val="-4"/>
        </w:rPr>
        <w:t xml:space="preserve"> </w:t>
      </w:r>
      <w:r>
        <w:t>needs</w:t>
      </w:r>
      <w:r>
        <w:rPr>
          <w:spacing w:val="-59"/>
        </w:rPr>
        <w:t xml:space="preserve"> </w:t>
      </w:r>
      <w:r>
        <w:t>to</w:t>
      </w:r>
      <w:r>
        <w:rPr>
          <w:spacing w:val="-3"/>
        </w:rPr>
        <w:t xml:space="preserve"> </w:t>
      </w:r>
      <w:r>
        <w:t>be</w:t>
      </w:r>
      <w:r>
        <w:rPr>
          <w:spacing w:val="2"/>
        </w:rPr>
        <w:t xml:space="preserve"> </w:t>
      </w:r>
      <w:r>
        <w:t>valid</w:t>
      </w:r>
      <w:r>
        <w:rPr>
          <w:spacing w:val="-2"/>
        </w:rPr>
        <w:t xml:space="preserve"> </w:t>
      </w:r>
      <w:r>
        <w:t>for</w:t>
      </w:r>
      <w:r>
        <w:rPr>
          <w:spacing w:val="-6"/>
        </w:rPr>
        <w:t xml:space="preserve"> </w:t>
      </w:r>
      <w:r>
        <w:t>at</w:t>
      </w:r>
      <w:r>
        <w:rPr>
          <w:spacing w:val="2"/>
        </w:rPr>
        <w:t xml:space="preserve"> </w:t>
      </w:r>
      <w:r>
        <w:t>least</w:t>
      </w:r>
      <w:r>
        <w:rPr>
          <w:spacing w:val="-3"/>
        </w:rPr>
        <w:t xml:space="preserve"> </w:t>
      </w:r>
      <w:r>
        <w:t>90</w:t>
      </w:r>
      <w:r>
        <w:rPr>
          <w:spacing w:val="2"/>
        </w:rPr>
        <w:t xml:space="preserve"> </w:t>
      </w:r>
      <w:r>
        <w:t>days.</w:t>
      </w:r>
      <w:r w:rsidR="00A835F3">
        <w:t xml:space="preserve"> </w:t>
      </w:r>
    </w:p>
    <w:p w14:paraId="323B2AF8" w14:textId="77777777" w:rsidR="00D315C6" w:rsidRDefault="00D315C6">
      <w:pPr>
        <w:pStyle w:val="BodyText"/>
        <w:kinsoku w:val="0"/>
        <w:overflowPunct w:val="0"/>
        <w:rPr>
          <w:sz w:val="20"/>
          <w:szCs w:val="20"/>
        </w:rPr>
      </w:pPr>
    </w:p>
    <w:p w14:paraId="22EC47CF" w14:textId="3FF0E4DD" w:rsidR="00D315C6" w:rsidRDefault="00A835F3">
      <w:pPr>
        <w:pStyle w:val="BodyText"/>
        <w:kinsoku w:val="0"/>
        <w:overflowPunct w:val="0"/>
        <w:spacing w:before="7"/>
      </w:pPr>
      <w:r>
        <w:rPr>
          <w:noProof/>
        </w:rPr>
        <mc:AlternateContent>
          <mc:Choice Requires="wps">
            <w:drawing>
              <wp:anchor distT="0" distB="0" distL="0" distR="0" simplePos="0" relativeHeight="251666432" behindDoc="0" locked="0" layoutInCell="0" allowOverlap="1" wp14:anchorId="62D39433" wp14:editId="7276503B">
                <wp:simplePos x="0" y="0"/>
                <wp:positionH relativeFrom="page">
                  <wp:posOffset>895985</wp:posOffset>
                </wp:positionH>
                <wp:positionV relativeFrom="paragraph">
                  <wp:posOffset>179705</wp:posOffset>
                </wp:positionV>
                <wp:extent cx="5681345" cy="9525"/>
                <wp:effectExtent l="0" t="0" r="0" b="0"/>
                <wp:wrapTopAndBottom/>
                <wp:docPr id="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E816F" id="Freeform 12" o:spid="_x0000_s1026" style="position:absolute;margin-left:70.55pt;margin-top:14.15pt;width:447.35pt;height:.7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7LTwMAAGsIAAAOAAAAZHJzL2Uyb0RvYy54bWysVu1u0zAU/Y/EO1j+idQl6dKPVMsQMIqQ&#10;BkzaeAA3cZqIxA6223Qg3p17bz6WjjJNiP5I7Pj4fpxrn9uL14eqZHtpbKFVzIMznzOpEp0Wahvz&#10;r3fryZIz64RKRamVjPm9tPz15csXF029klOd6zKVhoERZVdNHfPcuXrleTbJZSXsma6lgsVMm0o4&#10;mJqtlxrRgPWq9Ka+P/cabdLa6ERaC1+v2kV+SfazTCbuS5ZZ6VgZc4jN0dPQc4NP7/JCrLZG1HmR&#10;dGGIf4iiEoUCp4OpK+EE25niD1NVkRhtdebOEl15OsuKRFIOkE3gP8rmNhe1pFyAHFsPNNn/Zzb5&#10;vL8xrEhjPuNMiQpKtDZSIuEsmCI9TW1XgLqtbwwmaOtrnXyzsOAdreDEAoZtmk86BTNi5zRRcshM&#10;hTshWXYg5u8H5uXBsQQ+zubL4DyEEBJYi2bTGXr2xKrfm+ys+yA12RH7a+vauqUwItbTLvY7qHFW&#10;lVDCVx5bRuGcNfhadHUeYMEI5rOcBeQQyjcgpkeI01bOjzCnrIRHiNNWIOsh5CA8Gcx8BHkiq8UI&#10;9hdLcB0HZ09YikawB36gINuecpH3VUgOqisDjJjAi+9T4WttseBYE6jqXdDVFFBYs7+AgXcEnz8L&#10;DPQiuD8tT1sGEhFMZwEyeRoMPCE4GofRbupyNSAtj0XFcAaismkPWy0cUoSp4pA1MaeTyHLQyRkR&#10;VOm9vNOEcMgUFoT8ki6BuwdAqcbAltEe1a/175qMtZgg7DLoF/t3Cxo8Phf32GdSaivbu4pZ0qUd&#10;MkfCRhfX6rJI10VZYsbWbDfvSsP2ApWZfl2kR7CSzorSuK11034B4ejIRQkhpf0ZBdPQfzuNJuv5&#10;cjEJ1+FsEi385cQPorfR3A+j8Gr9C4kPwlVepKlU14WSveoH4fNUtes/rV6T7mNpSbMor39I0uid&#10;SknRcinS993YiaJsx95xxEQypN2/iQhSYxTgVrE3Or0HMTa67XjQoWGQa/ODswa6Xczt950wkrPy&#10;o4J2EgVhCAfG0SScLaYwMeOVzXhFqARMxdxxuO44fOfalrqrTbHNwVNA51vpN9AEsgLVmuJro+om&#10;0NEog677Yssczwn18B/h8jcAAAD//wMAUEsDBBQABgAIAAAAIQBLkBpT3wAAAAoBAAAPAAAAZHJz&#10;L2Rvd25yZXYueG1sTI/BTsMwEETvSPyDtUjcqJMWUAhxKoqEuEClFFSuTrwkEfY6ip02/D3bUznO&#10;7NPsTLGenRUHHEPvSUG6SEAgNd701Cr4/Hi5yUCEqMlo6wkV/GKAdXl5Uejc+CNVeNjFVnAIhVwr&#10;6GIccilD06HTYeEHJL59+9HpyHJspRn1kcOdlcskuZdO98QfOj3gc4fNz25yCl63X9PmfVt3+zfv&#10;7b6tsqraBKWur+anRxAR53iG4VSfq0PJnWo/kQnCsr5NU0YVLLMViBOQrO54TM3OQwayLOT/CeUf&#10;AAAA//8DAFBLAQItABQABgAIAAAAIQC2gziS/gAAAOEBAAATAAAAAAAAAAAAAAAAAAAAAABbQ29u&#10;dGVudF9UeXBlc10ueG1sUEsBAi0AFAAGAAgAAAAhADj9If/WAAAAlAEAAAsAAAAAAAAAAAAAAAAA&#10;LwEAAF9yZWxzLy5yZWxzUEsBAi0AFAAGAAgAAAAhAFQ7XstPAwAAawgAAA4AAAAAAAAAAAAAAAAA&#10;LgIAAGRycy9lMm9Eb2MueG1sUEsBAi0AFAAGAAgAAAAhAEuQGlPfAAAACgEAAA8AAAAAAAAAAAAA&#10;AAAAqQUAAGRycy9kb3ducmV2LnhtbFBLBQYAAAAABAAEAPMAAAC1BgAAAAA=&#10;" o:allowincell="f" path="m8946,l,,,14r8946,l8946,xe" fillcolor="black" stroked="f">
                <v:path arrowok="t" o:connecttype="custom" o:connectlocs="5680710,0;0,0;0,8890;5680710,8890;5680710,0" o:connectangles="0,0,0,0,0"/>
                <w10:wrap type="topAndBottom" anchorx="page"/>
              </v:shape>
            </w:pict>
          </mc:Fallback>
        </mc:AlternateContent>
      </w:r>
    </w:p>
    <w:p w14:paraId="5D8B9043" w14:textId="77777777" w:rsidR="00D315C6" w:rsidRDefault="00F416B6">
      <w:pPr>
        <w:pStyle w:val="Heading1"/>
        <w:kinsoku w:val="0"/>
        <w:overflowPunct w:val="0"/>
        <w:spacing w:line="245" w:lineRule="exact"/>
        <w:rPr>
          <w:color w:val="FF0000"/>
        </w:rPr>
      </w:pPr>
      <w:r>
        <w:rPr>
          <w:color w:val="FF0000"/>
        </w:rPr>
        <w:t>Part</w:t>
      </w:r>
      <w:r>
        <w:rPr>
          <w:color w:val="FF0000"/>
          <w:spacing w:val="-5"/>
        </w:rPr>
        <w:t xml:space="preserve"> </w:t>
      </w:r>
      <w:r>
        <w:rPr>
          <w:color w:val="FF0000"/>
        </w:rPr>
        <w:t>5</w:t>
      </w:r>
      <w:r>
        <w:rPr>
          <w:color w:val="FF0000"/>
          <w:spacing w:val="5"/>
        </w:rPr>
        <w:t xml:space="preserve"> </w:t>
      </w:r>
      <w:r>
        <w:rPr>
          <w:color w:val="FF0000"/>
        </w:rPr>
        <w:t>–</w:t>
      </w:r>
      <w:r>
        <w:rPr>
          <w:color w:val="FF0000"/>
          <w:spacing w:val="-1"/>
        </w:rPr>
        <w:t xml:space="preserve"> </w:t>
      </w:r>
      <w:r>
        <w:rPr>
          <w:color w:val="FF0000"/>
        </w:rPr>
        <w:t>Usability</w:t>
      </w:r>
      <w:r>
        <w:rPr>
          <w:color w:val="FF0000"/>
          <w:spacing w:val="-6"/>
        </w:rPr>
        <w:t xml:space="preserve"> </w:t>
      </w:r>
      <w:r>
        <w:rPr>
          <w:color w:val="FF0000"/>
        </w:rPr>
        <w:t>Testing</w:t>
      </w:r>
    </w:p>
    <w:p w14:paraId="4E2A3FCB" w14:textId="77777777" w:rsidR="00D315C6" w:rsidRDefault="00F416B6">
      <w:pPr>
        <w:pStyle w:val="BodyText"/>
        <w:kinsoku w:val="0"/>
        <w:overflowPunct w:val="0"/>
        <w:spacing w:line="249" w:lineRule="exact"/>
        <w:ind w:left="1020"/>
      </w:pPr>
      <w:r>
        <w:t>Deliverable</w:t>
      </w:r>
      <w:r>
        <w:rPr>
          <w:spacing w:val="-4"/>
        </w:rPr>
        <w:t xml:space="preserve"> </w:t>
      </w:r>
      <w:r>
        <w:t>1000</w:t>
      </w:r>
      <w:r>
        <w:rPr>
          <w:spacing w:val="-1"/>
        </w:rPr>
        <w:t xml:space="preserve"> </w:t>
      </w:r>
      <w:r>
        <w:t>Words</w:t>
      </w:r>
    </w:p>
    <w:p w14:paraId="45DE2656" w14:textId="45546946" w:rsidR="00D315C6" w:rsidRDefault="00A835F3">
      <w:pPr>
        <w:pStyle w:val="BodyText"/>
        <w:kinsoku w:val="0"/>
        <w:overflowPunct w:val="0"/>
        <w:rPr>
          <w:sz w:val="21"/>
          <w:szCs w:val="21"/>
        </w:rPr>
      </w:pPr>
      <w:r>
        <w:rPr>
          <w:noProof/>
        </w:rPr>
        <mc:AlternateContent>
          <mc:Choice Requires="wps">
            <w:drawing>
              <wp:anchor distT="0" distB="0" distL="0" distR="0" simplePos="0" relativeHeight="251667456" behindDoc="0" locked="0" layoutInCell="0" allowOverlap="1" wp14:anchorId="69E94E81" wp14:editId="001BCB57">
                <wp:simplePos x="0" y="0"/>
                <wp:positionH relativeFrom="page">
                  <wp:posOffset>895985</wp:posOffset>
                </wp:positionH>
                <wp:positionV relativeFrom="paragraph">
                  <wp:posOffset>168275</wp:posOffset>
                </wp:positionV>
                <wp:extent cx="5681345" cy="9525"/>
                <wp:effectExtent l="0" t="0" r="0" b="0"/>
                <wp:wrapTopAndBottom/>
                <wp:docPr id="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1345" cy="9525"/>
                        </a:xfrm>
                        <a:custGeom>
                          <a:avLst/>
                          <a:gdLst>
                            <a:gd name="T0" fmla="*/ 8946 w 8947"/>
                            <a:gd name="T1" fmla="*/ 0 h 15"/>
                            <a:gd name="T2" fmla="*/ 0 w 8947"/>
                            <a:gd name="T3" fmla="*/ 0 h 15"/>
                            <a:gd name="T4" fmla="*/ 0 w 8947"/>
                            <a:gd name="T5" fmla="*/ 14 h 15"/>
                            <a:gd name="T6" fmla="*/ 8946 w 8947"/>
                            <a:gd name="T7" fmla="*/ 14 h 15"/>
                            <a:gd name="T8" fmla="*/ 8946 w 8947"/>
                            <a:gd name="T9" fmla="*/ 0 h 15"/>
                          </a:gdLst>
                          <a:ahLst/>
                          <a:cxnLst>
                            <a:cxn ang="0">
                              <a:pos x="T0" y="T1"/>
                            </a:cxn>
                            <a:cxn ang="0">
                              <a:pos x="T2" y="T3"/>
                            </a:cxn>
                            <a:cxn ang="0">
                              <a:pos x="T4" y="T5"/>
                            </a:cxn>
                            <a:cxn ang="0">
                              <a:pos x="T6" y="T7"/>
                            </a:cxn>
                            <a:cxn ang="0">
                              <a:pos x="T8" y="T9"/>
                            </a:cxn>
                          </a:cxnLst>
                          <a:rect l="0" t="0" r="r" b="b"/>
                          <a:pathLst>
                            <a:path w="8947" h="15">
                              <a:moveTo>
                                <a:pt x="8946" y="0"/>
                              </a:moveTo>
                              <a:lnTo>
                                <a:pt x="0" y="0"/>
                              </a:lnTo>
                              <a:lnTo>
                                <a:pt x="0" y="14"/>
                              </a:lnTo>
                              <a:lnTo>
                                <a:pt x="8946" y="14"/>
                              </a:lnTo>
                              <a:lnTo>
                                <a:pt x="8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72AEF" id="Freeform 13" o:spid="_x0000_s1026" style="position:absolute;margin-left:70.55pt;margin-top:13.25pt;width:447.35pt;height:.75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qdUgMAAGsIAAAOAAAAZHJzL2Uyb0RvYy54bWysVu1u0zAU/Y/EO1j+idQl6dKPVMsmYBQh&#10;DZjEeAA3cZqIxA6223Qg3p17bz6Wjm2gif5I7Pj4fpxrn9uzi0NVsr00ttAq5sGJz5lUiU4LtY35&#10;15v1ZMmZdUKlotRKxvxWWn5x/vLFWVOv5FTnukylYWBE2VVTxzx3rl55nk1yWQl7omupYDHTphIO&#10;pmbrpUY0YL0qvanvz71Gm7Q2OpHWwtfLdpGfk/0sk4n7nGVWOlbGHGJz9DT03ODTOz8Tq60RdV4k&#10;XRjiGVFUolDgdDB1KZxgO1P8YaoqEqOtztxJoitPZ1mRSMoBsgn8e9l8yUUtKRcgx9YDTfb/mU0+&#10;7a8NK9KYh5wpUUGJ1kZKJJwFp0hPU9sVoL7U1wYTtPWVTr5ZWPCOVnBiAcM2zUedghmxc5ooOWSm&#10;wp2QLDsQ87cD8/LgWAIfZ/NlcBrOOEtgLZpNZ+jZE6t+b7Kz7r3UZEfsr6xr65bCiFhPu9hvoMZZ&#10;VUIJX3lsGYVz1uBr0dV5gAUjmM9yFpBDKN+AmB4hHrZyeoR5yAqQOoTjPxILZD1ggvDBYOYjyBNZ&#10;LUawRyzBdRycPWEpGsHu+IGCbHvKRd5XITmorgwwYgIvvk+Fr7XFgmNNoKo3QVdTQGHNHgED7wim&#10;owf+ngYDvQjuT8vTYCARwXQW/moZeEJwNI653dTlakBa7ouK4QxEZdMetlo4pAhTxSFrYk4nkeWg&#10;kzMiqNJ7eaMJ4ZApLAj5JV0Cd3eAUo2BLaM9ql/r3zUZazFB2GXQL/bvFjR4/FfcfZ9Jqa1s7ypm&#10;SZd2yBwJG11cq8siXRdliRlbs928LQ3bC1Rm+nWRHsFKOitK47bWTfsFhKMjFyWElPZnFExD/800&#10;mqzny8UkXIezSbTwlxM/iN5Ecz+Mwsv1LyQ+CFd5kaZSXRVK9qofhP+mql3/afWadB9LS5pFeT0j&#10;SaN3KiVFy6VI33VjJ4qyHXvHERPJkHb/JiJIjVGAW8Xe6PQWxNjotuNBh4ZBrs0PzhrodjG333fC&#10;SM7KDwraSRSEIRwYR5NwtpjCxIxXNuMVoRIwFXPH4brj8K1rW+quNsU2B08BnW+lX0MTyApUa4qv&#10;jaqbQEejDLruiy1zPCfU3X+E898AAAD//wMAUEsDBBQABgAIAAAAIQAQMq+n3gAAAAoBAAAPAAAA&#10;ZHJzL2Rvd25yZXYueG1sTI/BTsMwEETvSPyDtUjcqJ1CqyjEqSgS4gKVUlC5OrGJI+x1FDtt+Hu2&#10;p3Kc2afZmXIze8eOZox9QAnZQgAz2AbdYyfh8+PlLgcWk0KtXEAj4ddE2FTXV6UqdDhhbY771DEK&#10;wVgoCTaloeA8ttZ4FRdhMEi37zB6lUiOHdejOlG4d3wpxJp71SN9sGowz9a0P/vJS3jdfU3b911j&#10;D28huENX53W9jVLe3sxPj8CSmdMFhnN9qg4VdWrChDoyR/ohywiVsFyvgJ0Bcb+iMQ05uQBelfz/&#10;hOoPAAD//wMAUEsBAi0AFAAGAAgAAAAhALaDOJL+AAAA4QEAABMAAAAAAAAAAAAAAAAAAAAAAFtD&#10;b250ZW50X1R5cGVzXS54bWxQSwECLQAUAAYACAAAACEAOP0h/9YAAACUAQAACwAAAAAAAAAAAAAA&#10;AAAvAQAAX3JlbHMvLnJlbHNQSwECLQAUAAYACAAAACEAkrManVIDAABrCAAADgAAAAAAAAAAAAAA&#10;AAAuAgAAZHJzL2Uyb0RvYy54bWxQSwECLQAUAAYACAAAACEAEDKvp94AAAAKAQAADwAAAAAAAAAA&#10;AAAAAACsBQAAZHJzL2Rvd25yZXYueG1sUEsFBgAAAAAEAAQA8wAAALcGAAAAAA==&#10;" o:allowincell="f" path="m8946,l,,,14r8946,l8946,xe" fillcolor="black" stroked="f">
                <v:path arrowok="t" o:connecttype="custom" o:connectlocs="5680710,0;0,0;0,8890;5680710,8890;5680710,0" o:connectangles="0,0,0,0,0"/>
                <w10:wrap type="topAndBottom" anchorx="page"/>
              </v:shape>
            </w:pict>
          </mc:Fallback>
        </mc:AlternateContent>
      </w:r>
    </w:p>
    <w:p w14:paraId="7671980A" w14:textId="77777777" w:rsidR="00D315C6" w:rsidRDefault="00D315C6">
      <w:pPr>
        <w:pStyle w:val="BodyText"/>
        <w:kinsoku w:val="0"/>
        <w:overflowPunct w:val="0"/>
        <w:spacing w:before="8"/>
        <w:rPr>
          <w:sz w:val="12"/>
          <w:szCs w:val="12"/>
        </w:rPr>
      </w:pPr>
    </w:p>
    <w:p w14:paraId="7EE2BFED" w14:textId="77777777" w:rsidR="00D315C6" w:rsidRDefault="00F416B6">
      <w:pPr>
        <w:pStyle w:val="BodyText"/>
        <w:kinsoku w:val="0"/>
        <w:overflowPunct w:val="0"/>
        <w:spacing w:before="100" w:line="232" w:lineRule="auto"/>
        <w:ind w:left="1020" w:right="1170"/>
        <w:jc w:val="both"/>
      </w:pPr>
      <w:r>
        <w:t>Part five will be the usability testing. As part of your interface implementation process, you</w:t>
      </w:r>
      <w:r>
        <w:rPr>
          <w:spacing w:val="1"/>
        </w:rPr>
        <w:t xml:space="preserve"> </w:t>
      </w:r>
      <w:r>
        <w:t xml:space="preserve">will have to test your interface. Your will be responsible for what </w:t>
      </w:r>
      <w:proofErr w:type="spellStart"/>
      <w:r>
        <w:t>UX</w:t>
      </w:r>
      <w:proofErr w:type="spellEnd"/>
      <w:r>
        <w:t xml:space="preserve"> or Usability testing you</w:t>
      </w:r>
      <w:r>
        <w:rPr>
          <w:spacing w:val="1"/>
        </w:rPr>
        <w:t xml:space="preserve"> </w:t>
      </w:r>
      <w:r>
        <w:t>carrying</w:t>
      </w:r>
      <w:r>
        <w:rPr>
          <w:spacing w:val="-10"/>
        </w:rPr>
        <w:t xml:space="preserve"> </w:t>
      </w:r>
      <w:r>
        <w:t>out,</w:t>
      </w:r>
      <w:r>
        <w:rPr>
          <w:spacing w:val="-10"/>
        </w:rPr>
        <w:t xml:space="preserve"> </w:t>
      </w:r>
      <w:r>
        <w:t>and</w:t>
      </w:r>
      <w:r>
        <w:rPr>
          <w:spacing w:val="-9"/>
        </w:rPr>
        <w:t xml:space="preserve"> </w:t>
      </w:r>
      <w:r>
        <w:t>accordingly,</w:t>
      </w:r>
      <w:r>
        <w:rPr>
          <w:spacing w:val="-10"/>
        </w:rPr>
        <w:t xml:space="preserve"> </w:t>
      </w:r>
      <w:r>
        <w:t>design</w:t>
      </w:r>
      <w:r>
        <w:rPr>
          <w:spacing w:val="-9"/>
        </w:rPr>
        <w:t xml:space="preserve"> </w:t>
      </w:r>
      <w:r>
        <w:t>the</w:t>
      </w:r>
      <w:r>
        <w:rPr>
          <w:spacing w:val="-9"/>
        </w:rPr>
        <w:t xml:space="preserve"> </w:t>
      </w:r>
      <w:r>
        <w:t>test</w:t>
      </w:r>
      <w:r>
        <w:rPr>
          <w:spacing w:val="-10"/>
        </w:rPr>
        <w:t xml:space="preserve"> </w:t>
      </w:r>
      <w:r>
        <w:t>and</w:t>
      </w:r>
      <w:r>
        <w:rPr>
          <w:spacing w:val="-14"/>
        </w:rPr>
        <w:t xml:space="preserve"> </w:t>
      </w:r>
      <w:r>
        <w:t>have</w:t>
      </w:r>
      <w:r>
        <w:rPr>
          <w:spacing w:val="-4"/>
        </w:rPr>
        <w:t xml:space="preserve"> </w:t>
      </w:r>
      <w:r>
        <w:t>it</w:t>
      </w:r>
      <w:r>
        <w:rPr>
          <w:spacing w:val="-15"/>
        </w:rPr>
        <w:t xml:space="preserve"> </w:t>
      </w:r>
      <w:r>
        <w:t>approved</w:t>
      </w:r>
      <w:r>
        <w:rPr>
          <w:spacing w:val="-9"/>
        </w:rPr>
        <w:t xml:space="preserve"> </w:t>
      </w:r>
      <w:r>
        <w:t>by</w:t>
      </w:r>
      <w:r>
        <w:rPr>
          <w:spacing w:val="-11"/>
        </w:rPr>
        <w:t xml:space="preserve"> </w:t>
      </w:r>
      <w:r>
        <w:t>your</w:t>
      </w:r>
      <w:r>
        <w:rPr>
          <w:spacing w:val="-12"/>
        </w:rPr>
        <w:t xml:space="preserve"> </w:t>
      </w:r>
      <w:r>
        <w:t>tutor.</w:t>
      </w:r>
      <w:r>
        <w:rPr>
          <w:spacing w:val="-10"/>
        </w:rPr>
        <w:t xml:space="preserve"> </w:t>
      </w:r>
      <w:r>
        <w:t>You</w:t>
      </w:r>
      <w:r>
        <w:rPr>
          <w:spacing w:val="-9"/>
        </w:rPr>
        <w:t xml:space="preserve"> </w:t>
      </w:r>
      <w:r>
        <w:t>should</w:t>
      </w:r>
      <w:r>
        <w:rPr>
          <w:spacing w:val="1"/>
        </w:rPr>
        <w:t xml:space="preserve"> </w:t>
      </w:r>
      <w:r>
        <w:t>recruit participants to test the project, with predefined demographical criteria, you will be</w:t>
      </w:r>
      <w:r>
        <w:rPr>
          <w:spacing w:val="1"/>
        </w:rPr>
        <w:t xml:space="preserve"> </w:t>
      </w:r>
      <w:r>
        <w:t>responsible</w:t>
      </w:r>
      <w:r>
        <w:rPr>
          <w:spacing w:val="-5"/>
        </w:rPr>
        <w:t xml:space="preserve"> </w:t>
      </w:r>
      <w:r>
        <w:t>to</w:t>
      </w:r>
      <w:r>
        <w:rPr>
          <w:spacing w:val="-4"/>
        </w:rPr>
        <w:t xml:space="preserve"> </w:t>
      </w:r>
      <w:r>
        <w:t>bring</w:t>
      </w:r>
      <w:r>
        <w:rPr>
          <w:spacing w:val="-4"/>
        </w:rPr>
        <w:t xml:space="preserve"> </w:t>
      </w:r>
      <w:r>
        <w:t>them</w:t>
      </w:r>
      <w:r>
        <w:rPr>
          <w:spacing w:val="2"/>
        </w:rPr>
        <w:t xml:space="preserve"> </w:t>
      </w:r>
      <w:r>
        <w:t>to</w:t>
      </w:r>
      <w:r>
        <w:rPr>
          <w:spacing w:val="-4"/>
        </w:rPr>
        <w:t xml:space="preserve"> </w:t>
      </w:r>
      <w:r>
        <w:t>the</w:t>
      </w:r>
      <w:r>
        <w:rPr>
          <w:spacing w:val="-4"/>
        </w:rPr>
        <w:t xml:space="preserve"> </w:t>
      </w:r>
      <w:r>
        <w:t>lab</w:t>
      </w:r>
      <w:r>
        <w:rPr>
          <w:spacing w:val="-9"/>
        </w:rPr>
        <w:t xml:space="preserve"> </w:t>
      </w:r>
      <w:r>
        <w:t>and</w:t>
      </w:r>
      <w:r>
        <w:rPr>
          <w:spacing w:val="-4"/>
        </w:rPr>
        <w:t xml:space="preserve"> </w:t>
      </w:r>
      <w:r>
        <w:t>test</w:t>
      </w:r>
      <w:r>
        <w:rPr>
          <w:spacing w:val="-5"/>
        </w:rPr>
        <w:t xml:space="preserve"> </w:t>
      </w:r>
      <w:r>
        <w:t>your</w:t>
      </w:r>
      <w:r>
        <w:rPr>
          <w:spacing w:val="-8"/>
        </w:rPr>
        <w:t xml:space="preserve"> </w:t>
      </w:r>
      <w:r>
        <w:t>interface. Data</w:t>
      </w:r>
      <w:r>
        <w:rPr>
          <w:spacing w:val="-4"/>
        </w:rPr>
        <w:t xml:space="preserve"> </w:t>
      </w:r>
      <w:r>
        <w:t>analysis</w:t>
      </w:r>
      <w:r>
        <w:rPr>
          <w:spacing w:val="-6"/>
        </w:rPr>
        <w:t xml:space="preserve"> </w:t>
      </w:r>
      <w:r>
        <w:t>of</w:t>
      </w:r>
      <w:r>
        <w:rPr>
          <w:spacing w:val="-5"/>
        </w:rPr>
        <w:t xml:space="preserve"> </w:t>
      </w:r>
      <w:r>
        <w:t>this</w:t>
      </w:r>
      <w:r>
        <w:rPr>
          <w:spacing w:val="-11"/>
        </w:rPr>
        <w:t xml:space="preserve"> </w:t>
      </w:r>
      <w:r>
        <w:t>part</w:t>
      </w:r>
      <w:r>
        <w:rPr>
          <w:spacing w:val="-5"/>
        </w:rPr>
        <w:t xml:space="preserve"> </w:t>
      </w:r>
      <w:r>
        <w:t>should</w:t>
      </w:r>
      <w:r>
        <w:rPr>
          <w:spacing w:val="-58"/>
        </w:rPr>
        <w:t xml:space="preserve"> </w:t>
      </w:r>
      <w:r>
        <w:t>inform the final design, and this should be documented in 1000 words report supported with</w:t>
      </w:r>
      <w:r>
        <w:rPr>
          <w:spacing w:val="-59"/>
        </w:rPr>
        <w:t xml:space="preserve"> </w:t>
      </w:r>
      <w:r>
        <w:t>heat</w:t>
      </w:r>
      <w:r>
        <w:rPr>
          <w:spacing w:val="-3"/>
        </w:rPr>
        <w:t xml:space="preserve"> </w:t>
      </w:r>
      <w:r>
        <w:t>maps</w:t>
      </w:r>
      <w:r>
        <w:rPr>
          <w:spacing w:val="-4"/>
        </w:rPr>
        <w:t xml:space="preserve"> </w:t>
      </w:r>
      <w:r>
        <w:t>and</w:t>
      </w:r>
      <w:r>
        <w:rPr>
          <w:spacing w:val="-2"/>
        </w:rPr>
        <w:t xml:space="preserve"> </w:t>
      </w:r>
      <w:r>
        <w:t>gaze</w:t>
      </w:r>
      <w:r>
        <w:rPr>
          <w:spacing w:val="-2"/>
        </w:rPr>
        <w:t xml:space="preserve"> </w:t>
      </w:r>
      <w:r>
        <w:t>plots.</w:t>
      </w:r>
    </w:p>
    <w:p w14:paraId="5BE9D085" w14:textId="77777777" w:rsidR="00D315C6" w:rsidRDefault="00D315C6">
      <w:pPr>
        <w:pStyle w:val="BodyText"/>
        <w:kinsoku w:val="0"/>
        <w:overflowPunct w:val="0"/>
        <w:spacing w:before="7"/>
        <w:rPr>
          <w:sz w:val="24"/>
          <w:szCs w:val="24"/>
        </w:rPr>
      </w:pPr>
    </w:p>
    <w:p w14:paraId="33F16E09" w14:textId="77777777" w:rsidR="00D315C6" w:rsidRDefault="00F416B6">
      <w:pPr>
        <w:pStyle w:val="BodyText"/>
        <w:kinsoku w:val="0"/>
        <w:overflowPunct w:val="0"/>
        <w:ind w:left="1020"/>
      </w:pPr>
      <w:r>
        <w:t>Usability</w:t>
      </w:r>
      <w:r>
        <w:rPr>
          <w:spacing w:val="-3"/>
        </w:rPr>
        <w:t xml:space="preserve"> </w:t>
      </w:r>
      <w:r>
        <w:t>testing</w:t>
      </w:r>
      <w:r>
        <w:rPr>
          <w:spacing w:val="-5"/>
        </w:rPr>
        <w:t xml:space="preserve"> </w:t>
      </w:r>
      <w:r>
        <w:t>metrics:</w:t>
      </w:r>
    </w:p>
    <w:p w14:paraId="50172270" w14:textId="77777777" w:rsidR="00D315C6" w:rsidRDefault="00F416B6">
      <w:pPr>
        <w:pStyle w:val="ListParagraph"/>
        <w:numPr>
          <w:ilvl w:val="1"/>
          <w:numId w:val="2"/>
        </w:numPr>
        <w:tabs>
          <w:tab w:val="left" w:pos="1741"/>
        </w:tabs>
        <w:kinsoku w:val="0"/>
        <w:overflowPunct w:val="0"/>
        <w:spacing w:before="1"/>
        <w:ind w:right="1969"/>
        <w:rPr>
          <w:sz w:val="22"/>
          <w:szCs w:val="22"/>
        </w:rPr>
      </w:pPr>
      <w:r>
        <w:rPr>
          <w:sz w:val="22"/>
          <w:szCs w:val="22"/>
        </w:rPr>
        <w:t>Layout: Inability to detect something users need to find; Aesthetic problems;</w:t>
      </w:r>
      <w:r>
        <w:rPr>
          <w:spacing w:val="-59"/>
          <w:sz w:val="22"/>
          <w:szCs w:val="22"/>
        </w:rPr>
        <w:t xml:space="preserve"> </w:t>
      </w:r>
      <w:r>
        <w:rPr>
          <w:sz w:val="22"/>
          <w:szCs w:val="22"/>
        </w:rPr>
        <w:t>Unnecessary Information.</w:t>
      </w:r>
    </w:p>
    <w:p w14:paraId="2291145B" w14:textId="77777777" w:rsidR="00D315C6" w:rsidRDefault="00F416B6">
      <w:pPr>
        <w:pStyle w:val="ListParagraph"/>
        <w:numPr>
          <w:ilvl w:val="1"/>
          <w:numId w:val="2"/>
        </w:numPr>
        <w:tabs>
          <w:tab w:val="left" w:pos="1741"/>
        </w:tabs>
        <w:kinsoku w:val="0"/>
        <w:overflowPunct w:val="0"/>
        <w:spacing w:before="9"/>
        <w:rPr>
          <w:sz w:val="22"/>
          <w:szCs w:val="22"/>
        </w:rPr>
      </w:pPr>
      <w:r>
        <w:rPr>
          <w:sz w:val="22"/>
          <w:szCs w:val="22"/>
        </w:rPr>
        <w:t>Terminology:</w:t>
      </w:r>
      <w:r>
        <w:rPr>
          <w:spacing w:val="-2"/>
          <w:sz w:val="22"/>
          <w:szCs w:val="22"/>
        </w:rPr>
        <w:t xml:space="preserve"> </w:t>
      </w:r>
      <w:r>
        <w:rPr>
          <w:sz w:val="22"/>
          <w:szCs w:val="22"/>
        </w:rPr>
        <w:t>Unable</w:t>
      </w:r>
      <w:r>
        <w:rPr>
          <w:spacing w:val="-6"/>
          <w:sz w:val="22"/>
          <w:szCs w:val="22"/>
        </w:rPr>
        <w:t xml:space="preserve"> </w:t>
      </w:r>
      <w:r>
        <w:rPr>
          <w:sz w:val="22"/>
          <w:szCs w:val="22"/>
        </w:rPr>
        <w:t>to</w:t>
      </w:r>
      <w:r>
        <w:rPr>
          <w:spacing w:val="-6"/>
          <w:sz w:val="22"/>
          <w:szCs w:val="22"/>
        </w:rPr>
        <w:t xml:space="preserve"> </w:t>
      </w:r>
      <w:r>
        <w:rPr>
          <w:sz w:val="22"/>
          <w:szCs w:val="22"/>
        </w:rPr>
        <w:t>understand</w:t>
      </w:r>
      <w:r>
        <w:rPr>
          <w:spacing w:val="-5"/>
          <w:sz w:val="22"/>
          <w:szCs w:val="22"/>
        </w:rPr>
        <w:t xml:space="preserve"> </w:t>
      </w:r>
      <w:r>
        <w:rPr>
          <w:sz w:val="22"/>
          <w:szCs w:val="22"/>
        </w:rPr>
        <w:t>the</w:t>
      </w:r>
      <w:r>
        <w:rPr>
          <w:spacing w:val="-2"/>
          <w:sz w:val="22"/>
          <w:szCs w:val="22"/>
        </w:rPr>
        <w:t xml:space="preserve"> </w:t>
      </w:r>
      <w:r>
        <w:rPr>
          <w:sz w:val="22"/>
          <w:szCs w:val="22"/>
        </w:rPr>
        <w:t>terminology.</w:t>
      </w:r>
    </w:p>
    <w:p w14:paraId="32C6AF97" w14:textId="77777777" w:rsidR="00D315C6" w:rsidRDefault="00F416B6">
      <w:pPr>
        <w:pStyle w:val="ListParagraph"/>
        <w:numPr>
          <w:ilvl w:val="1"/>
          <w:numId w:val="2"/>
        </w:numPr>
        <w:tabs>
          <w:tab w:val="left" w:pos="1741"/>
        </w:tabs>
        <w:kinsoku w:val="0"/>
        <w:overflowPunct w:val="0"/>
        <w:spacing w:before="3" w:line="237" w:lineRule="auto"/>
        <w:ind w:right="1101"/>
        <w:rPr>
          <w:sz w:val="22"/>
          <w:szCs w:val="22"/>
        </w:rPr>
      </w:pPr>
      <w:r>
        <w:rPr>
          <w:sz w:val="22"/>
          <w:szCs w:val="22"/>
        </w:rPr>
        <w:t xml:space="preserve">Feedback: User does not receive relevant </w:t>
      </w:r>
      <w:proofErr w:type="gramStart"/>
      <w:r>
        <w:rPr>
          <w:sz w:val="22"/>
          <w:szCs w:val="22"/>
        </w:rPr>
        <w:t>feedback</w:t>
      </w:r>
      <w:proofErr w:type="gramEnd"/>
      <w:r>
        <w:rPr>
          <w:sz w:val="22"/>
          <w:szCs w:val="22"/>
        </w:rPr>
        <w:t xml:space="preserve"> or it is inconsistent with what the</w:t>
      </w:r>
      <w:r>
        <w:rPr>
          <w:spacing w:val="-59"/>
          <w:sz w:val="22"/>
          <w:szCs w:val="22"/>
        </w:rPr>
        <w:t xml:space="preserve"> </w:t>
      </w:r>
      <w:r>
        <w:rPr>
          <w:sz w:val="22"/>
          <w:szCs w:val="22"/>
        </w:rPr>
        <w:t>user</w:t>
      </w:r>
      <w:r>
        <w:rPr>
          <w:spacing w:val="-6"/>
          <w:sz w:val="22"/>
          <w:szCs w:val="22"/>
        </w:rPr>
        <w:t xml:space="preserve"> </w:t>
      </w:r>
      <w:r>
        <w:rPr>
          <w:sz w:val="22"/>
          <w:szCs w:val="22"/>
        </w:rPr>
        <w:t>expects.</w:t>
      </w:r>
    </w:p>
    <w:p w14:paraId="0B4B071B" w14:textId="77777777" w:rsidR="00D315C6" w:rsidRDefault="00F416B6">
      <w:pPr>
        <w:pStyle w:val="ListParagraph"/>
        <w:numPr>
          <w:ilvl w:val="1"/>
          <w:numId w:val="2"/>
        </w:numPr>
        <w:tabs>
          <w:tab w:val="left" w:pos="1741"/>
        </w:tabs>
        <w:kinsoku w:val="0"/>
        <w:overflowPunct w:val="0"/>
        <w:spacing w:line="248" w:lineRule="exact"/>
        <w:rPr>
          <w:sz w:val="22"/>
          <w:szCs w:val="22"/>
        </w:rPr>
      </w:pPr>
      <w:r>
        <w:rPr>
          <w:sz w:val="22"/>
          <w:szCs w:val="22"/>
        </w:rPr>
        <w:t>Comprehension:</w:t>
      </w:r>
      <w:r>
        <w:rPr>
          <w:spacing w:val="-2"/>
          <w:sz w:val="22"/>
          <w:szCs w:val="22"/>
        </w:rPr>
        <w:t xml:space="preserve"> </w:t>
      </w:r>
      <w:r>
        <w:rPr>
          <w:sz w:val="22"/>
          <w:szCs w:val="22"/>
        </w:rPr>
        <w:t>Inability</w:t>
      </w:r>
      <w:r>
        <w:rPr>
          <w:spacing w:val="-3"/>
          <w:sz w:val="22"/>
          <w:szCs w:val="22"/>
        </w:rPr>
        <w:t xml:space="preserve"> </w:t>
      </w:r>
      <w:r>
        <w:rPr>
          <w:sz w:val="22"/>
          <w:szCs w:val="22"/>
        </w:rPr>
        <w:t>to</w:t>
      </w:r>
      <w:r>
        <w:rPr>
          <w:spacing w:val="-2"/>
          <w:sz w:val="22"/>
          <w:szCs w:val="22"/>
        </w:rPr>
        <w:t xml:space="preserve"> </w:t>
      </w:r>
      <w:r>
        <w:rPr>
          <w:sz w:val="22"/>
          <w:szCs w:val="22"/>
        </w:rPr>
        <w:t>understand</w:t>
      </w:r>
      <w:r>
        <w:rPr>
          <w:spacing w:val="-2"/>
          <w:sz w:val="22"/>
          <w:szCs w:val="22"/>
        </w:rPr>
        <w:t xml:space="preserve"> </w:t>
      </w:r>
      <w:r>
        <w:rPr>
          <w:sz w:val="22"/>
          <w:szCs w:val="22"/>
        </w:rPr>
        <w:t>the</w:t>
      </w:r>
      <w:r>
        <w:rPr>
          <w:spacing w:val="-2"/>
          <w:sz w:val="22"/>
          <w:szCs w:val="22"/>
        </w:rPr>
        <w:t xml:space="preserve"> </w:t>
      </w:r>
      <w:r>
        <w:rPr>
          <w:sz w:val="22"/>
          <w:szCs w:val="22"/>
        </w:rPr>
        <w:t>instructions</w:t>
      </w:r>
      <w:r>
        <w:rPr>
          <w:spacing w:val="-8"/>
          <w:sz w:val="22"/>
          <w:szCs w:val="22"/>
        </w:rPr>
        <w:t xml:space="preserve"> </w:t>
      </w:r>
      <w:r>
        <w:rPr>
          <w:sz w:val="22"/>
          <w:szCs w:val="22"/>
        </w:rPr>
        <w:t>given</w:t>
      </w:r>
      <w:r>
        <w:rPr>
          <w:spacing w:val="-2"/>
          <w:sz w:val="22"/>
          <w:szCs w:val="22"/>
        </w:rPr>
        <w:t xml:space="preserve"> </w:t>
      </w:r>
      <w:r>
        <w:rPr>
          <w:sz w:val="22"/>
          <w:szCs w:val="22"/>
        </w:rPr>
        <w:t>to</w:t>
      </w:r>
      <w:r>
        <w:rPr>
          <w:spacing w:val="-5"/>
          <w:sz w:val="22"/>
          <w:szCs w:val="22"/>
        </w:rPr>
        <w:t xml:space="preserve"> </w:t>
      </w:r>
      <w:r>
        <w:rPr>
          <w:sz w:val="22"/>
          <w:szCs w:val="22"/>
        </w:rPr>
        <w:t>users</w:t>
      </w:r>
      <w:r>
        <w:rPr>
          <w:spacing w:val="-8"/>
          <w:sz w:val="22"/>
          <w:szCs w:val="22"/>
        </w:rPr>
        <w:t xml:space="preserve"> </w:t>
      </w:r>
      <w:r>
        <w:rPr>
          <w:sz w:val="22"/>
          <w:szCs w:val="22"/>
        </w:rPr>
        <w:t>on</w:t>
      </w:r>
      <w:r>
        <w:rPr>
          <w:spacing w:val="-6"/>
          <w:sz w:val="22"/>
          <w:szCs w:val="22"/>
        </w:rPr>
        <w:t xml:space="preserve"> </w:t>
      </w:r>
      <w:r>
        <w:rPr>
          <w:sz w:val="22"/>
          <w:szCs w:val="22"/>
        </w:rPr>
        <w:t>the</w:t>
      </w:r>
      <w:r>
        <w:rPr>
          <w:spacing w:val="-2"/>
          <w:sz w:val="22"/>
          <w:szCs w:val="22"/>
        </w:rPr>
        <w:t xml:space="preserve"> </w:t>
      </w:r>
      <w:r>
        <w:rPr>
          <w:sz w:val="22"/>
          <w:szCs w:val="22"/>
        </w:rPr>
        <w:t>site.</w:t>
      </w:r>
    </w:p>
    <w:p w14:paraId="585C42B7" w14:textId="77777777" w:rsidR="00D315C6" w:rsidRDefault="00F416B6">
      <w:pPr>
        <w:pStyle w:val="ListParagraph"/>
        <w:numPr>
          <w:ilvl w:val="1"/>
          <w:numId w:val="2"/>
        </w:numPr>
        <w:tabs>
          <w:tab w:val="left" w:pos="1741"/>
        </w:tabs>
        <w:kinsoku w:val="0"/>
        <w:overflowPunct w:val="0"/>
        <w:spacing w:line="250" w:lineRule="exact"/>
        <w:rPr>
          <w:sz w:val="22"/>
          <w:szCs w:val="22"/>
        </w:rPr>
      </w:pPr>
      <w:r>
        <w:rPr>
          <w:sz w:val="22"/>
          <w:szCs w:val="22"/>
        </w:rPr>
        <w:t>Data</w:t>
      </w:r>
      <w:r>
        <w:rPr>
          <w:spacing w:val="-6"/>
          <w:sz w:val="22"/>
          <w:szCs w:val="22"/>
        </w:rPr>
        <w:t xml:space="preserve"> </w:t>
      </w:r>
      <w:r>
        <w:rPr>
          <w:sz w:val="22"/>
          <w:szCs w:val="22"/>
        </w:rPr>
        <w:t>Entry:</w:t>
      </w:r>
      <w:r>
        <w:rPr>
          <w:spacing w:val="-2"/>
          <w:sz w:val="22"/>
          <w:szCs w:val="22"/>
        </w:rPr>
        <w:t xml:space="preserve"> </w:t>
      </w:r>
      <w:r>
        <w:rPr>
          <w:sz w:val="22"/>
          <w:szCs w:val="22"/>
        </w:rPr>
        <w:t>Problems</w:t>
      </w:r>
      <w:r>
        <w:rPr>
          <w:spacing w:val="-7"/>
          <w:sz w:val="22"/>
          <w:szCs w:val="22"/>
        </w:rPr>
        <w:t xml:space="preserve"> </w:t>
      </w:r>
      <w:r>
        <w:rPr>
          <w:sz w:val="22"/>
          <w:szCs w:val="22"/>
        </w:rPr>
        <w:t>with</w:t>
      </w:r>
      <w:r>
        <w:rPr>
          <w:spacing w:val="-6"/>
          <w:sz w:val="22"/>
          <w:szCs w:val="22"/>
        </w:rPr>
        <w:t xml:space="preserve"> </w:t>
      </w:r>
      <w:r>
        <w:rPr>
          <w:sz w:val="22"/>
          <w:szCs w:val="22"/>
        </w:rPr>
        <w:t>entering</w:t>
      </w:r>
      <w:r>
        <w:rPr>
          <w:spacing w:val="-2"/>
          <w:sz w:val="22"/>
          <w:szCs w:val="22"/>
        </w:rPr>
        <w:t xml:space="preserve"> </w:t>
      </w:r>
      <w:r>
        <w:rPr>
          <w:sz w:val="22"/>
          <w:szCs w:val="22"/>
        </w:rPr>
        <w:t>information.</w:t>
      </w:r>
    </w:p>
    <w:p w14:paraId="66785140" w14:textId="77777777" w:rsidR="00D315C6" w:rsidRDefault="00F416B6">
      <w:pPr>
        <w:pStyle w:val="ListParagraph"/>
        <w:numPr>
          <w:ilvl w:val="1"/>
          <w:numId w:val="2"/>
        </w:numPr>
        <w:tabs>
          <w:tab w:val="left" w:pos="1741"/>
        </w:tabs>
        <w:kinsoku w:val="0"/>
        <w:overflowPunct w:val="0"/>
        <w:spacing w:line="251" w:lineRule="exact"/>
        <w:rPr>
          <w:sz w:val="22"/>
          <w:szCs w:val="22"/>
        </w:rPr>
      </w:pPr>
      <w:r>
        <w:rPr>
          <w:sz w:val="22"/>
          <w:szCs w:val="22"/>
        </w:rPr>
        <w:t>Navigation:</w:t>
      </w:r>
      <w:r>
        <w:rPr>
          <w:spacing w:val="-2"/>
          <w:sz w:val="22"/>
          <w:szCs w:val="22"/>
        </w:rPr>
        <w:t xml:space="preserve"> </w:t>
      </w:r>
      <w:r>
        <w:rPr>
          <w:sz w:val="22"/>
          <w:szCs w:val="22"/>
        </w:rPr>
        <w:t>Problems</w:t>
      </w:r>
      <w:r>
        <w:rPr>
          <w:spacing w:val="-7"/>
          <w:sz w:val="22"/>
          <w:szCs w:val="22"/>
        </w:rPr>
        <w:t xml:space="preserve"> </w:t>
      </w:r>
      <w:r>
        <w:rPr>
          <w:sz w:val="22"/>
          <w:szCs w:val="22"/>
        </w:rPr>
        <w:t>with</w:t>
      </w:r>
      <w:r>
        <w:rPr>
          <w:spacing w:val="-6"/>
          <w:sz w:val="22"/>
          <w:szCs w:val="22"/>
        </w:rPr>
        <w:t xml:space="preserve"> </w:t>
      </w:r>
      <w:r>
        <w:rPr>
          <w:sz w:val="22"/>
          <w:szCs w:val="22"/>
        </w:rPr>
        <w:t>finding</w:t>
      </w:r>
      <w:r>
        <w:rPr>
          <w:spacing w:val="-5"/>
          <w:sz w:val="22"/>
          <w:szCs w:val="22"/>
        </w:rPr>
        <w:t xml:space="preserve"> </w:t>
      </w:r>
      <w:proofErr w:type="gramStart"/>
      <w:r>
        <w:rPr>
          <w:sz w:val="22"/>
          <w:szCs w:val="22"/>
        </w:rPr>
        <w:t>users</w:t>
      </w:r>
      <w:proofErr w:type="gramEnd"/>
      <w:r>
        <w:rPr>
          <w:spacing w:val="-3"/>
          <w:sz w:val="22"/>
          <w:szCs w:val="22"/>
        </w:rPr>
        <w:t xml:space="preserve"> </w:t>
      </w:r>
      <w:r>
        <w:rPr>
          <w:sz w:val="22"/>
          <w:szCs w:val="22"/>
        </w:rPr>
        <w:t>way around</w:t>
      </w:r>
      <w:r>
        <w:rPr>
          <w:spacing w:val="-5"/>
          <w:sz w:val="22"/>
          <w:szCs w:val="22"/>
        </w:rPr>
        <w:t xml:space="preserve"> </w:t>
      </w:r>
      <w:r>
        <w:rPr>
          <w:sz w:val="22"/>
          <w:szCs w:val="22"/>
        </w:rPr>
        <w:t>the</w:t>
      </w:r>
      <w:r>
        <w:rPr>
          <w:spacing w:val="-2"/>
          <w:sz w:val="22"/>
          <w:szCs w:val="22"/>
        </w:rPr>
        <w:t xml:space="preserve"> </w:t>
      </w:r>
      <w:r>
        <w:rPr>
          <w:sz w:val="22"/>
          <w:szCs w:val="22"/>
        </w:rPr>
        <w:t>test</w:t>
      </w:r>
      <w:r>
        <w:rPr>
          <w:spacing w:val="-1"/>
          <w:sz w:val="22"/>
          <w:szCs w:val="22"/>
        </w:rPr>
        <w:t xml:space="preserve"> </w:t>
      </w:r>
      <w:r>
        <w:rPr>
          <w:sz w:val="22"/>
          <w:szCs w:val="22"/>
        </w:rPr>
        <w:t>site/system/software.</w:t>
      </w:r>
    </w:p>
    <w:p w14:paraId="30D1FE3C" w14:textId="77777777" w:rsidR="00D315C6" w:rsidRDefault="00D315C6">
      <w:pPr>
        <w:pStyle w:val="BodyText"/>
        <w:kinsoku w:val="0"/>
        <w:overflowPunct w:val="0"/>
        <w:rPr>
          <w:sz w:val="24"/>
          <w:szCs w:val="24"/>
        </w:rPr>
      </w:pPr>
    </w:p>
    <w:p w14:paraId="0313128D" w14:textId="77777777" w:rsidR="00D315C6" w:rsidRDefault="00D315C6">
      <w:pPr>
        <w:pStyle w:val="BodyText"/>
        <w:kinsoku w:val="0"/>
        <w:overflowPunct w:val="0"/>
        <w:spacing w:before="2"/>
        <w:rPr>
          <w:sz w:val="19"/>
          <w:szCs w:val="19"/>
        </w:rPr>
      </w:pPr>
    </w:p>
    <w:p w14:paraId="1F7457D8" w14:textId="77777777" w:rsidR="00525963" w:rsidRPr="00B104F5" w:rsidRDefault="00525963" w:rsidP="00525963">
      <w:pPr>
        <w:rPr>
          <w:b/>
          <w:bCs/>
          <w:sz w:val="24"/>
          <w:szCs w:val="24"/>
        </w:rPr>
      </w:pPr>
      <w:r w:rsidRPr="00B104F5">
        <w:rPr>
          <w:b/>
          <w:bCs/>
          <w:sz w:val="24"/>
          <w:szCs w:val="24"/>
        </w:rPr>
        <w:t xml:space="preserve">Assessment criteria </w:t>
      </w:r>
    </w:p>
    <w:p w14:paraId="4D5AC393" w14:textId="77777777" w:rsidR="00525963" w:rsidRDefault="00525963" w:rsidP="00525963"/>
    <w:tbl>
      <w:tblPr>
        <w:tblStyle w:val="TableGrid"/>
        <w:tblW w:w="0" w:type="auto"/>
        <w:tblLook w:val="04A0" w:firstRow="1" w:lastRow="0" w:firstColumn="1" w:lastColumn="0" w:noHBand="0" w:noVBand="1"/>
      </w:tblPr>
      <w:tblGrid>
        <w:gridCol w:w="2275"/>
        <w:gridCol w:w="2243"/>
        <w:gridCol w:w="2172"/>
        <w:gridCol w:w="2166"/>
        <w:gridCol w:w="2224"/>
      </w:tblGrid>
      <w:tr w:rsidR="00525963" w14:paraId="4A6A1A65" w14:textId="77777777" w:rsidTr="00C7382E">
        <w:trPr>
          <w:trHeight w:val="393"/>
        </w:trPr>
        <w:tc>
          <w:tcPr>
            <w:tcW w:w="2789" w:type="dxa"/>
            <w:shd w:val="clear" w:color="auto" w:fill="FFC000"/>
          </w:tcPr>
          <w:p w14:paraId="2E0DAA88" w14:textId="77777777" w:rsidR="00525963" w:rsidRPr="00B21FA6" w:rsidRDefault="00525963" w:rsidP="00C7382E">
            <w:pPr>
              <w:jc w:val="center"/>
              <w:rPr>
                <w:b/>
                <w:bCs/>
                <w:sz w:val="24"/>
                <w:szCs w:val="24"/>
              </w:rPr>
            </w:pPr>
            <w:r w:rsidRPr="00B21FA6">
              <w:rPr>
                <w:b/>
                <w:bCs/>
                <w:sz w:val="24"/>
                <w:szCs w:val="24"/>
              </w:rPr>
              <w:t>A</w:t>
            </w:r>
          </w:p>
        </w:tc>
        <w:tc>
          <w:tcPr>
            <w:tcW w:w="2789" w:type="dxa"/>
            <w:shd w:val="clear" w:color="auto" w:fill="FFC000"/>
          </w:tcPr>
          <w:p w14:paraId="5D53EBDC" w14:textId="77777777" w:rsidR="00525963" w:rsidRPr="00A343E2" w:rsidRDefault="00525963" w:rsidP="00C7382E">
            <w:pPr>
              <w:jc w:val="center"/>
              <w:rPr>
                <w:b/>
                <w:bCs/>
              </w:rPr>
            </w:pPr>
            <w:r w:rsidRPr="00A343E2">
              <w:rPr>
                <w:b/>
                <w:bCs/>
              </w:rPr>
              <w:t>B</w:t>
            </w:r>
          </w:p>
        </w:tc>
        <w:tc>
          <w:tcPr>
            <w:tcW w:w="2790" w:type="dxa"/>
            <w:shd w:val="clear" w:color="auto" w:fill="FFC000"/>
          </w:tcPr>
          <w:p w14:paraId="778C498F" w14:textId="77777777" w:rsidR="00525963" w:rsidRPr="00A343E2" w:rsidRDefault="00525963" w:rsidP="00C7382E">
            <w:pPr>
              <w:jc w:val="center"/>
              <w:rPr>
                <w:b/>
                <w:bCs/>
              </w:rPr>
            </w:pPr>
            <w:r w:rsidRPr="00A343E2">
              <w:rPr>
                <w:b/>
                <w:bCs/>
              </w:rPr>
              <w:t>C</w:t>
            </w:r>
          </w:p>
        </w:tc>
        <w:tc>
          <w:tcPr>
            <w:tcW w:w="2790" w:type="dxa"/>
            <w:shd w:val="clear" w:color="auto" w:fill="FFC000"/>
          </w:tcPr>
          <w:p w14:paraId="5BEEEFB4" w14:textId="77777777" w:rsidR="00525963" w:rsidRPr="00A343E2" w:rsidRDefault="00525963" w:rsidP="00C7382E">
            <w:pPr>
              <w:jc w:val="center"/>
              <w:rPr>
                <w:b/>
                <w:bCs/>
              </w:rPr>
            </w:pPr>
            <w:r w:rsidRPr="00A343E2">
              <w:rPr>
                <w:b/>
                <w:bCs/>
              </w:rPr>
              <w:t>D</w:t>
            </w:r>
          </w:p>
        </w:tc>
        <w:tc>
          <w:tcPr>
            <w:tcW w:w="2790" w:type="dxa"/>
            <w:shd w:val="clear" w:color="auto" w:fill="FFC000"/>
          </w:tcPr>
          <w:p w14:paraId="786EB6DC" w14:textId="77777777" w:rsidR="00525963" w:rsidRPr="00A343E2" w:rsidRDefault="00525963" w:rsidP="00C7382E">
            <w:pPr>
              <w:jc w:val="center"/>
              <w:rPr>
                <w:b/>
                <w:bCs/>
              </w:rPr>
            </w:pPr>
            <w:r w:rsidRPr="00A343E2">
              <w:rPr>
                <w:b/>
                <w:bCs/>
              </w:rPr>
              <w:t>F</w:t>
            </w:r>
          </w:p>
        </w:tc>
      </w:tr>
      <w:tr w:rsidR="00525963" w14:paraId="23E685C9" w14:textId="77777777" w:rsidTr="00C7382E">
        <w:tc>
          <w:tcPr>
            <w:tcW w:w="13948" w:type="dxa"/>
            <w:gridSpan w:val="5"/>
          </w:tcPr>
          <w:p w14:paraId="638373EC" w14:textId="77777777" w:rsidR="00525963" w:rsidRDefault="00525963" w:rsidP="00C7382E">
            <w:pPr>
              <w:jc w:val="center"/>
              <w:rPr>
                <w:b/>
                <w:bCs/>
                <w:sz w:val="24"/>
                <w:szCs w:val="24"/>
              </w:rPr>
            </w:pPr>
            <w:r w:rsidRPr="00B21FA6">
              <w:rPr>
                <w:b/>
                <w:bCs/>
                <w:sz w:val="24"/>
                <w:szCs w:val="24"/>
              </w:rPr>
              <w:t xml:space="preserve">Analysis of User experience requirements, usability planning &amp; design (ref </w:t>
            </w:r>
            <w:proofErr w:type="spellStart"/>
            <w:r w:rsidRPr="00B21FA6">
              <w:rPr>
                <w:b/>
                <w:bCs/>
                <w:sz w:val="24"/>
                <w:szCs w:val="24"/>
              </w:rPr>
              <w:t>L.O</w:t>
            </w:r>
            <w:proofErr w:type="spellEnd"/>
            <w:r w:rsidRPr="00B21FA6">
              <w:rPr>
                <w:b/>
                <w:bCs/>
                <w:sz w:val="24"/>
                <w:szCs w:val="24"/>
              </w:rPr>
              <w:t>. K</w:t>
            </w:r>
            <w:proofErr w:type="gramStart"/>
            <w:r w:rsidRPr="00B21FA6">
              <w:rPr>
                <w:b/>
                <w:bCs/>
                <w:sz w:val="24"/>
                <w:szCs w:val="24"/>
              </w:rPr>
              <w:t>1,C</w:t>
            </w:r>
            <w:proofErr w:type="gramEnd"/>
            <w:r w:rsidRPr="00B21FA6">
              <w:rPr>
                <w:b/>
                <w:bCs/>
                <w:sz w:val="24"/>
                <w:szCs w:val="24"/>
              </w:rPr>
              <w:t>1,P1)</w:t>
            </w:r>
          </w:p>
          <w:p w14:paraId="45031FC4" w14:textId="77777777" w:rsidR="00525963" w:rsidRPr="00B21FA6" w:rsidRDefault="00525963" w:rsidP="00C7382E">
            <w:pPr>
              <w:jc w:val="center"/>
              <w:rPr>
                <w:b/>
                <w:bCs/>
                <w:sz w:val="24"/>
                <w:szCs w:val="24"/>
              </w:rPr>
            </w:pPr>
          </w:p>
        </w:tc>
      </w:tr>
      <w:tr w:rsidR="00525963" w14:paraId="2DB753F1" w14:textId="77777777" w:rsidTr="00C7382E">
        <w:tc>
          <w:tcPr>
            <w:tcW w:w="2789" w:type="dxa"/>
          </w:tcPr>
          <w:p w14:paraId="5DA732DB" w14:textId="77777777" w:rsidR="00525963" w:rsidRDefault="00525963" w:rsidP="00C7382E">
            <w:r w:rsidRPr="00A343E2">
              <w:t xml:space="preserve">Able to critically analyse </w:t>
            </w:r>
            <w:proofErr w:type="spellStart"/>
            <w:r w:rsidRPr="00A343E2">
              <w:t>UX</w:t>
            </w:r>
            <w:proofErr w:type="spellEnd"/>
            <w:r w:rsidRPr="00A343E2">
              <w:t xml:space="preserve"> problem and conduct a thorough analysis, plan &amp; design of a development problem, select effectively between different alternatives and provide justification in the context of problem and in the light of existing </w:t>
            </w:r>
            <w:proofErr w:type="spellStart"/>
            <w:r w:rsidRPr="00A343E2">
              <w:t>HCI</w:t>
            </w:r>
            <w:proofErr w:type="spellEnd"/>
            <w:r w:rsidRPr="00A343E2">
              <w:t xml:space="preserve"> theory. </w:t>
            </w:r>
          </w:p>
          <w:p w14:paraId="7256D64B" w14:textId="77777777" w:rsidR="00525963" w:rsidRDefault="00525963" w:rsidP="00C7382E">
            <w:r w:rsidRPr="00A343E2">
              <w:t xml:space="preserve">To </w:t>
            </w:r>
            <w:proofErr w:type="gramStart"/>
            <w:r w:rsidRPr="00A343E2">
              <w:t>include:</w:t>
            </w:r>
            <w:proofErr w:type="gramEnd"/>
            <w:r w:rsidRPr="00A343E2">
              <w:t xml:space="preserve"> User analysis, task analysis, screen designs, windows hierarchy diagrams </w:t>
            </w:r>
            <w:r w:rsidRPr="00A343E2">
              <w:lastRenderedPageBreak/>
              <w:t>etc. More complete designs will include establishment of usability requirements for subsequent evaluation.</w:t>
            </w:r>
          </w:p>
        </w:tc>
        <w:tc>
          <w:tcPr>
            <w:tcW w:w="2789" w:type="dxa"/>
          </w:tcPr>
          <w:p w14:paraId="0867FA2E" w14:textId="77777777" w:rsidR="00525963" w:rsidRDefault="00525963" w:rsidP="00C7382E">
            <w:r>
              <w:lastRenderedPageBreak/>
              <w:t xml:space="preserve">Good understanding of </w:t>
            </w:r>
            <w:proofErr w:type="spellStart"/>
            <w:r>
              <w:t>UX</w:t>
            </w:r>
            <w:proofErr w:type="spellEnd"/>
            <w:r>
              <w:t xml:space="preserve"> analysis techniques and methodologies evidenced by set of </w:t>
            </w:r>
            <w:proofErr w:type="spellStart"/>
            <w:r>
              <w:t>UX</w:t>
            </w:r>
            <w:proofErr w:type="spellEnd"/>
            <w:r>
              <w:t xml:space="preserve"> analytical artefacts. Able to apply a suitable, logical series of steps effectively and consistently in providing a solution to a usability &amp; interaction/ software development problem. </w:t>
            </w:r>
          </w:p>
          <w:p w14:paraId="17F55ECD" w14:textId="77777777" w:rsidR="00525963" w:rsidRDefault="00525963" w:rsidP="00C7382E"/>
          <w:p w14:paraId="3B4298C4" w14:textId="77777777" w:rsidR="00525963" w:rsidRDefault="00525963" w:rsidP="00C7382E">
            <w:r>
              <w:t xml:space="preserve">To </w:t>
            </w:r>
            <w:proofErr w:type="gramStart"/>
            <w:r>
              <w:t>include:</w:t>
            </w:r>
            <w:proofErr w:type="gramEnd"/>
            <w:r>
              <w:t xml:space="preserve"> User analysis, task </w:t>
            </w:r>
            <w:r>
              <w:lastRenderedPageBreak/>
              <w:t>analysis, screen designs, windows hierarchy diagrams.</w:t>
            </w:r>
          </w:p>
        </w:tc>
        <w:tc>
          <w:tcPr>
            <w:tcW w:w="2790" w:type="dxa"/>
          </w:tcPr>
          <w:p w14:paraId="04EB7D2F" w14:textId="77777777" w:rsidR="00525963" w:rsidRDefault="00525963" w:rsidP="00C7382E">
            <w:r>
              <w:lastRenderedPageBreak/>
              <w:t xml:space="preserve">Able to recognise a </w:t>
            </w:r>
            <w:proofErr w:type="spellStart"/>
            <w:proofErr w:type="gramStart"/>
            <w:r>
              <w:t>UX</w:t>
            </w:r>
            <w:proofErr w:type="spellEnd"/>
            <w:proofErr w:type="gramEnd"/>
          </w:p>
          <w:p w14:paraId="592E2FB7" w14:textId="77777777" w:rsidR="00525963" w:rsidRDefault="00525963" w:rsidP="00C7382E">
            <w:r>
              <w:t>research issues and apply a series of steps in providing a solution to a</w:t>
            </w:r>
          </w:p>
          <w:p w14:paraId="5BE96FCC" w14:textId="77777777" w:rsidR="00525963" w:rsidRDefault="00525963" w:rsidP="00C7382E">
            <w:r>
              <w:t>usability &amp; interaction</w:t>
            </w:r>
          </w:p>
          <w:p w14:paraId="2572C9AA" w14:textId="77777777" w:rsidR="00525963" w:rsidRDefault="00525963" w:rsidP="00C7382E">
            <w:r>
              <w:t>development problem.</w:t>
            </w:r>
          </w:p>
          <w:p w14:paraId="3FAF4F75" w14:textId="77777777" w:rsidR="00525963" w:rsidRDefault="00525963" w:rsidP="00C7382E">
            <w:r>
              <w:t>However, analysis or</w:t>
            </w:r>
          </w:p>
          <w:p w14:paraId="43880708" w14:textId="77777777" w:rsidR="00525963" w:rsidRDefault="00525963" w:rsidP="00C7382E">
            <w:r>
              <w:t>design may be weak in</w:t>
            </w:r>
          </w:p>
          <w:p w14:paraId="54829B57" w14:textId="77777777" w:rsidR="00525963" w:rsidRDefault="00525963" w:rsidP="00C7382E">
            <w:r>
              <w:t>parts or use of the</w:t>
            </w:r>
          </w:p>
          <w:p w14:paraId="318E45DA" w14:textId="77777777" w:rsidR="00525963" w:rsidRDefault="00525963" w:rsidP="00C7382E">
            <w:r>
              <w:t>methodology inconsistent.</w:t>
            </w:r>
          </w:p>
          <w:p w14:paraId="3A1A8F97" w14:textId="77777777" w:rsidR="00525963" w:rsidRDefault="00525963" w:rsidP="00C7382E"/>
          <w:p w14:paraId="28037411" w14:textId="77777777" w:rsidR="00525963" w:rsidRDefault="00525963" w:rsidP="00C7382E">
            <w:r>
              <w:lastRenderedPageBreak/>
              <w:t xml:space="preserve">To </w:t>
            </w:r>
            <w:proofErr w:type="gramStart"/>
            <w:r>
              <w:t>include:</w:t>
            </w:r>
            <w:proofErr w:type="gramEnd"/>
            <w:r>
              <w:t xml:space="preserve"> User analysis,</w:t>
            </w:r>
          </w:p>
          <w:p w14:paraId="27886C58" w14:textId="77777777" w:rsidR="00525963" w:rsidRDefault="00525963" w:rsidP="00C7382E">
            <w:r>
              <w:t>task analysis, screen</w:t>
            </w:r>
          </w:p>
          <w:p w14:paraId="37B14057" w14:textId="77777777" w:rsidR="00525963" w:rsidRDefault="00525963" w:rsidP="00C7382E">
            <w:r>
              <w:t>designs, windows hierarchy</w:t>
            </w:r>
          </w:p>
          <w:p w14:paraId="25FE1150" w14:textId="77777777" w:rsidR="00525963" w:rsidRDefault="00525963" w:rsidP="00C7382E">
            <w:r>
              <w:t>diagrams.</w:t>
            </w:r>
          </w:p>
        </w:tc>
        <w:tc>
          <w:tcPr>
            <w:tcW w:w="2790" w:type="dxa"/>
          </w:tcPr>
          <w:p w14:paraId="1EEAFD63" w14:textId="77777777" w:rsidR="00525963" w:rsidRDefault="00525963" w:rsidP="00C7382E">
            <w:r w:rsidRPr="00B21FA6">
              <w:lastRenderedPageBreak/>
              <w:t xml:space="preserve">Can identify some key elements of the </w:t>
            </w:r>
            <w:proofErr w:type="spellStart"/>
            <w:r w:rsidRPr="00B21FA6">
              <w:t>HCI</w:t>
            </w:r>
            <w:proofErr w:type="spellEnd"/>
            <w:r w:rsidRPr="00B21FA6">
              <w:t xml:space="preserve"> problem and plan a set of actions to achieve that task based upon a given method. Although sufficient has flaws in elements and/or actions, and/or method. Analysis has the minimum required elements that exceed the threshold.</w:t>
            </w:r>
          </w:p>
        </w:tc>
        <w:tc>
          <w:tcPr>
            <w:tcW w:w="2790" w:type="dxa"/>
          </w:tcPr>
          <w:p w14:paraId="380771D8" w14:textId="77777777" w:rsidR="00525963" w:rsidRDefault="00525963" w:rsidP="00C7382E">
            <w:r>
              <w:t>Identification,</w:t>
            </w:r>
          </w:p>
          <w:p w14:paraId="10A72BC3" w14:textId="77777777" w:rsidR="00525963" w:rsidRDefault="00525963" w:rsidP="00C7382E">
            <w:r>
              <w:t>analysis, planning of</w:t>
            </w:r>
          </w:p>
          <w:p w14:paraId="78468578" w14:textId="77777777" w:rsidR="00525963" w:rsidRDefault="00525963" w:rsidP="00C7382E">
            <w:r>
              <w:t>a poor standard</w:t>
            </w:r>
          </w:p>
          <w:p w14:paraId="447B3E2F" w14:textId="77777777" w:rsidR="00525963" w:rsidRDefault="00525963" w:rsidP="00C7382E">
            <w:r>
              <w:t xml:space="preserve">which does not </w:t>
            </w:r>
            <w:proofErr w:type="gramStart"/>
            <w:r>
              <w:t>meet</w:t>
            </w:r>
            <w:proofErr w:type="gramEnd"/>
          </w:p>
          <w:p w14:paraId="470D7900" w14:textId="77777777" w:rsidR="00525963" w:rsidRDefault="00525963" w:rsidP="00C7382E">
            <w:r>
              <w:t>or address problem</w:t>
            </w:r>
          </w:p>
          <w:p w14:paraId="6AE7CC5D" w14:textId="77777777" w:rsidR="00525963" w:rsidRDefault="00525963" w:rsidP="00C7382E">
            <w:r>
              <w:t xml:space="preserve">area. Does not </w:t>
            </w:r>
            <w:proofErr w:type="gramStart"/>
            <w:r>
              <w:t>reach</w:t>
            </w:r>
            <w:proofErr w:type="gramEnd"/>
          </w:p>
          <w:p w14:paraId="5998040B" w14:textId="77777777" w:rsidR="00525963" w:rsidRDefault="00525963" w:rsidP="00C7382E">
            <w:r>
              <w:t>required threshold.</w:t>
            </w:r>
          </w:p>
          <w:p w14:paraId="37E0085E" w14:textId="77777777" w:rsidR="00525963" w:rsidRDefault="00525963" w:rsidP="00C7382E">
            <w:r>
              <w:t xml:space="preserve">Doesn’t include </w:t>
            </w:r>
            <w:proofErr w:type="spellStart"/>
            <w:proofErr w:type="gramStart"/>
            <w:r>
              <w:t>UX</w:t>
            </w:r>
            <w:proofErr w:type="spellEnd"/>
            <w:proofErr w:type="gramEnd"/>
          </w:p>
          <w:p w14:paraId="28ADC6FB" w14:textId="77777777" w:rsidR="00525963" w:rsidRDefault="00525963" w:rsidP="00C7382E">
            <w:r>
              <w:t>artefact.</w:t>
            </w:r>
          </w:p>
        </w:tc>
      </w:tr>
      <w:tr w:rsidR="00525963" w14:paraId="672BFD83" w14:textId="77777777" w:rsidTr="00C7382E">
        <w:trPr>
          <w:trHeight w:val="540"/>
        </w:trPr>
        <w:tc>
          <w:tcPr>
            <w:tcW w:w="13948" w:type="dxa"/>
            <w:gridSpan w:val="5"/>
          </w:tcPr>
          <w:p w14:paraId="6D1C0656" w14:textId="77777777" w:rsidR="00525963" w:rsidRPr="00B21FA6" w:rsidRDefault="00525963" w:rsidP="00C7382E">
            <w:pPr>
              <w:jc w:val="center"/>
              <w:rPr>
                <w:b/>
                <w:bCs/>
              </w:rPr>
            </w:pPr>
            <w:r w:rsidRPr="00B21FA6">
              <w:rPr>
                <w:b/>
                <w:bCs/>
                <w:sz w:val="24"/>
                <w:szCs w:val="24"/>
              </w:rPr>
              <w:t xml:space="preserve">Implementation of Design and Evaluation (ref </w:t>
            </w:r>
            <w:proofErr w:type="spellStart"/>
            <w:r w:rsidRPr="00B21FA6">
              <w:rPr>
                <w:b/>
                <w:bCs/>
                <w:sz w:val="24"/>
                <w:szCs w:val="24"/>
              </w:rPr>
              <w:t>L.O</w:t>
            </w:r>
            <w:proofErr w:type="spellEnd"/>
            <w:r w:rsidRPr="00B21FA6">
              <w:rPr>
                <w:b/>
                <w:bCs/>
                <w:sz w:val="24"/>
                <w:szCs w:val="24"/>
              </w:rPr>
              <w:t>. K</w:t>
            </w:r>
            <w:proofErr w:type="gramStart"/>
            <w:r w:rsidRPr="00B21FA6">
              <w:rPr>
                <w:b/>
                <w:bCs/>
                <w:sz w:val="24"/>
                <w:szCs w:val="24"/>
              </w:rPr>
              <w:t>1,C</w:t>
            </w:r>
            <w:proofErr w:type="gramEnd"/>
            <w:r w:rsidRPr="00B21FA6">
              <w:rPr>
                <w:b/>
                <w:bCs/>
                <w:sz w:val="24"/>
                <w:szCs w:val="24"/>
              </w:rPr>
              <w:t>1)</w:t>
            </w:r>
          </w:p>
        </w:tc>
      </w:tr>
      <w:tr w:rsidR="00525963" w14:paraId="3EFAE7B4" w14:textId="77777777" w:rsidTr="00C7382E">
        <w:tc>
          <w:tcPr>
            <w:tcW w:w="2789" w:type="dxa"/>
          </w:tcPr>
          <w:p w14:paraId="1DA97690" w14:textId="77777777" w:rsidR="00525963" w:rsidRDefault="00525963" w:rsidP="00C7382E">
            <w:r>
              <w:t>Able to produce a usable and robust interface with fully functional components from a given specification fully informed by evaluation.</w:t>
            </w:r>
          </w:p>
          <w:p w14:paraId="09364257" w14:textId="77777777" w:rsidR="00525963" w:rsidRDefault="00525963" w:rsidP="00C7382E">
            <w:r>
              <w:t>Demonstrates exceptional skill in the use of the visual development environment. Comprehensive and thorough evaluation and usability testing.</w:t>
            </w:r>
          </w:p>
        </w:tc>
        <w:tc>
          <w:tcPr>
            <w:tcW w:w="2789" w:type="dxa"/>
          </w:tcPr>
          <w:p w14:paraId="019BB6C9" w14:textId="77777777" w:rsidR="00525963" w:rsidRDefault="00525963" w:rsidP="00C7382E">
            <w:r w:rsidRPr="007A29E4">
              <w:t xml:space="preserve">Can implement a design spec. in full, within a visual environment well-informed by evaluation while respecting good professional </w:t>
            </w:r>
            <w:proofErr w:type="spellStart"/>
            <w:r w:rsidRPr="007A29E4">
              <w:t>HCI</w:t>
            </w:r>
            <w:proofErr w:type="spellEnd"/>
            <w:r w:rsidRPr="007A29E4">
              <w:t xml:space="preserve"> principles and practice. Some robust usability evaluation / testing.</w:t>
            </w:r>
          </w:p>
        </w:tc>
        <w:tc>
          <w:tcPr>
            <w:tcW w:w="2790" w:type="dxa"/>
          </w:tcPr>
          <w:p w14:paraId="4DBFF2D1" w14:textId="77777777" w:rsidR="00525963" w:rsidRDefault="00525963" w:rsidP="00C7382E">
            <w:r w:rsidRPr="007A29E4">
              <w:t xml:space="preserve">Can implement an </w:t>
            </w:r>
            <w:proofErr w:type="spellStart"/>
            <w:r w:rsidRPr="007A29E4">
              <w:t>HCI</w:t>
            </w:r>
            <w:proofErr w:type="spellEnd"/>
            <w:r w:rsidRPr="007A29E4">
              <w:t xml:space="preserve"> problem solution from a design specification informed by evaluation. The specification may not be implemented in full and/or the system may not be sufficiently robust. Some evaluation / testing will have been carried out.</w:t>
            </w:r>
          </w:p>
        </w:tc>
        <w:tc>
          <w:tcPr>
            <w:tcW w:w="2790" w:type="dxa"/>
          </w:tcPr>
          <w:p w14:paraId="57D325CD" w14:textId="77777777" w:rsidR="00525963" w:rsidRDefault="00525963" w:rsidP="00C7382E">
            <w:r>
              <w:t xml:space="preserve">Can apply visual environment design </w:t>
            </w:r>
            <w:proofErr w:type="gramStart"/>
            <w:r>
              <w:t>tools</w:t>
            </w:r>
            <w:proofErr w:type="gramEnd"/>
          </w:p>
          <w:p w14:paraId="5A5E01A9" w14:textId="77777777" w:rsidR="00525963" w:rsidRDefault="00525963" w:rsidP="00C7382E">
            <w:r>
              <w:t xml:space="preserve">and techniques in solving a structured and/or </w:t>
            </w:r>
            <w:proofErr w:type="gramStart"/>
            <w:r>
              <w:t>user</w:t>
            </w:r>
            <w:proofErr w:type="gramEnd"/>
          </w:p>
          <w:p w14:paraId="6372A894" w14:textId="77777777" w:rsidR="00525963" w:rsidRDefault="00525963" w:rsidP="00C7382E">
            <w:r>
              <w:t>related problem informed by evaluation. However, the solution may be partial or may employ only a subset of the appropriate techniques. Evaluation superficial, marginal testing.</w:t>
            </w:r>
          </w:p>
        </w:tc>
        <w:tc>
          <w:tcPr>
            <w:tcW w:w="2790" w:type="dxa"/>
          </w:tcPr>
          <w:p w14:paraId="40BA1D18" w14:textId="77777777" w:rsidR="00525963" w:rsidRDefault="00525963" w:rsidP="00C7382E">
            <w:r w:rsidRPr="00E37E84">
              <w:t>Does not reach required threshold. Implementation &amp; evaluation inadequate.</w:t>
            </w:r>
          </w:p>
        </w:tc>
      </w:tr>
      <w:tr w:rsidR="00525963" w14:paraId="686A0620" w14:textId="77777777" w:rsidTr="00C7382E">
        <w:trPr>
          <w:trHeight w:val="610"/>
        </w:trPr>
        <w:tc>
          <w:tcPr>
            <w:tcW w:w="13948" w:type="dxa"/>
            <w:gridSpan w:val="5"/>
          </w:tcPr>
          <w:p w14:paraId="3A97B0E5" w14:textId="77777777" w:rsidR="00525963" w:rsidRPr="00E37E84" w:rsidRDefault="00525963" w:rsidP="00C7382E">
            <w:pPr>
              <w:jc w:val="center"/>
              <w:rPr>
                <w:b/>
                <w:bCs/>
                <w:sz w:val="24"/>
                <w:szCs w:val="24"/>
              </w:rPr>
            </w:pPr>
            <w:r w:rsidRPr="00E37E84">
              <w:rPr>
                <w:b/>
                <w:bCs/>
                <w:sz w:val="24"/>
                <w:szCs w:val="24"/>
              </w:rPr>
              <w:t xml:space="preserve">Identification and appraisal of key areas of work (ref </w:t>
            </w:r>
            <w:proofErr w:type="spellStart"/>
            <w:r w:rsidRPr="00E37E84">
              <w:rPr>
                <w:b/>
                <w:bCs/>
                <w:sz w:val="24"/>
                <w:szCs w:val="24"/>
              </w:rPr>
              <w:t>L.O</w:t>
            </w:r>
            <w:proofErr w:type="spellEnd"/>
            <w:r w:rsidRPr="00E37E84">
              <w:rPr>
                <w:b/>
                <w:bCs/>
                <w:sz w:val="24"/>
                <w:szCs w:val="24"/>
              </w:rPr>
              <w:t>. C</w:t>
            </w:r>
            <w:proofErr w:type="gramStart"/>
            <w:r w:rsidRPr="00E37E84">
              <w:rPr>
                <w:b/>
                <w:bCs/>
                <w:sz w:val="24"/>
                <w:szCs w:val="24"/>
              </w:rPr>
              <w:t>1,P</w:t>
            </w:r>
            <w:proofErr w:type="gramEnd"/>
            <w:r w:rsidRPr="00E37E84">
              <w:rPr>
                <w:b/>
                <w:bCs/>
                <w:sz w:val="24"/>
                <w:szCs w:val="24"/>
              </w:rPr>
              <w:t>1)</w:t>
            </w:r>
          </w:p>
        </w:tc>
      </w:tr>
      <w:tr w:rsidR="00525963" w14:paraId="224D4531" w14:textId="77777777" w:rsidTr="00C7382E">
        <w:tc>
          <w:tcPr>
            <w:tcW w:w="2789" w:type="dxa"/>
          </w:tcPr>
          <w:p w14:paraId="4679D7A9" w14:textId="77777777" w:rsidR="00525963" w:rsidRDefault="00525963" w:rsidP="00C7382E">
            <w:r w:rsidRPr="00E37E84">
              <w:t xml:space="preserve">Able to define and conduct a rigorous critique of key areas in the context of very clearly defined </w:t>
            </w:r>
            <w:proofErr w:type="spellStart"/>
            <w:r w:rsidRPr="00E37E84">
              <w:t>HCI</w:t>
            </w:r>
            <w:proofErr w:type="spellEnd"/>
            <w:r w:rsidRPr="00E37E84">
              <w:t xml:space="preserve"> issues and to evaluate the solution and the solution strategy with reference to existing theory. Able to assess the implications of adopting alternative solution strategies</w:t>
            </w:r>
          </w:p>
        </w:tc>
        <w:tc>
          <w:tcPr>
            <w:tcW w:w="2789" w:type="dxa"/>
          </w:tcPr>
          <w:p w14:paraId="4B5346A9" w14:textId="77777777" w:rsidR="00525963" w:rsidRDefault="00525963" w:rsidP="00C7382E">
            <w:r w:rsidRPr="00E37E84">
              <w:t xml:space="preserve">Able to define and reflect upon key areas in the context of well- defined </w:t>
            </w:r>
            <w:proofErr w:type="spellStart"/>
            <w:r w:rsidRPr="00E37E84">
              <w:t>HCI</w:t>
            </w:r>
            <w:proofErr w:type="spellEnd"/>
            <w:r w:rsidRPr="00E37E84">
              <w:t xml:space="preserve"> issues and provide a critical assessment of actions taken. Able to identify alternative solution strategies.</w:t>
            </w:r>
          </w:p>
        </w:tc>
        <w:tc>
          <w:tcPr>
            <w:tcW w:w="2790" w:type="dxa"/>
          </w:tcPr>
          <w:p w14:paraId="54CA9A2F" w14:textId="77777777" w:rsidR="00525963" w:rsidRDefault="00525963" w:rsidP="00C7382E">
            <w:r>
              <w:t xml:space="preserve">Able to define and </w:t>
            </w:r>
            <w:proofErr w:type="gramStart"/>
            <w:r>
              <w:t>reflect</w:t>
            </w:r>
            <w:proofErr w:type="gramEnd"/>
          </w:p>
          <w:p w14:paraId="7B89E047" w14:textId="77777777" w:rsidR="00525963" w:rsidRDefault="00525963" w:rsidP="00C7382E">
            <w:r>
              <w:t xml:space="preserve">on key areas in the context of recognized </w:t>
            </w:r>
            <w:proofErr w:type="spellStart"/>
            <w:r>
              <w:t>HCI</w:t>
            </w:r>
            <w:proofErr w:type="spellEnd"/>
            <w:r>
              <w:t xml:space="preserve"> issues.</w:t>
            </w:r>
          </w:p>
          <w:p w14:paraId="736DF083" w14:textId="77777777" w:rsidR="00525963" w:rsidRDefault="00525963" w:rsidP="00C7382E">
            <w:r>
              <w:t>Some solid critical</w:t>
            </w:r>
          </w:p>
          <w:p w14:paraId="5BB0C102" w14:textId="77777777" w:rsidR="00525963" w:rsidRDefault="00525963" w:rsidP="00C7382E">
            <w:r>
              <w:t>evaluation against original</w:t>
            </w:r>
          </w:p>
          <w:p w14:paraId="26E94777" w14:textId="77777777" w:rsidR="00525963" w:rsidRDefault="00525963" w:rsidP="00C7382E">
            <w:r>
              <w:t>requirements though this</w:t>
            </w:r>
          </w:p>
          <w:p w14:paraId="5E675C9F" w14:textId="77777777" w:rsidR="00525963" w:rsidRDefault="00525963" w:rsidP="00C7382E">
            <w:r>
              <w:t>could be extended.</w:t>
            </w:r>
          </w:p>
        </w:tc>
        <w:tc>
          <w:tcPr>
            <w:tcW w:w="2790" w:type="dxa"/>
          </w:tcPr>
          <w:p w14:paraId="3E592909" w14:textId="77777777" w:rsidR="00525963" w:rsidRDefault="00525963" w:rsidP="00C7382E">
            <w:r>
              <w:t xml:space="preserve">Able to describe and partly reflect on some </w:t>
            </w:r>
            <w:proofErr w:type="gramStart"/>
            <w:r>
              <w:t>key</w:t>
            </w:r>
            <w:proofErr w:type="gramEnd"/>
          </w:p>
          <w:p w14:paraId="7D881FF9" w14:textId="77777777" w:rsidR="00525963" w:rsidRDefault="00525963" w:rsidP="00C7382E">
            <w:r>
              <w:t xml:space="preserve">elements within the </w:t>
            </w:r>
            <w:proofErr w:type="spellStart"/>
            <w:r>
              <w:t>HCI</w:t>
            </w:r>
            <w:proofErr w:type="spellEnd"/>
          </w:p>
          <w:p w14:paraId="6A3F8E43" w14:textId="77777777" w:rsidR="00525963" w:rsidRDefault="00525963" w:rsidP="00C7382E">
            <w:r>
              <w:t xml:space="preserve">area. Definition and critical evaluation </w:t>
            </w:r>
            <w:proofErr w:type="gramStart"/>
            <w:r>
              <w:t>is</w:t>
            </w:r>
            <w:proofErr w:type="gramEnd"/>
            <w:r>
              <w:t xml:space="preserve"> superficial.</w:t>
            </w:r>
          </w:p>
        </w:tc>
        <w:tc>
          <w:tcPr>
            <w:tcW w:w="2790" w:type="dxa"/>
          </w:tcPr>
          <w:p w14:paraId="23419574" w14:textId="77777777" w:rsidR="00525963" w:rsidRDefault="00525963" w:rsidP="00C7382E">
            <w:r>
              <w:t xml:space="preserve">Does not </w:t>
            </w:r>
            <w:proofErr w:type="gramStart"/>
            <w:r>
              <w:t>reach</w:t>
            </w:r>
            <w:proofErr w:type="gramEnd"/>
          </w:p>
          <w:p w14:paraId="260F594F" w14:textId="77777777" w:rsidR="00525963" w:rsidRDefault="00525963" w:rsidP="00C7382E">
            <w:r>
              <w:t>required threshold.</w:t>
            </w:r>
          </w:p>
          <w:p w14:paraId="35E20131" w14:textId="77777777" w:rsidR="00525963" w:rsidRDefault="00525963" w:rsidP="00C7382E">
            <w:r>
              <w:t>Identification &amp;</w:t>
            </w:r>
          </w:p>
          <w:p w14:paraId="3A54984E" w14:textId="77777777" w:rsidR="00525963" w:rsidRDefault="00525963" w:rsidP="00C7382E">
            <w:r>
              <w:t>appraisal of a poor</w:t>
            </w:r>
          </w:p>
          <w:p w14:paraId="5A63CA91" w14:textId="77777777" w:rsidR="00525963" w:rsidRDefault="00525963" w:rsidP="00C7382E">
            <w:r>
              <w:t xml:space="preserve">standard which </w:t>
            </w:r>
            <w:proofErr w:type="gramStart"/>
            <w:r>
              <w:t>fails</w:t>
            </w:r>
            <w:proofErr w:type="gramEnd"/>
          </w:p>
          <w:p w14:paraId="415EFB89" w14:textId="77777777" w:rsidR="00525963" w:rsidRDefault="00525963" w:rsidP="00C7382E">
            <w:r>
              <w:t>to reach required</w:t>
            </w:r>
          </w:p>
          <w:p w14:paraId="73E48EF5" w14:textId="77777777" w:rsidR="00525963" w:rsidRDefault="00525963" w:rsidP="00C7382E">
            <w:r>
              <w:t>threshold.</w:t>
            </w:r>
          </w:p>
        </w:tc>
      </w:tr>
      <w:tr w:rsidR="00525963" w14:paraId="23CA9FF1" w14:textId="77777777" w:rsidTr="00C7382E">
        <w:tc>
          <w:tcPr>
            <w:tcW w:w="13948" w:type="dxa"/>
            <w:gridSpan w:val="5"/>
          </w:tcPr>
          <w:p w14:paraId="096429C4" w14:textId="77777777" w:rsidR="00525963" w:rsidRDefault="00525963" w:rsidP="00C7382E">
            <w:pPr>
              <w:jc w:val="center"/>
              <w:rPr>
                <w:b/>
                <w:bCs/>
                <w:sz w:val="24"/>
                <w:szCs w:val="24"/>
              </w:rPr>
            </w:pPr>
            <w:r w:rsidRPr="00C85D16">
              <w:rPr>
                <w:b/>
                <w:bCs/>
                <w:sz w:val="24"/>
                <w:szCs w:val="24"/>
              </w:rPr>
              <w:t xml:space="preserve">Knowledge and Understanding &amp; Contribution (ref </w:t>
            </w:r>
            <w:proofErr w:type="spellStart"/>
            <w:r w:rsidRPr="00C85D16">
              <w:rPr>
                <w:b/>
                <w:bCs/>
                <w:sz w:val="24"/>
                <w:szCs w:val="24"/>
              </w:rPr>
              <w:t>L.O</w:t>
            </w:r>
            <w:proofErr w:type="spellEnd"/>
            <w:r w:rsidRPr="00C85D16">
              <w:rPr>
                <w:b/>
                <w:bCs/>
                <w:sz w:val="24"/>
                <w:szCs w:val="24"/>
              </w:rPr>
              <w:t>. C</w:t>
            </w:r>
            <w:proofErr w:type="gramStart"/>
            <w:r w:rsidRPr="00C85D16">
              <w:rPr>
                <w:b/>
                <w:bCs/>
                <w:sz w:val="24"/>
                <w:szCs w:val="24"/>
              </w:rPr>
              <w:t>1,T</w:t>
            </w:r>
            <w:proofErr w:type="gramEnd"/>
            <w:r w:rsidRPr="00C85D16">
              <w:rPr>
                <w:b/>
                <w:bCs/>
                <w:sz w:val="24"/>
                <w:szCs w:val="24"/>
              </w:rPr>
              <w:t>1)</w:t>
            </w:r>
          </w:p>
          <w:p w14:paraId="62A30A2F" w14:textId="77777777" w:rsidR="00525963" w:rsidRPr="00C85D16" w:rsidRDefault="00525963" w:rsidP="00C7382E">
            <w:pPr>
              <w:jc w:val="center"/>
              <w:rPr>
                <w:b/>
                <w:bCs/>
                <w:sz w:val="24"/>
                <w:szCs w:val="24"/>
              </w:rPr>
            </w:pPr>
          </w:p>
        </w:tc>
      </w:tr>
      <w:tr w:rsidR="00525963" w14:paraId="2190E212" w14:textId="77777777" w:rsidTr="00C7382E">
        <w:tc>
          <w:tcPr>
            <w:tcW w:w="2789" w:type="dxa"/>
          </w:tcPr>
          <w:p w14:paraId="2F66A57C" w14:textId="77777777" w:rsidR="00525963" w:rsidRDefault="00525963" w:rsidP="00C7382E">
            <w:r w:rsidRPr="00DA5F7F">
              <w:t xml:space="preserve">Demonstrates a detailed recognition and knowledge of theory &amp; practice in the context of human digital interaction and an in-depth identification and understanding of </w:t>
            </w:r>
            <w:proofErr w:type="spellStart"/>
            <w:r w:rsidRPr="00DA5F7F">
              <w:lastRenderedPageBreak/>
              <w:t>oncepts</w:t>
            </w:r>
            <w:proofErr w:type="spellEnd"/>
            <w:r w:rsidRPr="00DA5F7F">
              <w:t xml:space="preserve">. Has the ability to synthesize and apply information in the solution of a problem in conjunction with team. Makes a full well managed &amp; positive contribution to work produced by group. </w:t>
            </w:r>
            <w:proofErr w:type="gramStart"/>
            <w:r w:rsidRPr="00DA5F7F">
              <w:t>Is able to</w:t>
            </w:r>
            <w:proofErr w:type="gramEnd"/>
            <w:r w:rsidRPr="00DA5F7F">
              <w:t xml:space="preserve"> reflect fully on how contribution is made with fully referenced clear example artefacts.</w:t>
            </w:r>
          </w:p>
        </w:tc>
        <w:tc>
          <w:tcPr>
            <w:tcW w:w="2789" w:type="dxa"/>
          </w:tcPr>
          <w:p w14:paraId="0FE76416" w14:textId="77777777" w:rsidR="00525963" w:rsidRDefault="00525963" w:rsidP="00C7382E">
            <w:r w:rsidRPr="00DA5F7F">
              <w:lastRenderedPageBreak/>
              <w:t xml:space="preserve">Comprehensive overall understanding of issues &amp; practice in the context of human digital interaction with a software model. Has read around the </w:t>
            </w:r>
            <w:r w:rsidRPr="00DA5F7F">
              <w:lastRenderedPageBreak/>
              <w:t>subject and is able to integrate and organise information. Has clearly worked with the team and made a significant contribution to group/</w:t>
            </w:r>
            <w:proofErr w:type="gramStart"/>
            <w:r w:rsidRPr="00DA5F7F">
              <w:t>team work</w:t>
            </w:r>
            <w:proofErr w:type="gramEnd"/>
            <w:r w:rsidRPr="00DA5F7F">
              <w:t>. Able to reflect on how contribution is made with referenced examples.</w:t>
            </w:r>
          </w:p>
        </w:tc>
        <w:tc>
          <w:tcPr>
            <w:tcW w:w="2790" w:type="dxa"/>
          </w:tcPr>
          <w:p w14:paraId="3AF751E5" w14:textId="77777777" w:rsidR="00525963" w:rsidRDefault="00525963" w:rsidP="00C7382E">
            <w:r w:rsidRPr="00DA5F7F">
              <w:lastRenderedPageBreak/>
              <w:t xml:space="preserve">Demonstrates familiarity with issues and practice in the context of human- digital interaction with a software model. Reasonable familiarity with </w:t>
            </w:r>
            <w:r w:rsidRPr="00DA5F7F">
              <w:lastRenderedPageBreak/>
              <w:t>recommended reading. Some gaps in significant areas. Contribution to group is acceptably managed with some gaps in depth and breadth. Written reflection of contribution is constructed clearly with some gaps and few example artefacts which may not be clearly referenced.</w:t>
            </w:r>
          </w:p>
        </w:tc>
        <w:tc>
          <w:tcPr>
            <w:tcW w:w="2790" w:type="dxa"/>
          </w:tcPr>
          <w:p w14:paraId="3D0D96FB" w14:textId="77777777" w:rsidR="00525963" w:rsidRDefault="00525963" w:rsidP="00C7382E">
            <w:r w:rsidRPr="00DA5F7F">
              <w:lastRenderedPageBreak/>
              <w:t xml:space="preserve">Satisfactory understanding and identification of </w:t>
            </w:r>
            <w:proofErr w:type="spellStart"/>
            <w:r w:rsidRPr="00DA5F7F">
              <w:t>HCI</w:t>
            </w:r>
            <w:proofErr w:type="spellEnd"/>
            <w:r w:rsidRPr="00DA5F7F">
              <w:t xml:space="preserve"> issues, design </w:t>
            </w:r>
            <w:proofErr w:type="gramStart"/>
            <w:r w:rsidRPr="00DA5F7F">
              <w:t>capabilities ,</w:t>
            </w:r>
            <w:proofErr w:type="gramEnd"/>
            <w:r w:rsidRPr="00DA5F7F">
              <w:t xml:space="preserve"> evaluation issues and functionally of the interface and software model but </w:t>
            </w:r>
            <w:r w:rsidRPr="00DA5F7F">
              <w:lastRenderedPageBreak/>
              <w:t>lacking in depth and breadth. Minor contribution to group. Poor written reflection on work contributed to group with little or no example artefacts, poor referencing.</w:t>
            </w:r>
          </w:p>
        </w:tc>
        <w:tc>
          <w:tcPr>
            <w:tcW w:w="2790" w:type="dxa"/>
          </w:tcPr>
          <w:p w14:paraId="4D65FE63" w14:textId="77777777" w:rsidR="00525963" w:rsidRDefault="00525963" w:rsidP="00C7382E">
            <w:r>
              <w:lastRenderedPageBreak/>
              <w:t xml:space="preserve">Does not </w:t>
            </w:r>
            <w:proofErr w:type="gramStart"/>
            <w:r>
              <w:t>reach</w:t>
            </w:r>
            <w:proofErr w:type="gramEnd"/>
          </w:p>
          <w:p w14:paraId="5CDD08AF" w14:textId="77777777" w:rsidR="00525963" w:rsidRDefault="00525963" w:rsidP="00C7382E">
            <w:r>
              <w:t>required threshold.</w:t>
            </w:r>
          </w:p>
          <w:p w14:paraId="26A310EB" w14:textId="77777777" w:rsidR="00525963" w:rsidRDefault="00525963" w:rsidP="00C7382E">
            <w:r>
              <w:t>Inaccuracies /</w:t>
            </w:r>
          </w:p>
          <w:p w14:paraId="58CCDE10" w14:textId="77777777" w:rsidR="00525963" w:rsidRDefault="00525963" w:rsidP="00C7382E">
            <w:r>
              <w:t>omissions in areas of</w:t>
            </w:r>
          </w:p>
          <w:p w14:paraId="466FEBB8" w14:textId="77777777" w:rsidR="00525963" w:rsidRDefault="00525963" w:rsidP="00C7382E">
            <w:r>
              <w:t>theory &amp; practice may</w:t>
            </w:r>
          </w:p>
          <w:p w14:paraId="4EB2DEDD" w14:textId="77777777" w:rsidR="00525963" w:rsidRDefault="00525963" w:rsidP="00C7382E">
            <w:r>
              <w:t>be substantial with</w:t>
            </w:r>
          </w:p>
          <w:p w14:paraId="3F1CA924" w14:textId="77777777" w:rsidR="00525963" w:rsidRDefault="00525963" w:rsidP="00C7382E">
            <w:r>
              <w:t>irrelevancies.</w:t>
            </w:r>
          </w:p>
          <w:p w14:paraId="49919049" w14:textId="77777777" w:rsidR="00525963" w:rsidRDefault="00525963" w:rsidP="00C7382E">
            <w:r>
              <w:lastRenderedPageBreak/>
              <w:t>Struggles or fails to</w:t>
            </w:r>
          </w:p>
          <w:p w14:paraId="705921EC" w14:textId="77777777" w:rsidR="00525963" w:rsidRDefault="00525963" w:rsidP="00C7382E">
            <w:r>
              <w:t>engage with</w:t>
            </w:r>
          </w:p>
          <w:p w14:paraId="26776009" w14:textId="77777777" w:rsidR="00525963" w:rsidRDefault="00525963" w:rsidP="00C7382E">
            <w:r>
              <w:t>concepts, issues</w:t>
            </w:r>
          </w:p>
          <w:p w14:paraId="4CABF224" w14:textId="77777777" w:rsidR="00525963" w:rsidRDefault="00525963" w:rsidP="00C7382E">
            <w:r>
              <w:t xml:space="preserve">within </w:t>
            </w:r>
            <w:proofErr w:type="spellStart"/>
            <w:r>
              <w:t>HCI</w:t>
            </w:r>
            <w:proofErr w:type="spellEnd"/>
            <w:r>
              <w:t>. Very</w:t>
            </w:r>
          </w:p>
          <w:p w14:paraId="7B7523BE" w14:textId="77777777" w:rsidR="00525963" w:rsidRDefault="00525963" w:rsidP="00C7382E">
            <w:r>
              <w:t>little or no reflection</w:t>
            </w:r>
          </w:p>
          <w:p w14:paraId="57E939F7" w14:textId="77777777" w:rsidR="00525963" w:rsidRDefault="00525963" w:rsidP="00C7382E">
            <w:r>
              <w:t>on contribution with</w:t>
            </w:r>
          </w:p>
          <w:p w14:paraId="2961A202" w14:textId="77777777" w:rsidR="00525963" w:rsidRDefault="00525963" w:rsidP="00C7382E">
            <w:r>
              <w:t>no example artefacts.</w:t>
            </w:r>
          </w:p>
        </w:tc>
      </w:tr>
      <w:tr w:rsidR="00525963" w14:paraId="4BA303E8" w14:textId="77777777" w:rsidTr="00C7382E">
        <w:trPr>
          <w:trHeight w:val="395"/>
        </w:trPr>
        <w:tc>
          <w:tcPr>
            <w:tcW w:w="13948" w:type="dxa"/>
            <w:gridSpan w:val="5"/>
          </w:tcPr>
          <w:p w14:paraId="4E3DA0FC" w14:textId="77777777" w:rsidR="00525963" w:rsidRDefault="00525963" w:rsidP="00C7382E">
            <w:pPr>
              <w:jc w:val="center"/>
              <w:rPr>
                <w:b/>
                <w:bCs/>
                <w:sz w:val="24"/>
                <w:szCs w:val="24"/>
              </w:rPr>
            </w:pPr>
            <w:r w:rsidRPr="00DA5F7F">
              <w:rPr>
                <w:b/>
                <w:bCs/>
                <w:sz w:val="24"/>
                <w:szCs w:val="24"/>
              </w:rPr>
              <w:lastRenderedPageBreak/>
              <w:t xml:space="preserve">Presentation &amp; planning (ref </w:t>
            </w:r>
            <w:proofErr w:type="spellStart"/>
            <w:r w:rsidRPr="00DA5F7F">
              <w:rPr>
                <w:b/>
                <w:bCs/>
                <w:sz w:val="24"/>
                <w:szCs w:val="24"/>
              </w:rPr>
              <w:t>L.O</w:t>
            </w:r>
            <w:proofErr w:type="spellEnd"/>
            <w:r w:rsidRPr="00DA5F7F">
              <w:rPr>
                <w:b/>
                <w:bCs/>
                <w:sz w:val="24"/>
                <w:szCs w:val="24"/>
              </w:rPr>
              <w:t>. C</w:t>
            </w:r>
            <w:proofErr w:type="gramStart"/>
            <w:r w:rsidRPr="00DA5F7F">
              <w:rPr>
                <w:b/>
                <w:bCs/>
                <w:sz w:val="24"/>
                <w:szCs w:val="24"/>
              </w:rPr>
              <w:t>1,P</w:t>
            </w:r>
            <w:proofErr w:type="gramEnd"/>
            <w:r w:rsidRPr="00DA5F7F">
              <w:rPr>
                <w:b/>
                <w:bCs/>
                <w:sz w:val="24"/>
                <w:szCs w:val="24"/>
              </w:rPr>
              <w:t>1,T1)</w:t>
            </w:r>
          </w:p>
          <w:p w14:paraId="2D55B239" w14:textId="77777777" w:rsidR="00525963" w:rsidRDefault="00525963" w:rsidP="00C7382E">
            <w:pPr>
              <w:jc w:val="center"/>
            </w:pPr>
          </w:p>
        </w:tc>
      </w:tr>
      <w:tr w:rsidR="00525963" w14:paraId="6F4C3FE9" w14:textId="77777777" w:rsidTr="00C7382E">
        <w:tc>
          <w:tcPr>
            <w:tcW w:w="2789" w:type="dxa"/>
          </w:tcPr>
          <w:p w14:paraId="47D9B4E5" w14:textId="77777777" w:rsidR="00525963" w:rsidRDefault="00525963" w:rsidP="00C7382E">
            <w:r>
              <w:t>Comprehensive, detailed,</w:t>
            </w:r>
          </w:p>
          <w:p w14:paraId="05FD9853" w14:textId="77777777" w:rsidR="00525963" w:rsidRDefault="00525963" w:rsidP="00C7382E">
            <w:r>
              <w:t>coherent, &amp; consistent</w:t>
            </w:r>
          </w:p>
          <w:p w14:paraId="6CC9678A" w14:textId="77777777" w:rsidR="00525963" w:rsidRDefault="00525963" w:rsidP="00C7382E">
            <w:r>
              <w:t xml:space="preserve">throughout with no errors of rationale reasoning or fact, </w:t>
            </w:r>
            <w:proofErr w:type="gramStart"/>
            <w:r>
              <w:t>Very</w:t>
            </w:r>
            <w:proofErr w:type="gramEnd"/>
            <w:r>
              <w:t xml:space="preserve"> well planned.</w:t>
            </w:r>
          </w:p>
        </w:tc>
        <w:tc>
          <w:tcPr>
            <w:tcW w:w="2789" w:type="dxa"/>
          </w:tcPr>
          <w:p w14:paraId="05960C9A" w14:textId="77777777" w:rsidR="00525963" w:rsidRDefault="00525963" w:rsidP="00C7382E">
            <w:r>
              <w:t>Provides a coherent</w:t>
            </w:r>
          </w:p>
          <w:p w14:paraId="686E1FF9" w14:textId="77777777" w:rsidR="00525963" w:rsidRDefault="00525963" w:rsidP="00C7382E">
            <w:r>
              <w:t>clear well planned</w:t>
            </w:r>
          </w:p>
          <w:p w14:paraId="63CD7DDA" w14:textId="77777777" w:rsidR="00525963" w:rsidRDefault="00525963" w:rsidP="00C7382E">
            <w:r>
              <w:t>whole. Consistent in</w:t>
            </w:r>
          </w:p>
          <w:p w14:paraId="5D6211B3" w14:textId="77777777" w:rsidR="00525963" w:rsidRDefault="00525963" w:rsidP="00C7382E">
            <w:r>
              <w:t>rationale, reasoning,</w:t>
            </w:r>
          </w:p>
          <w:p w14:paraId="164DE363" w14:textId="77777777" w:rsidR="00525963" w:rsidRDefault="00525963" w:rsidP="00C7382E">
            <w:r>
              <w:t>Planning.</w:t>
            </w:r>
          </w:p>
        </w:tc>
        <w:tc>
          <w:tcPr>
            <w:tcW w:w="2790" w:type="dxa"/>
          </w:tcPr>
          <w:p w14:paraId="4518FAE5" w14:textId="77777777" w:rsidR="00525963" w:rsidRDefault="00525963" w:rsidP="00C7382E">
            <w:r>
              <w:t xml:space="preserve">Provides a coherent </w:t>
            </w:r>
            <w:proofErr w:type="gramStart"/>
            <w:r>
              <w:t>style</w:t>
            </w:r>
            <w:proofErr w:type="gramEnd"/>
          </w:p>
          <w:p w14:paraId="6A5E0A4A" w14:textId="77777777" w:rsidR="00525963" w:rsidRDefault="00525963" w:rsidP="00C7382E">
            <w:r>
              <w:t>and structure for the</w:t>
            </w:r>
          </w:p>
          <w:p w14:paraId="34BDB6B0" w14:textId="77777777" w:rsidR="00525963" w:rsidRDefault="00525963" w:rsidP="00C7382E">
            <w:r>
              <w:t>subject in hand with some</w:t>
            </w:r>
          </w:p>
          <w:p w14:paraId="6D1656CD" w14:textId="77777777" w:rsidR="00525963" w:rsidRDefault="00525963" w:rsidP="00C7382E">
            <w:r>
              <w:t>structural and information</w:t>
            </w:r>
          </w:p>
          <w:p w14:paraId="0D0CE0A6" w14:textId="77777777" w:rsidR="00525963" w:rsidRDefault="00525963" w:rsidP="00C7382E">
            <w:r>
              <w:t>defects. Well planned.</w:t>
            </w:r>
          </w:p>
        </w:tc>
        <w:tc>
          <w:tcPr>
            <w:tcW w:w="2790" w:type="dxa"/>
          </w:tcPr>
          <w:p w14:paraId="4213029E" w14:textId="77777777" w:rsidR="00525963" w:rsidRDefault="00525963" w:rsidP="00C7382E">
            <w:r>
              <w:t xml:space="preserve">Meets the basic </w:t>
            </w:r>
            <w:proofErr w:type="spellStart"/>
            <w:proofErr w:type="gramStart"/>
            <w:r>
              <w:t>uidelines</w:t>
            </w:r>
            <w:proofErr w:type="spellEnd"/>
            <w:proofErr w:type="gramEnd"/>
          </w:p>
          <w:p w14:paraId="6E5837B8" w14:textId="77777777" w:rsidR="00525963" w:rsidRDefault="00525963" w:rsidP="00C7382E">
            <w:r>
              <w:t>for a given presentation and presentational style.</w:t>
            </w:r>
          </w:p>
          <w:p w14:paraId="495E8342" w14:textId="77777777" w:rsidR="00525963" w:rsidRDefault="00525963" w:rsidP="00C7382E">
            <w:r>
              <w:t>Evidence of planning.</w:t>
            </w:r>
          </w:p>
        </w:tc>
        <w:tc>
          <w:tcPr>
            <w:tcW w:w="2790" w:type="dxa"/>
          </w:tcPr>
          <w:p w14:paraId="49DE46BB" w14:textId="77777777" w:rsidR="00525963" w:rsidRDefault="00525963" w:rsidP="00C7382E">
            <w:r w:rsidRPr="00B104F5">
              <w:t xml:space="preserve">Does not reach required threshold. Aspects substantially unclear, </w:t>
            </w:r>
            <w:proofErr w:type="gramStart"/>
            <w:r w:rsidRPr="00B104F5">
              <w:t>incoherent</w:t>
            </w:r>
            <w:proofErr w:type="gramEnd"/>
            <w:r w:rsidRPr="00B104F5">
              <w:t xml:space="preserve"> or missing</w:t>
            </w:r>
          </w:p>
        </w:tc>
      </w:tr>
    </w:tbl>
    <w:p w14:paraId="763DA3FD" w14:textId="77777777" w:rsidR="00D315C6" w:rsidRDefault="00D315C6">
      <w:pPr>
        <w:pStyle w:val="BodyText"/>
        <w:kinsoku w:val="0"/>
        <w:overflowPunct w:val="0"/>
        <w:spacing w:before="7"/>
        <w:rPr>
          <w:b/>
          <w:bCs/>
          <w:sz w:val="13"/>
          <w:szCs w:val="13"/>
        </w:rPr>
      </w:pPr>
    </w:p>
    <w:p w14:paraId="35C90B3C" w14:textId="77777777" w:rsidR="00D315C6" w:rsidRDefault="00F416B6">
      <w:pPr>
        <w:pStyle w:val="BodyText"/>
        <w:kinsoku w:val="0"/>
        <w:overflowPunct w:val="0"/>
        <w:spacing w:before="94"/>
        <w:ind w:left="1020"/>
        <w:rPr>
          <w:b/>
          <w:bCs/>
        </w:rPr>
      </w:pPr>
      <w:r>
        <w:rPr>
          <w:b/>
          <w:bCs/>
        </w:rPr>
        <w:t>Learning</w:t>
      </w:r>
      <w:r>
        <w:rPr>
          <w:b/>
          <w:bCs/>
          <w:spacing w:val="-6"/>
        </w:rPr>
        <w:t xml:space="preserve"> </w:t>
      </w:r>
      <w:r>
        <w:rPr>
          <w:b/>
          <w:bCs/>
        </w:rPr>
        <w:t>Outcomes</w:t>
      </w:r>
    </w:p>
    <w:p w14:paraId="7CC0CD0B" w14:textId="77777777" w:rsidR="00D315C6" w:rsidRDefault="00D315C6">
      <w:pPr>
        <w:pStyle w:val="BodyText"/>
        <w:kinsoku w:val="0"/>
        <w:overflowPunct w:val="0"/>
        <w:rPr>
          <w:b/>
          <w:bCs/>
          <w:sz w:val="24"/>
          <w:szCs w:val="24"/>
        </w:rPr>
      </w:pPr>
    </w:p>
    <w:p w14:paraId="0B870D72" w14:textId="77777777" w:rsidR="00D315C6" w:rsidRDefault="00F416B6">
      <w:pPr>
        <w:pStyle w:val="BodyText"/>
        <w:kinsoku w:val="0"/>
        <w:overflowPunct w:val="0"/>
        <w:spacing w:before="157"/>
        <w:ind w:left="1020" w:right="999"/>
      </w:pPr>
      <w:r>
        <w:t>This</w:t>
      </w:r>
      <w:r>
        <w:rPr>
          <w:spacing w:val="7"/>
        </w:rPr>
        <w:t xml:space="preserve"> </w:t>
      </w:r>
      <w:r>
        <w:t>assessment</w:t>
      </w:r>
      <w:r>
        <w:rPr>
          <w:spacing w:val="8"/>
        </w:rPr>
        <w:t xml:space="preserve"> </w:t>
      </w:r>
      <w:r>
        <w:t>will</w:t>
      </w:r>
      <w:r>
        <w:rPr>
          <w:spacing w:val="2"/>
        </w:rPr>
        <w:t xml:space="preserve"> </w:t>
      </w:r>
      <w:r>
        <w:t>enable</w:t>
      </w:r>
      <w:r>
        <w:rPr>
          <w:spacing w:val="4"/>
        </w:rPr>
        <w:t xml:space="preserve"> </w:t>
      </w:r>
      <w:r>
        <w:t>students</w:t>
      </w:r>
      <w:r>
        <w:rPr>
          <w:spacing w:val="3"/>
        </w:rPr>
        <w:t xml:space="preserve"> </w:t>
      </w:r>
      <w:r>
        <w:t>to</w:t>
      </w:r>
      <w:r>
        <w:rPr>
          <w:spacing w:val="4"/>
        </w:rPr>
        <w:t xml:space="preserve"> </w:t>
      </w:r>
      <w:r>
        <w:t>demonstrate</w:t>
      </w:r>
      <w:r>
        <w:rPr>
          <w:spacing w:val="5"/>
        </w:rPr>
        <w:t xml:space="preserve"> </w:t>
      </w:r>
      <w:r>
        <w:t>in</w:t>
      </w:r>
      <w:r>
        <w:rPr>
          <w:spacing w:val="9"/>
        </w:rPr>
        <w:t xml:space="preserve"> </w:t>
      </w:r>
      <w:r>
        <w:t>full</w:t>
      </w:r>
      <w:r>
        <w:rPr>
          <w:spacing w:val="6"/>
        </w:rPr>
        <w:t xml:space="preserve"> </w:t>
      </w:r>
      <w:r>
        <w:t>or</w:t>
      </w:r>
      <w:r>
        <w:rPr>
          <w:spacing w:val="7"/>
        </w:rPr>
        <w:t xml:space="preserve"> </w:t>
      </w:r>
      <w:r>
        <w:t>in</w:t>
      </w:r>
      <w:r>
        <w:rPr>
          <w:spacing w:val="9"/>
        </w:rPr>
        <w:t xml:space="preserve"> </w:t>
      </w:r>
      <w:r>
        <w:t>part</w:t>
      </w:r>
      <w:r>
        <w:rPr>
          <w:spacing w:val="8"/>
        </w:rPr>
        <w:t xml:space="preserve"> </w:t>
      </w:r>
      <w:r>
        <w:t>the</w:t>
      </w:r>
      <w:r>
        <w:rPr>
          <w:spacing w:val="5"/>
        </w:rPr>
        <w:t xml:space="preserve"> </w:t>
      </w:r>
      <w:r>
        <w:t>learning</w:t>
      </w:r>
      <w:r>
        <w:rPr>
          <w:spacing w:val="9"/>
        </w:rPr>
        <w:t xml:space="preserve"> </w:t>
      </w:r>
      <w:r>
        <w:t>outcomes</w:t>
      </w:r>
      <w:r>
        <w:rPr>
          <w:spacing w:val="-58"/>
        </w:rPr>
        <w:t xml:space="preserve"> </w:t>
      </w:r>
      <w:r>
        <w:t>identified</w:t>
      </w:r>
      <w:r>
        <w:rPr>
          <w:spacing w:val="1"/>
        </w:rPr>
        <w:t xml:space="preserve"> </w:t>
      </w:r>
      <w:r>
        <w:t>in</w:t>
      </w:r>
      <w:r>
        <w:rPr>
          <w:spacing w:val="-2"/>
        </w:rPr>
        <w:t xml:space="preserve"> </w:t>
      </w:r>
      <w:r>
        <w:t>the</w:t>
      </w:r>
      <w:r>
        <w:rPr>
          <w:spacing w:val="6"/>
        </w:rPr>
        <w:t xml:space="preserve"> </w:t>
      </w:r>
      <w:r>
        <w:t>Module</w:t>
      </w:r>
      <w:r>
        <w:rPr>
          <w:spacing w:val="3"/>
        </w:rPr>
        <w:t xml:space="preserve"> </w:t>
      </w:r>
      <w:r>
        <w:t>descriptors.</w:t>
      </w:r>
    </w:p>
    <w:p w14:paraId="571B7800" w14:textId="77777777" w:rsidR="00D315C6" w:rsidRDefault="00D315C6">
      <w:pPr>
        <w:pStyle w:val="BodyText"/>
        <w:kinsoku w:val="0"/>
        <w:overflowPunct w:val="0"/>
        <w:spacing w:before="2"/>
        <w:rPr>
          <w:sz w:val="21"/>
          <w:szCs w:val="21"/>
        </w:rPr>
      </w:pPr>
    </w:p>
    <w:p w14:paraId="53D76A92" w14:textId="77777777" w:rsidR="00D315C6" w:rsidRDefault="00F416B6">
      <w:pPr>
        <w:pStyle w:val="Heading1"/>
        <w:kinsoku w:val="0"/>
        <w:overflowPunct w:val="0"/>
      </w:pPr>
      <w:r>
        <w:t>Late</w:t>
      </w:r>
      <w:r>
        <w:rPr>
          <w:spacing w:val="-2"/>
        </w:rPr>
        <w:t xml:space="preserve"> </w:t>
      </w:r>
      <w:r>
        <w:t>Submissions</w:t>
      </w:r>
    </w:p>
    <w:p w14:paraId="0A204353" w14:textId="77777777" w:rsidR="00D315C6" w:rsidRDefault="00D315C6">
      <w:pPr>
        <w:pStyle w:val="BodyText"/>
        <w:kinsoku w:val="0"/>
        <w:overflowPunct w:val="0"/>
        <w:spacing w:before="10"/>
        <w:rPr>
          <w:b/>
          <w:bCs/>
          <w:sz w:val="26"/>
          <w:szCs w:val="26"/>
        </w:rPr>
      </w:pPr>
    </w:p>
    <w:p w14:paraId="12C38A4B" w14:textId="77777777" w:rsidR="00D315C6" w:rsidRDefault="00F416B6">
      <w:pPr>
        <w:pStyle w:val="BodyText"/>
        <w:kinsoku w:val="0"/>
        <w:overflowPunct w:val="0"/>
        <w:ind w:left="1020"/>
      </w:pPr>
      <w:r>
        <w:t>Students</w:t>
      </w:r>
      <w:r>
        <w:rPr>
          <w:spacing w:val="-6"/>
        </w:rPr>
        <w:t xml:space="preserve"> </w:t>
      </w:r>
      <w:r>
        <w:t>are reminded</w:t>
      </w:r>
      <w:r>
        <w:rPr>
          <w:spacing w:val="-4"/>
        </w:rPr>
        <w:t xml:space="preserve"> </w:t>
      </w:r>
      <w:r>
        <w:t>that:</w:t>
      </w:r>
    </w:p>
    <w:p w14:paraId="729D0921" w14:textId="77777777" w:rsidR="00D315C6" w:rsidRDefault="00D315C6">
      <w:pPr>
        <w:pStyle w:val="BodyText"/>
        <w:kinsoku w:val="0"/>
        <w:overflowPunct w:val="0"/>
        <w:spacing w:before="3"/>
      </w:pPr>
    </w:p>
    <w:p w14:paraId="0D742570" w14:textId="77777777" w:rsidR="00D315C6" w:rsidRDefault="00F416B6">
      <w:pPr>
        <w:pStyle w:val="ListParagraph"/>
        <w:numPr>
          <w:ilvl w:val="0"/>
          <w:numId w:val="1"/>
        </w:numPr>
        <w:tabs>
          <w:tab w:val="left" w:pos="1588"/>
        </w:tabs>
        <w:kinsoku w:val="0"/>
        <w:overflowPunct w:val="0"/>
        <w:ind w:right="1033"/>
        <w:jc w:val="both"/>
        <w:rPr>
          <w:sz w:val="22"/>
          <w:szCs w:val="22"/>
        </w:rPr>
      </w:pPr>
      <w:r>
        <w:rPr>
          <w:spacing w:val="-1"/>
          <w:sz w:val="22"/>
          <w:szCs w:val="22"/>
        </w:rPr>
        <w:t>If</w:t>
      </w:r>
      <w:r>
        <w:rPr>
          <w:spacing w:val="-13"/>
          <w:sz w:val="22"/>
          <w:szCs w:val="22"/>
        </w:rPr>
        <w:t xml:space="preserve"> </w:t>
      </w:r>
      <w:r>
        <w:rPr>
          <w:spacing w:val="-1"/>
          <w:sz w:val="22"/>
          <w:szCs w:val="22"/>
        </w:rPr>
        <w:t>this</w:t>
      </w:r>
      <w:r>
        <w:rPr>
          <w:spacing w:val="-18"/>
          <w:sz w:val="22"/>
          <w:szCs w:val="22"/>
        </w:rPr>
        <w:t xml:space="preserve"> </w:t>
      </w:r>
      <w:r>
        <w:rPr>
          <w:spacing w:val="-1"/>
          <w:sz w:val="22"/>
          <w:szCs w:val="22"/>
        </w:rPr>
        <w:t>assessment</w:t>
      </w:r>
      <w:r>
        <w:rPr>
          <w:spacing w:val="-13"/>
          <w:sz w:val="22"/>
          <w:szCs w:val="22"/>
        </w:rPr>
        <w:t xml:space="preserve"> </w:t>
      </w:r>
      <w:r>
        <w:rPr>
          <w:spacing w:val="-1"/>
          <w:sz w:val="22"/>
          <w:szCs w:val="22"/>
        </w:rPr>
        <w:t>is</w:t>
      </w:r>
      <w:r>
        <w:rPr>
          <w:spacing w:val="-14"/>
          <w:sz w:val="22"/>
          <w:szCs w:val="22"/>
        </w:rPr>
        <w:t xml:space="preserve"> </w:t>
      </w:r>
      <w:r>
        <w:rPr>
          <w:spacing w:val="-1"/>
          <w:sz w:val="22"/>
          <w:szCs w:val="22"/>
        </w:rPr>
        <w:t>submitted</w:t>
      </w:r>
      <w:r>
        <w:rPr>
          <w:spacing w:val="-12"/>
          <w:sz w:val="22"/>
          <w:szCs w:val="22"/>
        </w:rPr>
        <w:t xml:space="preserve"> </w:t>
      </w:r>
      <w:r>
        <w:rPr>
          <w:spacing w:val="-1"/>
          <w:sz w:val="22"/>
          <w:szCs w:val="22"/>
        </w:rPr>
        <w:t>late</w:t>
      </w:r>
      <w:r>
        <w:rPr>
          <w:spacing w:val="-12"/>
          <w:sz w:val="22"/>
          <w:szCs w:val="22"/>
        </w:rPr>
        <w:t xml:space="preserve"> </w:t>
      </w:r>
      <w:proofErr w:type="gramStart"/>
      <w:r>
        <w:rPr>
          <w:spacing w:val="-1"/>
          <w:sz w:val="22"/>
          <w:szCs w:val="22"/>
        </w:rPr>
        <w:t>i.e.</w:t>
      </w:r>
      <w:proofErr w:type="gramEnd"/>
      <w:r>
        <w:rPr>
          <w:spacing w:val="-13"/>
          <w:sz w:val="22"/>
          <w:szCs w:val="22"/>
        </w:rPr>
        <w:t xml:space="preserve"> </w:t>
      </w:r>
      <w:r>
        <w:rPr>
          <w:spacing w:val="-1"/>
          <w:sz w:val="22"/>
          <w:szCs w:val="22"/>
        </w:rPr>
        <w:t>within</w:t>
      </w:r>
      <w:r>
        <w:rPr>
          <w:spacing w:val="-17"/>
          <w:sz w:val="22"/>
          <w:szCs w:val="22"/>
        </w:rPr>
        <w:t xml:space="preserve"> </w:t>
      </w:r>
      <w:r>
        <w:rPr>
          <w:sz w:val="22"/>
          <w:szCs w:val="22"/>
        </w:rPr>
        <w:t>5</w:t>
      </w:r>
      <w:r>
        <w:rPr>
          <w:spacing w:val="-12"/>
          <w:sz w:val="22"/>
          <w:szCs w:val="22"/>
        </w:rPr>
        <w:t xml:space="preserve"> </w:t>
      </w:r>
      <w:r>
        <w:rPr>
          <w:sz w:val="22"/>
          <w:szCs w:val="22"/>
        </w:rPr>
        <w:t>working</w:t>
      </w:r>
      <w:r>
        <w:rPr>
          <w:spacing w:val="-12"/>
          <w:sz w:val="22"/>
          <w:szCs w:val="22"/>
        </w:rPr>
        <w:t xml:space="preserve"> </w:t>
      </w:r>
      <w:r>
        <w:rPr>
          <w:sz w:val="22"/>
          <w:szCs w:val="22"/>
        </w:rPr>
        <w:t>days</w:t>
      </w:r>
      <w:r>
        <w:rPr>
          <w:spacing w:val="-18"/>
          <w:sz w:val="22"/>
          <w:szCs w:val="22"/>
        </w:rPr>
        <w:t xml:space="preserve"> </w:t>
      </w:r>
      <w:r>
        <w:rPr>
          <w:sz w:val="22"/>
          <w:szCs w:val="22"/>
        </w:rPr>
        <w:t>of</w:t>
      </w:r>
      <w:r>
        <w:rPr>
          <w:spacing w:val="-13"/>
          <w:sz w:val="22"/>
          <w:szCs w:val="22"/>
        </w:rPr>
        <w:t xml:space="preserve"> </w:t>
      </w:r>
      <w:r>
        <w:rPr>
          <w:sz w:val="22"/>
          <w:szCs w:val="22"/>
        </w:rPr>
        <w:t>the submission</w:t>
      </w:r>
      <w:r>
        <w:rPr>
          <w:spacing w:val="-17"/>
          <w:sz w:val="22"/>
          <w:szCs w:val="22"/>
        </w:rPr>
        <w:t xml:space="preserve"> </w:t>
      </w:r>
      <w:r>
        <w:rPr>
          <w:sz w:val="22"/>
          <w:szCs w:val="22"/>
        </w:rPr>
        <w:t>deadline,</w:t>
      </w:r>
      <w:r>
        <w:rPr>
          <w:spacing w:val="-59"/>
          <w:sz w:val="22"/>
          <w:szCs w:val="22"/>
        </w:rPr>
        <w:t xml:space="preserve"> </w:t>
      </w:r>
      <w:r>
        <w:rPr>
          <w:sz w:val="22"/>
          <w:szCs w:val="22"/>
        </w:rPr>
        <w:t>the</w:t>
      </w:r>
      <w:r>
        <w:rPr>
          <w:spacing w:val="-3"/>
          <w:sz w:val="22"/>
          <w:szCs w:val="22"/>
        </w:rPr>
        <w:t xml:space="preserve"> </w:t>
      </w:r>
      <w:r>
        <w:rPr>
          <w:sz w:val="22"/>
          <w:szCs w:val="22"/>
        </w:rPr>
        <w:t>mark</w:t>
      </w:r>
      <w:r>
        <w:rPr>
          <w:spacing w:val="1"/>
          <w:sz w:val="22"/>
          <w:szCs w:val="22"/>
        </w:rPr>
        <w:t xml:space="preserve"> </w:t>
      </w:r>
      <w:r>
        <w:rPr>
          <w:sz w:val="22"/>
          <w:szCs w:val="22"/>
        </w:rPr>
        <w:t>will</w:t>
      </w:r>
      <w:r>
        <w:rPr>
          <w:spacing w:val="-1"/>
          <w:sz w:val="22"/>
          <w:szCs w:val="22"/>
        </w:rPr>
        <w:t xml:space="preserve"> </w:t>
      </w:r>
      <w:r>
        <w:rPr>
          <w:sz w:val="22"/>
          <w:szCs w:val="22"/>
        </w:rPr>
        <w:t>be</w:t>
      </w:r>
      <w:r>
        <w:rPr>
          <w:spacing w:val="2"/>
          <w:sz w:val="22"/>
          <w:szCs w:val="22"/>
        </w:rPr>
        <w:t xml:space="preserve"> </w:t>
      </w:r>
      <w:r>
        <w:rPr>
          <w:sz w:val="22"/>
          <w:szCs w:val="22"/>
        </w:rPr>
        <w:t>capped</w:t>
      </w:r>
      <w:r>
        <w:rPr>
          <w:spacing w:val="2"/>
          <w:sz w:val="22"/>
          <w:szCs w:val="22"/>
        </w:rPr>
        <w:t xml:space="preserve"> </w:t>
      </w:r>
      <w:r>
        <w:rPr>
          <w:sz w:val="22"/>
          <w:szCs w:val="22"/>
        </w:rPr>
        <w:t>at</w:t>
      </w:r>
      <w:r>
        <w:rPr>
          <w:spacing w:val="1"/>
          <w:sz w:val="22"/>
          <w:szCs w:val="22"/>
        </w:rPr>
        <w:t xml:space="preserve"> </w:t>
      </w:r>
      <w:r>
        <w:rPr>
          <w:sz w:val="22"/>
          <w:szCs w:val="22"/>
        </w:rPr>
        <w:t>40%</w:t>
      </w:r>
      <w:r>
        <w:rPr>
          <w:spacing w:val="1"/>
          <w:sz w:val="22"/>
          <w:szCs w:val="22"/>
        </w:rPr>
        <w:t xml:space="preserve"> </w:t>
      </w:r>
      <w:r>
        <w:rPr>
          <w:sz w:val="22"/>
          <w:szCs w:val="22"/>
        </w:rPr>
        <w:t>if</w:t>
      </w:r>
      <w:r>
        <w:rPr>
          <w:spacing w:val="1"/>
          <w:sz w:val="22"/>
          <w:szCs w:val="22"/>
        </w:rPr>
        <w:t xml:space="preserve"> </w:t>
      </w:r>
      <w:r>
        <w:rPr>
          <w:sz w:val="22"/>
          <w:szCs w:val="22"/>
        </w:rPr>
        <w:t>a</w:t>
      </w:r>
      <w:r>
        <w:rPr>
          <w:spacing w:val="-2"/>
          <w:sz w:val="22"/>
          <w:szCs w:val="22"/>
        </w:rPr>
        <w:t xml:space="preserve"> </w:t>
      </w:r>
      <w:r>
        <w:rPr>
          <w:sz w:val="22"/>
          <w:szCs w:val="22"/>
        </w:rPr>
        <w:t>pass</w:t>
      </w:r>
      <w:r>
        <w:rPr>
          <w:spacing w:val="-4"/>
          <w:sz w:val="22"/>
          <w:szCs w:val="22"/>
        </w:rPr>
        <w:t xml:space="preserve"> </w:t>
      </w:r>
      <w:r>
        <w:rPr>
          <w:sz w:val="22"/>
          <w:szCs w:val="22"/>
        </w:rPr>
        <w:t>mark is</w:t>
      </w:r>
      <w:r>
        <w:rPr>
          <w:spacing w:val="-4"/>
          <w:sz w:val="22"/>
          <w:szCs w:val="22"/>
        </w:rPr>
        <w:t xml:space="preserve"> </w:t>
      </w:r>
      <w:r>
        <w:rPr>
          <w:sz w:val="22"/>
          <w:szCs w:val="22"/>
        </w:rPr>
        <w:t>achieved;</w:t>
      </w:r>
    </w:p>
    <w:p w14:paraId="3BCCE346" w14:textId="77777777" w:rsidR="00D315C6" w:rsidRDefault="00F416B6">
      <w:pPr>
        <w:pStyle w:val="ListParagraph"/>
        <w:numPr>
          <w:ilvl w:val="0"/>
          <w:numId w:val="1"/>
        </w:numPr>
        <w:tabs>
          <w:tab w:val="left" w:pos="1588"/>
        </w:tabs>
        <w:kinsoku w:val="0"/>
        <w:overflowPunct w:val="0"/>
        <w:ind w:right="1037"/>
        <w:jc w:val="both"/>
        <w:rPr>
          <w:sz w:val="22"/>
          <w:szCs w:val="22"/>
        </w:rPr>
      </w:pPr>
      <w:r>
        <w:rPr>
          <w:sz w:val="22"/>
          <w:szCs w:val="22"/>
        </w:rPr>
        <w:t>If</w:t>
      </w:r>
      <w:r>
        <w:rPr>
          <w:spacing w:val="-6"/>
          <w:sz w:val="22"/>
          <w:szCs w:val="22"/>
        </w:rPr>
        <w:t xml:space="preserve"> </w:t>
      </w:r>
      <w:r>
        <w:rPr>
          <w:sz w:val="22"/>
          <w:szCs w:val="22"/>
        </w:rPr>
        <w:t>this</w:t>
      </w:r>
      <w:r>
        <w:rPr>
          <w:spacing w:val="-7"/>
          <w:sz w:val="22"/>
          <w:szCs w:val="22"/>
        </w:rPr>
        <w:t xml:space="preserve"> </w:t>
      </w:r>
      <w:r>
        <w:rPr>
          <w:sz w:val="22"/>
          <w:szCs w:val="22"/>
        </w:rPr>
        <w:t>assessment</w:t>
      </w:r>
      <w:r>
        <w:rPr>
          <w:spacing w:val="-5"/>
          <w:sz w:val="22"/>
          <w:szCs w:val="22"/>
        </w:rPr>
        <w:t xml:space="preserve"> </w:t>
      </w:r>
      <w:r>
        <w:rPr>
          <w:sz w:val="22"/>
          <w:szCs w:val="22"/>
        </w:rPr>
        <w:t>is</w:t>
      </w:r>
      <w:r>
        <w:rPr>
          <w:spacing w:val="-7"/>
          <w:sz w:val="22"/>
          <w:szCs w:val="22"/>
        </w:rPr>
        <w:t xml:space="preserve"> </w:t>
      </w:r>
      <w:r>
        <w:rPr>
          <w:sz w:val="22"/>
          <w:szCs w:val="22"/>
        </w:rPr>
        <w:t>submitted</w:t>
      </w:r>
      <w:r>
        <w:rPr>
          <w:spacing w:val="4"/>
          <w:sz w:val="22"/>
          <w:szCs w:val="22"/>
        </w:rPr>
        <w:t xml:space="preserve"> </w:t>
      </w:r>
      <w:r>
        <w:rPr>
          <w:sz w:val="22"/>
          <w:szCs w:val="22"/>
          <w:u w:val="single"/>
        </w:rPr>
        <w:t>later</w:t>
      </w:r>
      <w:r>
        <w:rPr>
          <w:spacing w:val="-3"/>
          <w:sz w:val="22"/>
          <w:szCs w:val="22"/>
        </w:rPr>
        <w:t xml:space="preserve"> </w:t>
      </w:r>
      <w:r>
        <w:rPr>
          <w:sz w:val="22"/>
          <w:szCs w:val="22"/>
        </w:rPr>
        <w:t>than</w:t>
      </w:r>
      <w:r>
        <w:rPr>
          <w:spacing w:val="-5"/>
          <w:sz w:val="22"/>
          <w:szCs w:val="22"/>
        </w:rPr>
        <w:t xml:space="preserve"> </w:t>
      </w:r>
      <w:r>
        <w:rPr>
          <w:sz w:val="22"/>
          <w:szCs w:val="22"/>
        </w:rPr>
        <w:t>5</w:t>
      </w:r>
      <w:r>
        <w:rPr>
          <w:spacing w:val="-4"/>
          <w:sz w:val="22"/>
          <w:szCs w:val="22"/>
        </w:rPr>
        <w:t xml:space="preserve"> </w:t>
      </w:r>
      <w:r>
        <w:rPr>
          <w:sz w:val="22"/>
          <w:szCs w:val="22"/>
        </w:rPr>
        <w:t>working</w:t>
      </w:r>
      <w:r>
        <w:rPr>
          <w:spacing w:val="-5"/>
          <w:sz w:val="22"/>
          <w:szCs w:val="22"/>
        </w:rPr>
        <w:t xml:space="preserve"> </w:t>
      </w:r>
      <w:r>
        <w:rPr>
          <w:sz w:val="22"/>
          <w:szCs w:val="22"/>
        </w:rPr>
        <w:t>days</w:t>
      </w:r>
      <w:r>
        <w:rPr>
          <w:spacing w:val="-11"/>
          <w:sz w:val="22"/>
          <w:szCs w:val="22"/>
        </w:rPr>
        <w:t xml:space="preserve"> </w:t>
      </w:r>
      <w:r>
        <w:rPr>
          <w:sz w:val="22"/>
          <w:szCs w:val="22"/>
        </w:rPr>
        <w:t>after</w:t>
      </w:r>
      <w:r>
        <w:rPr>
          <w:spacing w:val="-4"/>
          <w:sz w:val="22"/>
          <w:szCs w:val="22"/>
        </w:rPr>
        <w:t xml:space="preserve"> </w:t>
      </w:r>
      <w:r>
        <w:rPr>
          <w:sz w:val="22"/>
          <w:szCs w:val="22"/>
        </w:rPr>
        <w:t>the</w:t>
      </w:r>
      <w:r>
        <w:rPr>
          <w:spacing w:val="-5"/>
          <w:sz w:val="22"/>
          <w:szCs w:val="22"/>
        </w:rPr>
        <w:t xml:space="preserve"> </w:t>
      </w:r>
      <w:r>
        <w:rPr>
          <w:sz w:val="22"/>
          <w:szCs w:val="22"/>
        </w:rPr>
        <w:t>submission</w:t>
      </w:r>
      <w:r>
        <w:rPr>
          <w:spacing w:val="-5"/>
          <w:sz w:val="22"/>
          <w:szCs w:val="22"/>
        </w:rPr>
        <w:t xml:space="preserve"> </w:t>
      </w:r>
      <w:r>
        <w:rPr>
          <w:sz w:val="22"/>
          <w:szCs w:val="22"/>
        </w:rPr>
        <w:t>deadline,</w:t>
      </w:r>
      <w:r>
        <w:rPr>
          <w:spacing w:val="-58"/>
          <w:sz w:val="22"/>
          <w:szCs w:val="22"/>
        </w:rPr>
        <w:t xml:space="preserve"> </w:t>
      </w:r>
      <w:r>
        <w:rPr>
          <w:sz w:val="22"/>
          <w:szCs w:val="22"/>
        </w:rPr>
        <w:t>the</w:t>
      </w:r>
      <w:r>
        <w:rPr>
          <w:spacing w:val="-3"/>
          <w:sz w:val="22"/>
          <w:szCs w:val="22"/>
        </w:rPr>
        <w:t xml:space="preserve"> </w:t>
      </w:r>
      <w:r>
        <w:rPr>
          <w:sz w:val="22"/>
          <w:szCs w:val="22"/>
        </w:rPr>
        <w:t>work will</w:t>
      </w:r>
      <w:r>
        <w:rPr>
          <w:spacing w:val="-1"/>
          <w:sz w:val="22"/>
          <w:szCs w:val="22"/>
        </w:rPr>
        <w:t xml:space="preserve"> </w:t>
      </w:r>
      <w:r>
        <w:rPr>
          <w:sz w:val="22"/>
          <w:szCs w:val="22"/>
        </w:rPr>
        <w:t>be</w:t>
      </w:r>
      <w:r>
        <w:rPr>
          <w:spacing w:val="1"/>
          <w:sz w:val="22"/>
          <w:szCs w:val="22"/>
        </w:rPr>
        <w:t xml:space="preserve"> </w:t>
      </w:r>
      <w:r>
        <w:rPr>
          <w:sz w:val="22"/>
          <w:szCs w:val="22"/>
        </w:rPr>
        <w:t>regarded</w:t>
      </w:r>
      <w:r>
        <w:rPr>
          <w:spacing w:val="1"/>
          <w:sz w:val="22"/>
          <w:szCs w:val="22"/>
        </w:rPr>
        <w:t xml:space="preserve"> </w:t>
      </w:r>
      <w:r>
        <w:rPr>
          <w:sz w:val="22"/>
          <w:szCs w:val="22"/>
        </w:rPr>
        <w:t>as</w:t>
      </w:r>
      <w:r>
        <w:rPr>
          <w:spacing w:val="-5"/>
          <w:sz w:val="22"/>
          <w:szCs w:val="22"/>
        </w:rPr>
        <w:t xml:space="preserve"> </w:t>
      </w:r>
      <w:r>
        <w:rPr>
          <w:sz w:val="22"/>
          <w:szCs w:val="22"/>
        </w:rPr>
        <w:t>a</w:t>
      </w:r>
      <w:r>
        <w:rPr>
          <w:spacing w:val="-3"/>
          <w:sz w:val="22"/>
          <w:szCs w:val="22"/>
        </w:rPr>
        <w:t xml:space="preserve"> </w:t>
      </w:r>
      <w:r>
        <w:rPr>
          <w:sz w:val="22"/>
          <w:szCs w:val="22"/>
        </w:rPr>
        <w:t>non-submission</w:t>
      </w:r>
      <w:r>
        <w:rPr>
          <w:spacing w:val="1"/>
          <w:sz w:val="22"/>
          <w:szCs w:val="22"/>
        </w:rPr>
        <w:t xml:space="preserve"> </w:t>
      </w:r>
      <w:r>
        <w:rPr>
          <w:sz w:val="22"/>
          <w:szCs w:val="22"/>
        </w:rPr>
        <w:t>and</w:t>
      </w:r>
      <w:r>
        <w:rPr>
          <w:spacing w:val="1"/>
          <w:sz w:val="22"/>
          <w:szCs w:val="22"/>
        </w:rPr>
        <w:t xml:space="preserve"> </w:t>
      </w:r>
      <w:r>
        <w:rPr>
          <w:sz w:val="22"/>
          <w:szCs w:val="22"/>
        </w:rPr>
        <w:t>will</w:t>
      </w:r>
      <w:r>
        <w:rPr>
          <w:spacing w:val="-1"/>
          <w:sz w:val="22"/>
          <w:szCs w:val="22"/>
        </w:rPr>
        <w:t xml:space="preserve"> </w:t>
      </w:r>
      <w:r>
        <w:rPr>
          <w:sz w:val="22"/>
          <w:szCs w:val="22"/>
        </w:rPr>
        <w:t>be</w:t>
      </w:r>
      <w:r>
        <w:rPr>
          <w:spacing w:val="-2"/>
          <w:sz w:val="22"/>
          <w:szCs w:val="22"/>
        </w:rPr>
        <w:t xml:space="preserve"> </w:t>
      </w:r>
      <w:r>
        <w:rPr>
          <w:sz w:val="22"/>
          <w:szCs w:val="22"/>
        </w:rPr>
        <w:t>awarded</w:t>
      </w:r>
      <w:r>
        <w:rPr>
          <w:spacing w:val="-3"/>
          <w:sz w:val="22"/>
          <w:szCs w:val="22"/>
        </w:rPr>
        <w:t xml:space="preserve"> </w:t>
      </w:r>
      <w:r>
        <w:rPr>
          <w:sz w:val="22"/>
          <w:szCs w:val="22"/>
        </w:rPr>
        <w:t>a</w:t>
      </w:r>
      <w:r>
        <w:rPr>
          <w:spacing w:val="1"/>
          <w:sz w:val="22"/>
          <w:szCs w:val="22"/>
        </w:rPr>
        <w:t xml:space="preserve"> </w:t>
      </w:r>
      <w:proofErr w:type="gramStart"/>
      <w:r>
        <w:rPr>
          <w:sz w:val="22"/>
          <w:szCs w:val="22"/>
        </w:rPr>
        <w:t>zero;</w:t>
      </w:r>
      <w:proofErr w:type="gramEnd"/>
    </w:p>
    <w:p w14:paraId="3E37C700" w14:textId="77777777" w:rsidR="00D315C6" w:rsidRDefault="00F416B6">
      <w:pPr>
        <w:pStyle w:val="ListParagraph"/>
        <w:numPr>
          <w:ilvl w:val="0"/>
          <w:numId w:val="1"/>
        </w:numPr>
        <w:tabs>
          <w:tab w:val="left" w:pos="1588"/>
        </w:tabs>
        <w:kinsoku w:val="0"/>
        <w:overflowPunct w:val="0"/>
        <w:spacing w:before="1"/>
        <w:ind w:right="1033"/>
        <w:jc w:val="both"/>
        <w:rPr>
          <w:sz w:val="22"/>
          <w:szCs w:val="22"/>
        </w:rPr>
      </w:pPr>
      <w:r>
        <w:rPr>
          <w:sz w:val="22"/>
          <w:szCs w:val="22"/>
        </w:rPr>
        <w:t xml:space="preserve">If this assessment is being submitted as a referred piece of </w:t>
      </w:r>
      <w:proofErr w:type="gramStart"/>
      <w:r>
        <w:rPr>
          <w:sz w:val="22"/>
          <w:szCs w:val="22"/>
        </w:rPr>
        <w:t>work</w:t>
      </w:r>
      <w:proofErr w:type="gramEnd"/>
      <w:r>
        <w:rPr>
          <w:sz w:val="22"/>
          <w:szCs w:val="22"/>
        </w:rPr>
        <w:t xml:space="preserve"> then it </w:t>
      </w:r>
      <w:r>
        <w:rPr>
          <w:sz w:val="22"/>
          <w:szCs w:val="22"/>
          <w:u w:val="single"/>
        </w:rPr>
        <w:t>must</w:t>
      </w:r>
      <w:r>
        <w:rPr>
          <w:sz w:val="22"/>
          <w:szCs w:val="22"/>
        </w:rPr>
        <w:t xml:space="preserve"> be</w:t>
      </w:r>
      <w:r>
        <w:rPr>
          <w:spacing w:val="1"/>
          <w:sz w:val="22"/>
          <w:szCs w:val="22"/>
        </w:rPr>
        <w:t xml:space="preserve"> </w:t>
      </w:r>
      <w:r>
        <w:rPr>
          <w:sz w:val="22"/>
          <w:szCs w:val="22"/>
        </w:rPr>
        <w:t xml:space="preserve">submitted by the deadline date; </w:t>
      </w:r>
      <w:r>
        <w:rPr>
          <w:sz w:val="22"/>
          <w:szCs w:val="22"/>
          <w:u w:val="single"/>
        </w:rPr>
        <w:t>any</w:t>
      </w:r>
      <w:r>
        <w:rPr>
          <w:sz w:val="22"/>
          <w:szCs w:val="22"/>
        </w:rPr>
        <w:t xml:space="preserve"> Refer assessment submitted late will be regarded</w:t>
      </w:r>
      <w:r>
        <w:rPr>
          <w:spacing w:val="1"/>
          <w:sz w:val="22"/>
          <w:szCs w:val="22"/>
        </w:rPr>
        <w:t xml:space="preserve"> </w:t>
      </w:r>
      <w:r>
        <w:rPr>
          <w:sz w:val="22"/>
          <w:szCs w:val="22"/>
        </w:rPr>
        <w:t>as a</w:t>
      </w:r>
      <w:r>
        <w:rPr>
          <w:spacing w:val="-2"/>
          <w:sz w:val="22"/>
          <w:szCs w:val="22"/>
        </w:rPr>
        <w:t xml:space="preserve"> </w:t>
      </w:r>
      <w:r>
        <w:rPr>
          <w:sz w:val="22"/>
          <w:szCs w:val="22"/>
        </w:rPr>
        <w:t>non-submission</w:t>
      </w:r>
      <w:r>
        <w:rPr>
          <w:spacing w:val="2"/>
          <w:sz w:val="22"/>
          <w:szCs w:val="22"/>
        </w:rPr>
        <w:t xml:space="preserve"> </w:t>
      </w:r>
      <w:r>
        <w:rPr>
          <w:sz w:val="22"/>
          <w:szCs w:val="22"/>
        </w:rPr>
        <w:t>and</w:t>
      </w:r>
      <w:r>
        <w:rPr>
          <w:spacing w:val="1"/>
          <w:sz w:val="22"/>
          <w:szCs w:val="22"/>
        </w:rPr>
        <w:t xml:space="preserve"> </w:t>
      </w:r>
      <w:r>
        <w:rPr>
          <w:sz w:val="22"/>
          <w:szCs w:val="22"/>
        </w:rPr>
        <w:t>will be</w:t>
      </w:r>
      <w:r>
        <w:rPr>
          <w:spacing w:val="-2"/>
          <w:sz w:val="22"/>
          <w:szCs w:val="22"/>
        </w:rPr>
        <w:t xml:space="preserve"> </w:t>
      </w:r>
      <w:r>
        <w:rPr>
          <w:sz w:val="22"/>
          <w:szCs w:val="22"/>
        </w:rPr>
        <w:t>awarded</w:t>
      </w:r>
      <w:r>
        <w:rPr>
          <w:spacing w:val="-3"/>
          <w:sz w:val="22"/>
          <w:szCs w:val="22"/>
        </w:rPr>
        <w:t xml:space="preserve"> </w:t>
      </w:r>
      <w:r>
        <w:rPr>
          <w:sz w:val="22"/>
          <w:szCs w:val="22"/>
        </w:rPr>
        <w:t>a</w:t>
      </w:r>
      <w:r>
        <w:rPr>
          <w:spacing w:val="2"/>
          <w:sz w:val="22"/>
          <w:szCs w:val="22"/>
        </w:rPr>
        <w:t xml:space="preserve"> </w:t>
      </w:r>
      <w:r>
        <w:rPr>
          <w:sz w:val="22"/>
          <w:szCs w:val="22"/>
        </w:rPr>
        <w:t>zero.</w:t>
      </w:r>
    </w:p>
    <w:p w14:paraId="7CDA2B48" w14:textId="77777777" w:rsidR="00D315C6" w:rsidRDefault="00D315C6">
      <w:pPr>
        <w:pStyle w:val="BodyText"/>
        <w:kinsoku w:val="0"/>
        <w:overflowPunct w:val="0"/>
        <w:spacing w:before="7"/>
        <w:rPr>
          <w:sz w:val="21"/>
          <w:szCs w:val="21"/>
        </w:rPr>
      </w:pPr>
    </w:p>
    <w:p w14:paraId="58BB52A7" w14:textId="77777777" w:rsidR="00D315C6" w:rsidRDefault="00000000">
      <w:pPr>
        <w:pStyle w:val="BodyText"/>
        <w:kinsoku w:val="0"/>
        <w:overflowPunct w:val="0"/>
        <w:spacing w:before="1" w:line="242" w:lineRule="auto"/>
        <w:ind w:left="1020" w:right="1666"/>
        <w:rPr>
          <w:color w:val="0000FF"/>
        </w:rPr>
      </w:pPr>
      <w:hyperlink r:id="rId20" w:history="1">
        <w:r w:rsidR="00F416B6">
          <w:rPr>
            <w:color w:val="0000FF"/>
            <w:u w:val="single"/>
          </w:rPr>
          <w:t>https://students.solent.ac.uk/official-documents/quality-management/academic-</w:t>
        </w:r>
      </w:hyperlink>
      <w:r w:rsidR="00F416B6">
        <w:rPr>
          <w:color w:val="0000FF"/>
          <w:spacing w:val="1"/>
        </w:rPr>
        <w:t xml:space="preserve"> </w:t>
      </w:r>
      <w:hyperlink r:id="rId21" w:history="1">
        <w:r w:rsidR="00F416B6">
          <w:rPr>
            <w:color w:val="0000FF"/>
            <w:u w:val="single"/>
          </w:rPr>
          <w:t>handbook/2o-assessment-principles-regulations-temporary-amendments-for-covid-19-</w:t>
        </w:r>
      </w:hyperlink>
      <w:r w:rsidR="00F416B6">
        <w:rPr>
          <w:color w:val="0000FF"/>
          <w:spacing w:val="-59"/>
        </w:rPr>
        <w:t xml:space="preserve"> </w:t>
      </w:r>
      <w:hyperlink r:id="rId22" w:history="1">
        <w:r w:rsidR="00F416B6">
          <w:rPr>
            <w:color w:val="0000FF"/>
            <w:u w:val="single"/>
          </w:rPr>
          <w:t>contingency-plans.pdf</w:t>
        </w:r>
      </w:hyperlink>
    </w:p>
    <w:p w14:paraId="255EC748" w14:textId="77777777" w:rsidR="00D315C6" w:rsidRDefault="00D315C6">
      <w:pPr>
        <w:pStyle w:val="BodyText"/>
        <w:kinsoku w:val="0"/>
        <w:overflowPunct w:val="0"/>
        <w:spacing w:before="1" w:line="242" w:lineRule="auto"/>
        <w:ind w:left="1020" w:right="1666"/>
        <w:rPr>
          <w:color w:val="0000FF"/>
        </w:rPr>
        <w:sectPr w:rsidR="00D315C6">
          <w:pgSz w:w="11910" w:h="16840"/>
          <w:pgMar w:top="1240" w:right="400" w:bottom="980" w:left="420" w:header="0" w:footer="790" w:gutter="0"/>
          <w:cols w:space="720"/>
          <w:noEndnote/>
        </w:sectPr>
      </w:pPr>
    </w:p>
    <w:p w14:paraId="400FDD3D" w14:textId="77777777" w:rsidR="00D315C6" w:rsidRDefault="00F416B6">
      <w:pPr>
        <w:pStyle w:val="Heading1"/>
        <w:kinsoku w:val="0"/>
        <w:overflowPunct w:val="0"/>
        <w:spacing w:before="79"/>
        <w:jc w:val="both"/>
      </w:pPr>
      <w:r>
        <w:lastRenderedPageBreak/>
        <w:t>Extenuating</w:t>
      </w:r>
      <w:r>
        <w:rPr>
          <w:spacing w:val="-5"/>
        </w:rPr>
        <w:t xml:space="preserve"> </w:t>
      </w:r>
      <w:r>
        <w:t>Circumstances</w:t>
      </w:r>
    </w:p>
    <w:p w14:paraId="3BA73CF6" w14:textId="77777777" w:rsidR="00D315C6" w:rsidRDefault="00F416B6">
      <w:pPr>
        <w:pStyle w:val="BodyText"/>
        <w:kinsoku w:val="0"/>
        <w:overflowPunct w:val="0"/>
        <w:spacing w:before="59"/>
        <w:ind w:left="1020" w:right="1034"/>
        <w:jc w:val="both"/>
      </w:pPr>
      <w:r>
        <w:t>The University’s Extenuating</w:t>
      </w:r>
      <w:r>
        <w:rPr>
          <w:spacing w:val="1"/>
        </w:rPr>
        <w:t xml:space="preserve"> </w:t>
      </w:r>
      <w:r>
        <w:t>Circumstances procedure is</w:t>
      </w:r>
      <w:r>
        <w:rPr>
          <w:spacing w:val="1"/>
        </w:rPr>
        <w:t xml:space="preserve"> </w:t>
      </w:r>
      <w:r>
        <w:t>in place</w:t>
      </w:r>
      <w:r>
        <w:rPr>
          <w:spacing w:val="1"/>
        </w:rPr>
        <w:t xml:space="preserve"> </w:t>
      </w:r>
      <w:r>
        <w:t>if there are genuine</w:t>
      </w:r>
      <w:r>
        <w:rPr>
          <w:spacing w:val="1"/>
        </w:rPr>
        <w:t xml:space="preserve"> </w:t>
      </w:r>
      <w:r>
        <w:t>circumstances</w:t>
      </w:r>
      <w:r>
        <w:rPr>
          <w:spacing w:val="-6"/>
        </w:rPr>
        <w:t xml:space="preserve"> </w:t>
      </w:r>
      <w:r>
        <w:t>that</w:t>
      </w:r>
      <w:r>
        <w:rPr>
          <w:spacing w:val="-9"/>
        </w:rPr>
        <w:t xml:space="preserve"> </w:t>
      </w:r>
      <w:r>
        <w:t>may</w:t>
      </w:r>
      <w:r>
        <w:rPr>
          <w:spacing w:val="-10"/>
        </w:rPr>
        <w:t xml:space="preserve"> </w:t>
      </w:r>
      <w:r>
        <w:t>prevent</w:t>
      </w:r>
      <w:r>
        <w:rPr>
          <w:spacing w:val="-9"/>
        </w:rPr>
        <w:t xml:space="preserve"> </w:t>
      </w:r>
      <w:r>
        <w:t>a</w:t>
      </w:r>
      <w:r>
        <w:rPr>
          <w:spacing w:val="-3"/>
        </w:rPr>
        <w:t xml:space="preserve"> </w:t>
      </w:r>
      <w:r>
        <w:t>student</w:t>
      </w:r>
      <w:r>
        <w:rPr>
          <w:spacing w:val="-5"/>
        </w:rPr>
        <w:t xml:space="preserve"> </w:t>
      </w:r>
      <w:r>
        <w:t>submitting</w:t>
      </w:r>
      <w:r>
        <w:rPr>
          <w:spacing w:val="-8"/>
        </w:rPr>
        <w:t xml:space="preserve"> </w:t>
      </w:r>
      <w:r>
        <w:t>an</w:t>
      </w:r>
      <w:r>
        <w:rPr>
          <w:spacing w:val="-8"/>
        </w:rPr>
        <w:t xml:space="preserve"> </w:t>
      </w:r>
      <w:r>
        <w:t>assessment.</w:t>
      </w:r>
      <w:r>
        <w:rPr>
          <w:spacing w:val="-4"/>
        </w:rPr>
        <w:t xml:space="preserve"> </w:t>
      </w:r>
      <w:r>
        <w:t>If</w:t>
      </w:r>
      <w:r>
        <w:rPr>
          <w:spacing w:val="5"/>
        </w:rPr>
        <w:t xml:space="preserve"> </w:t>
      </w:r>
      <w:r>
        <w:t>students</w:t>
      </w:r>
      <w:r>
        <w:rPr>
          <w:spacing w:val="-10"/>
        </w:rPr>
        <w:t xml:space="preserve"> </w:t>
      </w:r>
      <w:r>
        <w:t>are</w:t>
      </w:r>
      <w:r>
        <w:rPr>
          <w:spacing w:val="-8"/>
        </w:rPr>
        <w:t xml:space="preserve"> </w:t>
      </w:r>
      <w:r>
        <w:t>not</w:t>
      </w:r>
      <w:r>
        <w:rPr>
          <w:spacing w:val="-9"/>
        </w:rPr>
        <w:t xml:space="preserve"> </w:t>
      </w:r>
      <w:r>
        <w:t>'fit</w:t>
      </w:r>
      <w:r>
        <w:rPr>
          <w:spacing w:val="-4"/>
        </w:rPr>
        <w:t xml:space="preserve"> </w:t>
      </w:r>
      <w:r>
        <w:t>to</w:t>
      </w:r>
      <w:r>
        <w:rPr>
          <w:spacing w:val="-59"/>
        </w:rPr>
        <w:t xml:space="preserve"> </w:t>
      </w:r>
      <w:r>
        <w:t>study’, they can either request an extension to the submission deadline of 5 working days or</w:t>
      </w:r>
      <w:r>
        <w:rPr>
          <w:spacing w:val="1"/>
        </w:rPr>
        <w:t xml:space="preserve"> </w:t>
      </w:r>
      <w:r>
        <w:t>they can request to submit the assessment at the next opportunity (Defer).</w:t>
      </w:r>
      <w:r>
        <w:rPr>
          <w:spacing w:val="1"/>
        </w:rPr>
        <w:t xml:space="preserve"> </w:t>
      </w:r>
      <w:r>
        <w:t>In both instances</w:t>
      </w:r>
      <w:r>
        <w:rPr>
          <w:spacing w:val="-59"/>
        </w:rPr>
        <w:t xml:space="preserve"> </w:t>
      </w:r>
      <w:r>
        <w:t>students must submit an EC application with relevant evidence.</w:t>
      </w:r>
      <w:r>
        <w:rPr>
          <w:spacing w:val="1"/>
        </w:rPr>
        <w:t xml:space="preserve"> </w:t>
      </w:r>
      <w:r>
        <w:t xml:space="preserve">If accepted by the EC </w:t>
      </w:r>
      <w:proofErr w:type="gramStart"/>
      <w:r>
        <w:t>Panel</w:t>
      </w:r>
      <w:proofErr w:type="gramEnd"/>
      <w:r>
        <w:rPr>
          <w:spacing w:val="-59"/>
        </w:rPr>
        <w:t xml:space="preserve"> </w:t>
      </w:r>
      <w:r>
        <w:t>there will be no academic penalty for late submission or non-submission dependent on what</w:t>
      </w:r>
      <w:r>
        <w:rPr>
          <w:spacing w:val="1"/>
        </w:rPr>
        <w:t xml:space="preserve"> </w:t>
      </w:r>
      <w:r>
        <w:t>is</w:t>
      </w:r>
      <w:r>
        <w:rPr>
          <w:spacing w:val="-7"/>
        </w:rPr>
        <w:t xml:space="preserve"> </w:t>
      </w:r>
      <w:r>
        <w:t>requested.</w:t>
      </w:r>
      <w:r>
        <w:rPr>
          <w:spacing w:val="45"/>
        </w:rPr>
        <w:t xml:space="preserve"> </w:t>
      </w:r>
      <w:r>
        <w:t>Students</w:t>
      </w:r>
      <w:r>
        <w:rPr>
          <w:spacing w:val="-11"/>
        </w:rPr>
        <w:t xml:space="preserve"> </w:t>
      </w:r>
      <w:r>
        <w:t>are</w:t>
      </w:r>
      <w:r>
        <w:rPr>
          <w:spacing w:val="-5"/>
        </w:rPr>
        <w:t xml:space="preserve"> </w:t>
      </w:r>
      <w:r>
        <w:t>reminded</w:t>
      </w:r>
      <w:r>
        <w:rPr>
          <w:spacing w:val="-9"/>
        </w:rPr>
        <w:t xml:space="preserve"> </w:t>
      </w:r>
      <w:r>
        <w:t>that</w:t>
      </w:r>
      <w:r>
        <w:rPr>
          <w:spacing w:val="-11"/>
        </w:rPr>
        <w:t xml:space="preserve"> </w:t>
      </w:r>
      <w:r>
        <w:t>EC</w:t>
      </w:r>
      <w:r>
        <w:rPr>
          <w:spacing w:val="-12"/>
        </w:rPr>
        <w:t xml:space="preserve"> </w:t>
      </w:r>
      <w:r>
        <w:t>covers</w:t>
      </w:r>
      <w:r>
        <w:rPr>
          <w:spacing w:val="-6"/>
        </w:rPr>
        <w:t xml:space="preserve"> </w:t>
      </w:r>
      <w:r>
        <w:t>only</w:t>
      </w:r>
      <w:r>
        <w:rPr>
          <w:spacing w:val="-12"/>
        </w:rPr>
        <w:t xml:space="preserve"> </w:t>
      </w:r>
      <w:proofErr w:type="gramStart"/>
      <w:r>
        <w:t>short</w:t>
      </w:r>
      <w:r>
        <w:rPr>
          <w:spacing w:val="-5"/>
        </w:rPr>
        <w:t xml:space="preserve"> </w:t>
      </w:r>
      <w:r>
        <w:t>term</w:t>
      </w:r>
      <w:proofErr w:type="gramEnd"/>
      <w:r>
        <w:rPr>
          <w:spacing w:val="-4"/>
        </w:rPr>
        <w:t xml:space="preserve"> </w:t>
      </w:r>
      <w:r>
        <w:t>issues</w:t>
      </w:r>
      <w:r>
        <w:rPr>
          <w:spacing w:val="-7"/>
        </w:rPr>
        <w:t xml:space="preserve"> </w:t>
      </w:r>
      <w:r>
        <w:t>(20</w:t>
      </w:r>
      <w:r>
        <w:rPr>
          <w:spacing w:val="-9"/>
        </w:rPr>
        <w:t xml:space="preserve"> </w:t>
      </w:r>
      <w:r>
        <w:t>working</w:t>
      </w:r>
      <w:r>
        <w:rPr>
          <w:spacing w:val="-9"/>
        </w:rPr>
        <w:t xml:space="preserve"> </w:t>
      </w:r>
      <w:r>
        <w:t>days)</w:t>
      </w:r>
      <w:r>
        <w:rPr>
          <w:spacing w:val="-59"/>
        </w:rPr>
        <w:t xml:space="preserve"> </w:t>
      </w:r>
      <w:r>
        <w:t>and</w:t>
      </w:r>
      <w:r>
        <w:rPr>
          <w:spacing w:val="-5"/>
        </w:rPr>
        <w:t xml:space="preserve"> </w:t>
      </w:r>
      <w:r>
        <w:t>that</w:t>
      </w:r>
      <w:r>
        <w:rPr>
          <w:spacing w:val="-6"/>
        </w:rPr>
        <w:t xml:space="preserve"> </w:t>
      </w:r>
      <w:r>
        <w:t>if</w:t>
      </w:r>
      <w:r>
        <w:rPr>
          <w:spacing w:val="-10"/>
        </w:rPr>
        <w:t xml:space="preserve"> </w:t>
      </w:r>
      <w:r>
        <w:t>they</w:t>
      </w:r>
      <w:r>
        <w:rPr>
          <w:spacing w:val="-11"/>
        </w:rPr>
        <w:t xml:space="preserve"> </w:t>
      </w:r>
      <w:r>
        <w:t>experience</w:t>
      </w:r>
      <w:r>
        <w:rPr>
          <w:spacing w:val="-10"/>
        </w:rPr>
        <w:t xml:space="preserve"> </w:t>
      </w:r>
      <w:r>
        <w:t>longer</w:t>
      </w:r>
      <w:r>
        <w:rPr>
          <w:spacing w:val="-12"/>
        </w:rPr>
        <w:t xml:space="preserve"> </w:t>
      </w:r>
      <w:r>
        <w:t>term</w:t>
      </w:r>
      <w:r>
        <w:rPr>
          <w:spacing w:val="-8"/>
        </w:rPr>
        <w:t xml:space="preserve"> </w:t>
      </w:r>
      <w:r>
        <w:t>matters</w:t>
      </w:r>
      <w:r>
        <w:rPr>
          <w:spacing w:val="-7"/>
        </w:rPr>
        <w:t xml:space="preserve"> </w:t>
      </w:r>
      <w:r>
        <w:t>that</w:t>
      </w:r>
      <w:r>
        <w:rPr>
          <w:spacing w:val="-5"/>
        </w:rPr>
        <w:t xml:space="preserve"> </w:t>
      </w:r>
      <w:r>
        <w:t>impact</w:t>
      </w:r>
      <w:r>
        <w:rPr>
          <w:spacing w:val="-10"/>
        </w:rPr>
        <w:t xml:space="preserve"> </w:t>
      </w:r>
      <w:r>
        <w:t>on</w:t>
      </w:r>
      <w:r>
        <w:rPr>
          <w:spacing w:val="-10"/>
        </w:rPr>
        <w:t xml:space="preserve"> </w:t>
      </w:r>
      <w:r>
        <w:t>learning</w:t>
      </w:r>
      <w:r>
        <w:rPr>
          <w:spacing w:val="-4"/>
        </w:rPr>
        <w:t xml:space="preserve"> </w:t>
      </w:r>
      <w:r>
        <w:t>then</w:t>
      </w:r>
      <w:r>
        <w:rPr>
          <w:spacing w:val="-10"/>
        </w:rPr>
        <w:t xml:space="preserve"> </w:t>
      </w:r>
      <w:r>
        <w:t>they</w:t>
      </w:r>
      <w:r>
        <w:rPr>
          <w:spacing w:val="-11"/>
        </w:rPr>
        <w:t xml:space="preserve"> </w:t>
      </w:r>
      <w:r>
        <w:t>must</w:t>
      </w:r>
      <w:r>
        <w:rPr>
          <w:spacing w:val="-5"/>
        </w:rPr>
        <w:t xml:space="preserve"> </w:t>
      </w:r>
      <w:r>
        <w:t>contact</w:t>
      </w:r>
      <w:r>
        <w:rPr>
          <w:spacing w:val="-59"/>
        </w:rPr>
        <w:t xml:space="preserve"> </w:t>
      </w:r>
      <w:r>
        <w:t>the</w:t>
      </w:r>
      <w:r>
        <w:rPr>
          <w:spacing w:val="-3"/>
        </w:rPr>
        <w:t xml:space="preserve"> </w:t>
      </w:r>
      <w:r>
        <w:t>Student</w:t>
      </w:r>
      <w:r>
        <w:rPr>
          <w:spacing w:val="2"/>
        </w:rPr>
        <w:t xml:space="preserve"> </w:t>
      </w:r>
      <w:r>
        <w:t>Hub</w:t>
      </w:r>
      <w:r>
        <w:rPr>
          <w:spacing w:val="2"/>
        </w:rPr>
        <w:t xml:space="preserve"> </w:t>
      </w:r>
      <w:r>
        <w:t>for</w:t>
      </w:r>
      <w:r>
        <w:rPr>
          <w:spacing w:val="-1"/>
        </w:rPr>
        <w:t xml:space="preserve"> </w:t>
      </w:r>
      <w:r>
        <w:t>advice.</w:t>
      </w:r>
    </w:p>
    <w:p w14:paraId="19DA6E01" w14:textId="77777777" w:rsidR="00D315C6" w:rsidRDefault="00D315C6">
      <w:pPr>
        <w:pStyle w:val="BodyText"/>
        <w:kinsoku w:val="0"/>
        <w:overflowPunct w:val="0"/>
        <w:spacing w:before="1"/>
      </w:pPr>
    </w:p>
    <w:p w14:paraId="6BBADE86" w14:textId="77777777" w:rsidR="00D315C6" w:rsidRDefault="00F416B6">
      <w:pPr>
        <w:pStyle w:val="BodyText"/>
        <w:kinsoku w:val="0"/>
        <w:overflowPunct w:val="0"/>
        <w:ind w:left="1020"/>
        <w:jc w:val="both"/>
      </w:pPr>
      <w:r>
        <w:t>Please find</w:t>
      </w:r>
      <w:r>
        <w:rPr>
          <w:spacing w:val="-4"/>
        </w:rPr>
        <w:t xml:space="preserve"> </w:t>
      </w:r>
      <w:r>
        <w:t>a link</w:t>
      </w:r>
      <w:r>
        <w:rPr>
          <w:spacing w:val="-1"/>
        </w:rPr>
        <w:t xml:space="preserve"> </w:t>
      </w:r>
      <w:r>
        <w:t>to the</w:t>
      </w:r>
      <w:r>
        <w:rPr>
          <w:spacing w:val="-4"/>
        </w:rPr>
        <w:t xml:space="preserve"> </w:t>
      </w:r>
      <w:r>
        <w:t>EC</w:t>
      </w:r>
      <w:r>
        <w:rPr>
          <w:spacing w:val="-6"/>
        </w:rPr>
        <w:t xml:space="preserve"> </w:t>
      </w:r>
      <w:r>
        <w:t>policy below:</w:t>
      </w:r>
    </w:p>
    <w:p w14:paraId="7AF7A36D" w14:textId="77777777" w:rsidR="00D315C6" w:rsidRDefault="00D315C6">
      <w:pPr>
        <w:pStyle w:val="BodyText"/>
        <w:kinsoku w:val="0"/>
        <w:overflowPunct w:val="0"/>
        <w:spacing w:before="10"/>
        <w:rPr>
          <w:sz w:val="21"/>
          <w:szCs w:val="21"/>
        </w:rPr>
      </w:pPr>
    </w:p>
    <w:p w14:paraId="09458A68" w14:textId="77777777" w:rsidR="00D315C6" w:rsidRDefault="00000000">
      <w:pPr>
        <w:pStyle w:val="BodyText"/>
        <w:kinsoku w:val="0"/>
        <w:overflowPunct w:val="0"/>
        <w:ind w:left="1020" w:right="2362"/>
        <w:rPr>
          <w:color w:val="0000FF"/>
        </w:rPr>
      </w:pPr>
      <w:hyperlink r:id="rId23" w:history="1">
        <w:r w:rsidR="00F416B6">
          <w:rPr>
            <w:color w:val="0000FF"/>
            <w:u w:val="single"/>
          </w:rPr>
          <w:t>https://students.solent.ac.uk/official-documents/quality-management/academic-</w:t>
        </w:r>
      </w:hyperlink>
      <w:r w:rsidR="00F416B6">
        <w:rPr>
          <w:color w:val="0000FF"/>
          <w:spacing w:val="-59"/>
        </w:rPr>
        <w:t xml:space="preserve"> </w:t>
      </w:r>
      <w:hyperlink r:id="rId24" w:history="1">
        <w:r w:rsidR="00F416B6">
          <w:rPr>
            <w:color w:val="0000FF"/>
            <w:u w:val="single"/>
          </w:rPr>
          <w:t>handbook/2p-extenuating-circumstances.pdf</w:t>
        </w:r>
      </w:hyperlink>
    </w:p>
    <w:p w14:paraId="4BDB6A5C" w14:textId="77777777" w:rsidR="00D315C6" w:rsidRDefault="00D315C6">
      <w:pPr>
        <w:pStyle w:val="BodyText"/>
        <w:kinsoku w:val="0"/>
        <w:overflowPunct w:val="0"/>
        <w:spacing w:before="2"/>
        <w:rPr>
          <w:sz w:val="14"/>
          <w:szCs w:val="14"/>
        </w:rPr>
      </w:pPr>
    </w:p>
    <w:p w14:paraId="3B8C1633" w14:textId="77777777" w:rsidR="00D315C6" w:rsidRDefault="00F416B6">
      <w:pPr>
        <w:pStyle w:val="Heading1"/>
        <w:kinsoku w:val="0"/>
        <w:overflowPunct w:val="0"/>
        <w:spacing w:before="94" w:line="252" w:lineRule="exact"/>
        <w:jc w:val="both"/>
      </w:pPr>
      <w:r>
        <w:t>Academic</w:t>
      </w:r>
      <w:r>
        <w:rPr>
          <w:spacing w:val="-3"/>
        </w:rPr>
        <w:t xml:space="preserve"> </w:t>
      </w:r>
      <w:r>
        <w:t>Misconduct</w:t>
      </w:r>
    </w:p>
    <w:p w14:paraId="083C8703" w14:textId="77777777" w:rsidR="00D315C6" w:rsidRDefault="00F416B6">
      <w:pPr>
        <w:pStyle w:val="BodyText"/>
        <w:kinsoku w:val="0"/>
        <w:overflowPunct w:val="0"/>
        <w:ind w:left="1020" w:right="1043"/>
        <w:jc w:val="both"/>
      </w:pPr>
      <w:r>
        <w:t>Any submission must be students’ own work and, where facts or ideas have been used from</w:t>
      </w:r>
      <w:r>
        <w:rPr>
          <w:spacing w:val="1"/>
        </w:rPr>
        <w:t xml:space="preserve"> </w:t>
      </w:r>
      <w:r>
        <w:t>other sources, these sources must be appropriately referenced. The University’s Academic</w:t>
      </w:r>
      <w:r>
        <w:rPr>
          <w:spacing w:val="1"/>
        </w:rPr>
        <w:t xml:space="preserve"> </w:t>
      </w:r>
      <w:r>
        <w:t>Handbook includes the definitions of all practices that will be deemed to constitute academic</w:t>
      </w:r>
      <w:r>
        <w:rPr>
          <w:spacing w:val="1"/>
        </w:rPr>
        <w:t xml:space="preserve"> </w:t>
      </w:r>
      <w:r>
        <w:t>misconduct.</w:t>
      </w:r>
      <w:r>
        <w:rPr>
          <w:spacing w:val="57"/>
        </w:rPr>
        <w:t xml:space="preserve"> </w:t>
      </w:r>
      <w:r>
        <w:t>Students</w:t>
      </w:r>
      <w:r>
        <w:rPr>
          <w:spacing w:val="1"/>
        </w:rPr>
        <w:t xml:space="preserve"> </w:t>
      </w:r>
      <w:r>
        <w:t>should</w:t>
      </w:r>
      <w:r>
        <w:rPr>
          <w:spacing w:val="-3"/>
        </w:rPr>
        <w:t xml:space="preserve"> </w:t>
      </w:r>
      <w:r>
        <w:t>check</w:t>
      </w:r>
      <w:r>
        <w:rPr>
          <w:spacing w:val="1"/>
        </w:rPr>
        <w:t xml:space="preserve"> </w:t>
      </w:r>
      <w:r>
        <w:t>this link</w:t>
      </w:r>
      <w:r>
        <w:rPr>
          <w:spacing w:val="-4"/>
        </w:rPr>
        <w:t xml:space="preserve"> </w:t>
      </w:r>
      <w:r>
        <w:t>before</w:t>
      </w:r>
      <w:r>
        <w:rPr>
          <w:spacing w:val="1"/>
        </w:rPr>
        <w:t xml:space="preserve"> </w:t>
      </w:r>
      <w:r>
        <w:t>submitting</w:t>
      </w:r>
      <w:r>
        <w:rPr>
          <w:spacing w:val="1"/>
        </w:rPr>
        <w:t xml:space="preserve"> </w:t>
      </w:r>
      <w:r>
        <w:t>their</w:t>
      </w:r>
      <w:r>
        <w:rPr>
          <w:spacing w:val="-1"/>
        </w:rPr>
        <w:t xml:space="preserve"> </w:t>
      </w:r>
      <w:r>
        <w:t>work.</w:t>
      </w:r>
    </w:p>
    <w:p w14:paraId="15142175" w14:textId="77777777" w:rsidR="00D315C6" w:rsidRDefault="00D315C6">
      <w:pPr>
        <w:pStyle w:val="BodyText"/>
        <w:kinsoku w:val="0"/>
        <w:overflowPunct w:val="0"/>
        <w:spacing w:before="1"/>
      </w:pPr>
    </w:p>
    <w:p w14:paraId="40545527" w14:textId="77777777" w:rsidR="00D315C6" w:rsidRDefault="00F416B6">
      <w:pPr>
        <w:pStyle w:val="BodyText"/>
        <w:kinsoku w:val="0"/>
        <w:overflowPunct w:val="0"/>
        <w:ind w:left="1020"/>
      </w:pPr>
      <w:r>
        <w:t>Procedures</w:t>
      </w:r>
      <w:r>
        <w:rPr>
          <w:spacing w:val="-3"/>
        </w:rPr>
        <w:t xml:space="preserve"> </w:t>
      </w:r>
      <w:r>
        <w:t>relating</w:t>
      </w:r>
      <w:r>
        <w:rPr>
          <w:spacing w:val="-1"/>
        </w:rPr>
        <w:t xml:space="preserve"> </w:t>
      </w:r>
      <w:r>
        <w:t>to</w:t>
      </w:r>
      <w:r>
        <w:rPr>
          <w:spacing w:val="-1"/>
        </w:rPr>
        <w:t xml:space="preserve"> </w:t>
      </w:r>
      <w:r>
        <w:t>student</w:t>
      </w:r>
      <w:r>
        <w:rPr>
          <w:spacing w:val="-2"/>
        </w:rPr>
        <w:t xml:space="preserve"> </w:t>
      </w:r>
      <w:r>
        <w:t>academic</w:t>
      </w:r>
      <w:r>
        <w:rPr>
          <w:spacing w:val="-7"/>
        </w:rPr>
        <w:t xml:space="preserve"> </w:t>
      </w:r>
      <w:r>
        <w:t>misconduct</w:t>
      </w:r>
      <w:r>
        <w:rPr>
          <w:spacing w:val="-6"/>
        </w:rPr>
        <w:t xml:space="preserve"> </w:t>
      </w:r>
      <w:r>
        <w:t>are</w:t>
      </w:r>
      <w:r>
        <w:rPr>
          <w:spacing w:val="-5"/>
        </w:rPr>
        <w:t xml:space="preserve"> </w:t>
      </w:r>
      <w:r>
        <w:t>given</w:t>
      </w:r>
      <w:r>
        <w:rPr>
          <w:spacing w:val="-1"/>
        </w:rPr>
        <w:t xml:space="preserve"> </w:t>
      </w:r>
      <w:r>
        <w:t>below:</w:t>
      </w:r>
    </w:p>
    <w:p w14:paraId="7E53963A" w14:textId="77777777" w:rsidR="00D315C6" w:rsidRDefault="00D315C6">
      <w:pPr>
        <w:pStyle w:val="BodyText"/>
        <w:kinsoku w:val="0"/>
        <w:overflowPunct w:val="0"/>
        <w:spacing w:before="10"/>
        <w:rPr>
          <w:sz w:val="21"/>
          <w:szCs w:val="21"/>
        </w:rPr>
      </w:pPr>
    </w:p>
    <w:p w14:paraId="67B71FD6" w14:textId="77777777" w:rsidR="00D315C6" w:rsidRDefault="00000000">
      <w:pPr>
        <w:pStyle w:val="BodyText"/>
        <w:kinsoku w:val="0"/>
        <w:overflowPunct w:val="0"/>
        <w:ind w:left="1020" w:right="1089"/>
        <w:rPr>
          <w:color w:val="0000FF"/>
        </w:rPr>
      </w:pPr>
      <w:hyperlink r:id="rId25" w:history="1">
        <w:r w:rsidR="00F416B6">
          <w:rPr>
            <w:color w:val="0000FF"/>
            <w:spacing w:val="-1"/>
            <w:u w:val="single"/>
          </w:rPr>
          <w:t>https://students.solent.ac.uk/official-documents/quality-management/academic-handbook/4l-</w:t>
        </w:r>
      </w:hyperlink>
      <w:r w:rsidR="00F416B6">
        <w:rPr>
          <w:color w:val="0000FF"/>
        </w:rPr>
        <w:t xml:space="preserve"> </w:t>
      </w:r>
      <w:hyperlink r:id="rId26" w:history="1">
        <w:r w:rsidR="00F416B6">
          <w:rPr>
            <w:color w:val="0000FF"/>
            <w:u w:val="single"/>
          </w:rPr>
          <w:t>student-academic-misconduct-procedure.pdf</w:t>
        </w:r>
      </w:hyperlink>
    </w:p>
    <w:p w14:paraId="774D3CD1" w14:textId="77777777" w:rsidR="00D315C6" w:rsidRDefault="00D315C6">
      <w:pPr>
        <w:pStyle w:val="BodyText"/>
        <w:kinsoku w:val="0"/>
        <w:overflowPunct w:val="0"/>
        <w:rPr>
          <w:sz w:val="20"/>
          <w:szCs w:val="20"/>
        </w:rPr>
      </w:pPr>
    </w:p>
    <w:p w14:paraId="6923033A" w14:textId="77777777" w:rsidR="00D315C6" w:rsidRDefault="00D315C6">
      <w:pPr>
        <w:pStyle w:val="BodyText"/>
        <w:kinsoku w:val="0"/>
        <w:overflowPunct w:val="0"/>
        <w:spacing w:before="10"/>
        <w:rPr>
          <w:sz w:val="15"/>
          <w:szCs w:val="15"/>
        </w:rPr>
      </w:pPr>
    </w:p>
    <w:p w14:paraId="7F3FB816" w14:textId="77777777" w:rsidR="00D315C6" w:rsidRDefault="00F416B6">
      <w:pPr>
        <w:pStyle w:val="Heading1"/>
        <w:kinsoku w:val="0"/>
        <w:overflowPunct w:val="0"/>
        <w:spacing w:before="94"/>
        <w:jc w:val="both"/>
      </w:pPr>
      <w:r>
        <w:t>Ethics</w:t>
      </w:r>
      <w:r>
        <w:rPr>
          <w:spacing w:val="-1"/>
        </w:rPr>
        <w:t xml:space="preserve"> </w:t>
      </w:r>
      <w:r>
        <w:t>Policy</w:t>
      </w:r>
    </w:p>
    <w:p w14:paraId="4A861309" w14:textId="77777777" w:rsidR="00D315C6" w:rsidRDefault="00F416B6">
      <w:pPr>
        <w:pStyle w:val="BodyText"/>
        <w:kinsoku w:val="0"/>
        <w:overflowPunct w:val="0"/>
        <w:spacing w:before="2"/>
        <w:ind w:left="1020" w:right="1035"/>
        <w:jc w:val="both"/>
      </w:pPr>
      <w:r>
        <w:t xml:space="preserve">The work being carried out by students must </w:t>
      </w:r>
      <w:proofErr w:type="gramStart"/>
      <w:r>
        <w:t>be in compliance with</w:t>
      </w:r>
      <w:proofErr w:type="gramEnd"/>
      <w:r>
        <w:t xml:space="preserve"> the Ethics Policy. Where</w:t>
      </w:r>
      <w:r>
        <w:rPr>
          <w:spacing w:val="1"/>
        </w:rPr>
        <w:t xml:space="preserve"> </w:t>
      </w:r>
      <w:r>
        <w:rPr>
          <w:spacing w:val="-1"/>
        </w:rPr>
        <w:t>there</w:t>
      </w:r>
      <w:r>
        <w:rPr>
          <w:spacing w:val="-7"/>
        </w:rPr>
        <w:t xml:space="preserve"> </w:t>
      </w:r>
      <w:r>
        <w:rPr>
          <w:spacing w:val="-1"/>
        </w:rPr>
        <w:t>is</w:t>
      </w:r>
      <w:r>
        <w:rPr>
          <w:spacing w:val="-14"/>
        </w:rPr>
        <w:t xml:space="preserve"> </w:t>
      </w:r>
      <w:r>
        <w:rPr>
          <w:spacing w:val="-1"/>
        </w:rPr>
        <w:t>an</w:t>
      </w:r>
      <w:r>
        <w:rPr>
          <w:spacing w:val="-12"/>
        </w:rPr>
        <w:t xml:space="preserve"> </w:t>
      </w:r>
      <w:r>
        <w:rPr>
          <w:spacing w:val="-1"/>
        </w:rPr>
        <w:t>ethical</w:t>
      </w:r>
      <w:r>
        <w:rPr>
          <w:spacing w:val="-10"/>
        </w:rPr>
        <w:t xml:space="preserve"> </w:t>
      </w:r>
      <w:r>
        <w:rPr>
          <w:spacing w:val="-1"/>
        </w:rPr>
        <w:t>issue,</w:t>
      </w:r>
      <w:r>
        <w:rPr>
          <w:spacing w:val="-8"/>
        </w:rPr>
        <w:t xml:space="preserve"> </w:t>
      </w:r>
      <w:r>
        <w:rPr>
          <w:spacing w:val="-1"/>
        </w:rPr>
        <w:t>as</w:t>
      </w:r>
      <w:r>
        <w:rPr>
          <w:spacing w:val="-9"/>
        </w:rPr>
        <w:t xml:space="preserve"> </w:t>
      </w:r>
      <w:r>
        <w:rPr>
          <w:spacing w:val="-1"/>
        </w:rPr>
        <w:t>specified</w:t>
      </w:r>
      <w:r>
        <w:rPr>
          <w:spacing w:val="-7"/>
        </w:rPr>
        <w:t xml:space="preserve"> </w:t>
      </w:r>
      <w:r>
        <w:rPr>
          <w:spacing w:val="-1"/>
        </w:rPr>
        <w:t>within</w:t>
      </w:r>
      <w:r>
        <w:rPr>
          <w:spacing w:val="-12"/>
        </w:rPr>
        <w:t xml:space="preserve"> </w:t>
      </w:r>
      <w:r>
        <w:t>the</w:t>
      </w:r>
      <w:r>
        <w:rPr>
          <w:spacing w:val="-12"/>
        </w:rPr>
        <w:t xml:space="preserve"> </w:t>
      </w:r>
      <w:r>
        <w:t>Ethics</w:t>
      </w:r>
      <w:r>
        <w:rPr>
          <w:spacing w:val="-9"/>
        </w:rPr>
        <w:t xml:space="preserve"> </w:t>
      </w:r>
      <w:r>
        <w:t>Policy,</w:t>
      </w:r>
      <w:r>
        <w:rPr>
          <w:spacing w:val="-13"/>
        </w:rPr>
        <w:t xml:space="preserve"> </w:t>
      </w:r>
      <w:r>
        <w:t>then</w:t>
      </w:r>
      <w:r>
        <w:rPr>
          <w:spacing w:val="-12"/>
        </w:rPr>
        <w:t xml:space="preserve"> </w:t>
      </w:r>
      <w:r>
        <w:t>students</w:t>
      </w:r>
      <w:r>
        <w:rPr>
          <w:spacing w:val="-9"/>
        </w:rPr>
        <w:t xml:space="preserve"> </w:t>
      </w:r>
      <w:r>
        <w:t>will</w:t>
      </w:r>
      <w:r>
        <w:rPr>
          <w:spacing w:val="-10"/>
        </w:rPr>
        <w:t xml:space="preserve"> </w:t>
      </w:r>
      <w:r>
        <w:t>need</w:t>
      </w:r>
      <w:r>
        <w:rPr>
          <w:spacing w:val="-7"/>
        </w:rPr>
        <w:t xml:space="preserve"> </w:t>
      </w:r>
      <w:r>
        <w:t>an</w:t>
      </w:r>
      <w:r>
        <w:rPr>
          <w:spacing w:val="-12"/>
        </w:rPr>
        <w:t xml:space="preserve"> </w:t>
      </w:r>
      <w:r>
        <w:t>ethics</w:t>
      </w:r>
      <w:r>
        <w:rPr>
          <w:spacing w:val="-59"/>
        </w:rPr>
        <w:t xml:space="preserve"> </w:t>
      </w:r>
      <w:r>
        <w:t>release</w:t>
      </w:r>
      <w:r>
        <w:rPr>
          <w:spacing w:val="1"/>
        </w:rPr>
        <w:t xml:space="preserve"> </w:t>
      </w:r>
      <w:r>
        <w:t>or</w:t>
      </w:r>
      <w:r>
        <w:rPr>
          <w:spacing w:val="-6"/>
        </w:rPr>
        <w:t xml:space="preserve"> </w:t>
      </w:r>
      <w:r>
        <w:t>an</w:t>
      </w:r>
      <w:r>
        <w:rPr>
          <w:spacing w:val="2"/>
        </w:rPr>
        <w:t xml:space="preserve"> </w:t>
      </w:r>
      <w:r>
        <w:t>ethical</w:t>
      </w:r>
      <w:r>
        <w:rPr>
          <w:spacing w:val="-6"/>
        </w:rPr>
        <w:t xml:space="preserve"> </w:t>
      </w:r>
      <w:r>
        <w:t>approval</w:t>
      </w:r>
      <w:r>
        <w:rPr>
          <w:spacing w:val="-5"/>
        </w:rPr>
        <w:t xml:space="preserve"> </w:t>
      </w:r>
      <w:r>
        <w:t>prior</w:t>
      </w:r>
      <w:r>
        <w:rPr>
          <w:spacing w:val="-1"/>
        </w:rPr>
        <w:t xml:space="preserve"> </w:t>
      </w:r>
      <w:r>
        <w:t>to</w:t>
      </w:r>
      <w:r>
        <w:rPr>
          <w:spacing w:val="-2"/>
        </w:rPr>
        <w:t xml:space="preserve"> </w:t>
      </w:r>
      <w:r>
        <w:t>the</w:t>
      </w:r>
      <w:r>
        <w:rPr>
          <w:spacing w:val="1"/>
        </w:rPr>
        <w:t xml:space="preserve"> </w:t>
      </w:r>
      <w:r>
        <w:t>start</w:t>
      </w:r>
      <w:r>
        <w:rPr>
          <w:spacing w:val="-3"/>
        </w:rPr>
        <w:t xml:space="preserve"> </w:t>
      </w:r>
      <w:r>
        <w:t>of</w:t>
      </w:r>
      <w:r>
        <w:rPr>
          <w:spacing w:val="-3"/>
        </w:rPr>
        <w:t xml:space="preserve"> </w:t>
      </w:r>
      <w:r>
        <w:t>the</w:t>
      </w:r>
      <w:r>
        <w:rPr>
          <w:spacing w:val="-3"/>
        </w:rPr>
        <w:t xml:space="preserve"> </w:t>
      </w:r>
      <w:r>
        <w:t>project.</w:t>
      </w:r>
    </w:p>
    <w:p w14:paraId="1495219B" w14:textId="77777777" w:rsidR="00D315C6" w:rsidRDefault="00D315C6">
      <w:pPr>
        <w:pStyle w:val="BodyText"/>
        <w:kinsoku w:val="0"/>
        <w:overflowPunct w:val="0"/>
        <w:spacing w:before="1"/>
      </w:pPr>
    </w:p>
    <w:p w14:paraId="3836E8E9" w14:textId="77777777" w:rsidR="00D315C6" w:rsidRDefault="00F416B6">
      <w:pPr>
        <w:pStyle w:val="BodyText"/>
        <w:kinsoku w:val="0"/>
        <w:overflowPunct w:val="0"/>
        <w:ind w:left="1020" w:right="1445"/>
        <w:rPr>
          <w:color w:val="0000FF"/>
        </w:rPr>
      </w:pPr>
      <w:r>
        <w:t>The Ethics Policy is contained within Section 2S of the Academic Handbook:</w:t>
      </w:r>
      <w:r>
        <w:rPr>
          <w:spacing w:val="1"/>
        </w:rPr>
        <w:t xml:space="preserve"> </w:t>
      </w:r>
      <w:hyperlink r:id="rId27" w:history="1">
        <w:r>
          <w:rPr>
            <w:color w:val="0000FF"/>
            <w:spacing w:val="-1"/>
            <w:u w:val="single"/>
          </w:rPr>
          <w:t>https://staff.solent.ac.uk/official-documents/quality-management/academic-handbook/2s-</w:t>
        </w:r>
      </w:hyperlink>
      <w:r>
        <w:rPr>
          <w:color w:val="0000FF"/>
        </w:rPr>
        <w:t xml:space="preserve"> </w:t>
      </w:r>
      <w:hyperlink r:id="rId28" w:history="1">
        <w:r>
          <w:rPr>
            <w:color w:val="0000FF"/>
            <w:u w:val="single"/>
          </w:rPr>
          <w:t>solent-university-ethics-policy.pdf</w:t>
        </w:r>
      </w:hyperlink>
    </w:p>
    <w:p w14:paraId="2D9215ED" w14:textId="77777777" w:rsidR="00D315C6" w:rsidRDefault="00D315C6">
      <w:pPr>
        <w:pStyle w:val="BodyText"/>
        <w:kinsoku w:val="0"/>
        <w:overflowPunct w:val="0"/>
        <w:rPr>
          <w:sz w:val="20"/>
          <w:szCs w:val="20"/>
        </w:rPr>
      </w:pPr>
    </w:p>
    <w:p w14:paraId="585FF26C" w14:textId="77777777" w:rsidR="00D315C6" w:rsidRDefault="00D315C6">
      <w:pPr>
        <w:pStyle w:val="BodyText"/>
        <w:kinsoku w:val="0"/>
        <w:overflowPunct w:val="0"/>
        <w:spacing w:before="8"/>
        <w:rPr>
          <w:sz w:val="15"/>
          <w:szCs w:val="15"/>
        </w:rPr>
      </w:pPr>
    </w:p>
    <w:p w14:paraId="73E40474" w14:textId="77777777" w:rsidR="00D315C6" w:rsidRDefault="00F416B6">
      <w:pPr>
        <w:pStyle w:val="Heading1"/>
        <w:kinsoku w:val="0"/>
        <w:overflowPunct w:val="0"/>
        <w:spacing w:before="94"/>
        <w:jc w:val="both"/>
      </w:pPr>
      <w:r>
        <w:t>Grade</w:t>
      </w:r>
      <w:r>
        <w:rPr>
          <w:spacing w:val="-1"/>
        </w:rPr>
        <w:t xml:space="preserve"> </w:t>
      </w:r>
      <w:r>
        <w:t>marking</w:t>
      </w:r>
    </w:p>
    <w:p w14:paraId="0D8BD393" w14:textId="77777777" w:rsidR="00D315C6" w:rsidRDefault="00F416B6">
      <w:pPr>
        <w:pStyle w:val="BodyText"/>
        <w:kinsoku w:val="0"/>
        <w:overflowPunct w:val="0"/>
        <w:spacing w:before="1"/>
        <w:ind w:left="1020" w:right="1038"/>
        <w:jc w:val="both"/>
      </w:pPr>
      <w:r>
        <w:rPr>
          <w:spacing w:val="-1"/>
        </w:rPr>
        <w:t>The</w:t>
      </w:r>
      <w:r>
        <w:rPr>
          <w:spacing w:val="-12"/>
        </w:rPr>
        <w:t xml:space="preserve"> </w:t>
      </w:r>
      <w:r>
        <w:rPr>
          <w:spacing w:val="-1"/>
        </w:rPr>
        <w:t>University</w:t>
      </w:r>
      <w:r>
        <w:rPr>
          <w:spacing w:val="-14"/>
        </w:rPr>
        <w:t xml:space="preserve"> </w:t>
      </w:r>
      <w:r>
        <w:rPr>
          <w:spacing w:val="-1"/>
        </w:rPr>
        <w:t>uses</w:t>
      </w:r>
      <w:r>
        <w:rPr>
          <w:spacing w:val="-14"/>
        </w:rPr>
        <w:t xml:space="preserve"> </w:t>
      </w:r>
      <w:r>
        <w:rPr>
          <w:spacing w:val="-1"/>
        </w:rPr>
        <w:t>a</w:t>
      </w:r>
      <w:r>
        <w:rPr>
          <w:spacing w:val="-12"/>
        </w:rPr>
        <w:t xml:space="preserve"> </w:t>
      </w:r>
      <w:r>
        <w:rPr>
          <w:spacing w:val="-1"/>
        </w:rPr>
        <w:t>letter</w:t>
      </w:r>
      <w:r>
        <w:rPr>
          <w:spacing w:val="-15"/>
        </w:rPr>
        <w:t xml:space="preserve"> </w:t>
      </w:r>
      <w:r>
        <w:rPr>
          <w:spacing w:val="-1"/>
        </w:rPr>
        <w:t>grade</w:t>
      </w:r>
      <w:r>
        <w:rPr>
          <w:spacing w:val="-12"/>
        </w:rPr>
        <w:t xml:space="preserve"> </w:t>
      </w:r>
      <w:r>
        <w:rPr>
          <w:spacing w:val="-1"/>
        </w:rPr>
        <w:t>scale</w:t>
      </w:r>
      <w:r>
        <w:rPr>
          <w:spacing w:val="-17"/>
        </w:rPr>
        <w:t xml:space="preserve"> </w:t>
      </w:r>
      <w:r>
        <w:rPr>
          <w:spacing w:val="-1"/>
        </w:rPr>
        <w:t>for</w:t>
      </w:r>
      <w:r>
        <w:rPr>
          <w:spacing w:val="-8"/>
        </w:rPr>
        <w:t xml:space="preserve"> </w:t>
      </w:r>
      <w:r>
        <w:t>the</w:t>
      </w:r>
      <w:r>
        <w:rPr>
          <w:spacing w:val="-17"/>
        </w:rPr>
        <w:t xml:space="preserve"> </w:t>
      </w:r>
      <w:r>
        <w:t>marking</w:t>
      </w:r>
      <w:r>
        <w:rPr>
          <w:spacing w:val="-12"/>
        </w:rPr>
        <w:t xml:space="preserve"> </w:t>
      </w:r>
      <w:r>
        <w:t>of</w:t>
      </w:r>
      <w:r>
        <w:rPr>
          <w:spacing w:val="-13"/>
        </w:rPr>
        <w:t xml:space="preserve"> </w:t>
      </w:r>
      <w:r>
        <w:t>assessments.</w:t>
      </w:r>
      <w:r>
        <w:rPr>
          <w:spacing w:val="-12"/>
        </w:rPr>
        <w:t xml:space="preserve"> </w:t>
      </w:r>
      <w:r>
        <w:t>Unless</w:t>
      </w:r>
      <w:r>
        <w:rPr>
          <w:spacing w:val="-14"/>
        </w:rPr>
        <w:t xml:space="preserve"> </w:t>
      </w:r>
      <w:r>
        <w:t>students</w:t>
      </w:r>
      <w:r>
        <w:rPr>
          <w:spacing w:val="-18"/>
        </w:rPr>
        <w:t xml:space="preserve"> </w:t>
      </w:r>
      <w:r>
        <w:t>have</w:t>
      </w:r>
      <w:r>
        <w:rPr>
          <w:spacing w:val="-59"/>
        </w:rPr>
        <w:t xml:space="preserve"> </w:t>
      </w:r>
      <w:r>
        <w:t>been specifically informed otherwise their marked assignment will be awarded a letter grade.</w:t>
      </w:r>
      <w:r>
        <w:rPr>
          <w:spacing w:val="-59"/>
        </w:rPr>
        <w:t xml:space="preserve"> </w:t>
      </w:r>
      <w:r>
        <w:t>More detailed information on grade marking and the grade scale can be found on the portal</w:t>
      </w:r>
      <w:r>
        <w:rPr>
          <w:spacing w:val="1"/>
        </w:rPr>
        <w:t xml:space="preserve"> </w:t>
      </w:r>
      <w:r>
        <w:t>and</w:t>
      </w:r>
      <w:r>
        <w:rPr>
          <w:spacing w:val="1"/>
        </w:rPr>
        <w:t xml:space="preserve"> </w:t>
      </w:r>
      <w:r>
        <w:t>in</w:t>
      </w:r>
      <w:r>
        <w:rPr>
          <w:spacing w:val="-2"/>
        </w:rPr>
        <w:t xml:space="preserve"> </w:t>
      </w:r>
      <w:r>
        <w:t>the</w:t>
      </w:r>
      <w:r>
        <w:rPr>
          <w:spacing w:val="2"/>
        </w:rPr>
        <w:t xml:space="preserve"> </w:t>
      </w:r>
      <w:r>
        <w:t>Student</w:t>
      </w:r>
      <w:r>
        <w:rPr>
          <w:spacing w:val="2"/>
        </w:rPr>
        <w:t xml:space="preserve"> </w:t>
      </w:r>
      <w:r>
        <w:t>Handbook.</w:t>
      </w:r>
    </w:p>
    <w:p w14:paraId="48406493" w14:textId="77777777" w:rsidR="00D315C6" w:rsidRDefault="00D315C6">
      <w:pPr>
        <w:pStyle w:val="BodyText"/>
        <w:kinsoku w:val="0"/>
        <w:overflowPunct w:val="0"/>
        <w:spacing w:before="9"/>
        <w:rPr>
          <w:sz w:val="21"/>
          <w:szCs w:val="21"/>
        </w:rPr>
      </w:pPr>
    </w:p>
    <w:p w14:paraId="695F41C1" w14:textId="77777777" w:rsidR="00D315C6" w:rsidRDefault="00000000">
      <w:pPr>
        <w:pStyle w:val="BodyText"/>
        <w:kinsoku w:val="0"/>
        <w:overflowPunct w:val="0"/>
        <w:ind w:left="1020" w:right="2362"/>
        <w:rPr>
          <w:color w:val="0000FF"/>
        </w:rPr>
      </w:pPr>
      <w:hyperlink r:id="rId29" w:history="1">
        <w:r w:rsidR="00F416B6">
          <w:rPr>
            <w:color w:val="0000FF"/>
            <w:u w:val="single"/>
          </w:rPr>
          <w:t>https://students.solent.ac.uk/official-documents/quality-management/academic-</w:t>
        </w:r>
      </w:hyperlink>
      <w:r w:rsidR="00F416B6">
        <w:rPr>
          <w:color w:val="0000FF"/>
          <w:spacing w:val="-59"/>
        </w:rPr>
        <w:t xml:space="preserve"> </w:t>
      </w:r>
      <w:hyperlink r:id="rId30" w:history="1">
        <w:r w:rsidR="00F416B6">
          <w:rPr>
            <w:color w:val="0000FF"/>
            <w:u w:val="single"/>
          </w:rPr>
          <w:t>handbook/2o-annex-3-assessment-regulations-grade-marking-scale.docx</w:t>
        </w:r>
      </w:hyperlink>
    </w:p>
    <w:p w14:paraId="066A679A" w14:textId="77777777" w:rsidR="00D315C6" w:rsidRDefault="00D315C6">
      <w:pPr>
        <w:pStyle w:val="BodyText"/>
        <w:kinsoku w:val="0"/>
        <w:overflowPunct w:val="0"/>
        <w:rPr>
          <w:sz w:val="20"/>
          <w:szCs w:val="20"/>
        </w:rPr>
      </w:pPr>
    </w:p>
    <w:p w14:paraId="3B15344B" w14:textId="77777777" w:rsidR="00D315C6" w:rsidRDefault="00D315C6">
      <w:pPr>
        <w:pStyle w:val="BodyText"/>
        <w:kinsoku w:val="0"/>
        <w:overflowPunct w:val="0"/>
        <w:spacing w:before="11"/>
        <w:rPr>
          <w:sz w:val="15"/>
          <w:szCs w:val="15"/>
        </w:rPr>
      </w:pPr>
    </w:p>
    <w:p w14:paraId="378407AD" w14:textId="77777777" w:rsidR="00D315C6" w:rsidRDefault="00F416B6">
      <w:pPr>
        <w:pStyle w:val="Heading1"/>
        <w:kinsoku w:val="0"/>
        <w:overflowPunct w:val="0"/>
        <w:spacing w:before="94"/>
      </w:pPr>
      <w:r>
        <w:t>Guidance for</w:t>
      </w:r>
      <w:r>
        <w:rPr>
          <w:spacing w:val="-6"/>
        </w:rPr>
        <w:t xml:space="preserve"> </w:t>
      </w:r>
      <w:r>
        <w:t>online submission</w:t>
      </w:r>
      <w:r>
        <w:rPr>
          <w:spacing w:val="-7"/>
        </w:rPr>
        <w:t xml:space="preserve"> </w:t>
      </w:r>
      <w:r>
        <w:t>through</w:t>
      </w:r>
      <w:r>
        <w:rPr>
          <w:spacing w:val="-2"/>
        </w:rPr>
        <w:t xml:space="preserve"> </w:t>
      </w:r>
      <w:r>
        <w:t>Solent</w:t>
      </w:r>
      <w:r>
        <w:rPr>
          <w:spacing w:val="-3"/>
        </w:rPr>
        <w:t xml:space="preserve"> </w:t>
      </w:r>
      <w:r>
        <w:t>Online</w:t>
      </w:r>
      <w:r>
        <w:rPr>
          <w:spacing w:val="-4"/>
        </w:rPr>
        <w:t xml:space="preserve"> </w:t>
      </w:r>
      <w:r>
        <w:t>Learning</w:t>
      </w:r>
      <w:r>
        <w:rPr>
          <w:spacing w:val="-2"/>
        </w:rPr>
        <w:t xml:space="preserve"> </w:t>
      </w:r>
      <w:r>
        <w:t>(SOL)</w:t>
      </w:r>
    </w:p>
    <w:p w14:paraId="5F2736F0" w14:textId="77777777" w:rsidR="00D315C6" w:rsidRDefault="00D315C6">
      <w:pPr>
        <w:pStyle w:val="BodyText"/>
        <w:kinsoku w:val="0"/>
        <w:overflowPunct w:val="0"/>
        <w:spacing w:before="9"/>
        <w:rPr>
          <w:b/>
          <w:bCs/>
          <w:sz w:val="21"/>
          <w:szCs w:val="21"/>
        </w:rPr>
      </w:pPr>
    </w:p>
    <w:p w14:paraId="7E736CC6" w14:textId="77777777" w:rsidR="00D315C6" w:rsidRDefault="00000000">
      <w:pPr>
        <w:pStyle w:val="BodyText"/>
        <w:kinsoku w:val="0"/>
        <w:overflowPunct w:val="0"/>
        <w:ind w:left="1020"/>
        <w:rPr>
          <w:color w:val="0000FF"/>
        </w:rPr>
      </w:pPr>
      <w:hyperlink r:id="rId31" w:history="1">
        <w:r w:rsidR="00F416B6">
          <w:rPr>
            <w:color w:val="0000FF"/>
            <w:u w:val="single"/>
          </w:rPr>
          <w:t>http://learn.solent.ac.uk/onlinesubmission</w:t>
        </w:r>
      </w:hyperlink>
    </w:p>
    <w:sectPr w:rsidR="00D315C6">
      <w:pgSz w:w="11910" w:h="16840"/>
      <w:pgMar w:top="1160" w:right="400" w:bottom="1060" w:left="420" w:header="0" w:footer="79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47CB" w14:textId="77777777" w:rsidR="00BE2B77" w:rsidRDefault="00BE2B77">
      <w:r>
        <w:separator/>
      </w:r>
    </w:p>
  </w:endnote>
  <w:endnote w:type="continuationSeparator" w:id="0">
    <w:p w14:paraId="7719225E" w14:textId="77777777" w:rsidR="00BE2B77" w:rsidRDefault="00BE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1DDD" w14:textId="74E6ECED" w:rsidR="00D315C6" w:rsidRDefault="00A835F3">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14:anchorId="3B1646DF" wp14:editId="6D085D0F">
              <wp:simplePos x="0" y="0"/>
              <wp:positionH relativeFrom="page">
                <wp:posOffset>3715385</wp:posOffset>
              </wp:positionH>
              <wp:positionV relativeFrom="page">
                <wp:posOffset>9999980</wp:posOffset>
              </wp:positionV>
              <wp:extent cx="142240" cy="1422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F2914" w14:textId="77777777" w:rsidR="00D315C6" w:rsidRDefault="00F416B6">
                          <w:pPr>
                            <w:pStyle w:val="BodyText"/>
                            <w:kinsoku w:val="0"/>
                            <w:overflowPunct w:val="0"/>
                            <w:spacing w:before="18"/>
                            <w:ind w:left="60"/>
                            <w:rPr>
                              <w:rFonts w:ascii="Trebuchet MS" w:hAnsi="Trebuchet MS" w:cs="Trebuchet MS"/>
                              <w:w w:val="99"/>
                              <w:sz w:val="16"/>
                              <w:szCs w:val="16"/>
                            </w:rPr>
                          </w:pPr>
                          <w:r>
                            <w:rPr>
                              <w:rFonts w:ascii="Trebuchet MS" w:hAnsi="Trebuchet MS" w:cs="Trebuchet MS"/>
                              <w:w w:val="99"/>
                              <w:sz w:val="16"/>
                              <w:szCs w:val="16"/>
                            </w:rPr>
                            <w:fldChar w:fldCharType="begin"/>
                          </w:r>
                          <w:r>
                            <w:rPr>
                              <w:rFonts w:ascii="Trebuchet MS" w:hAnsi="Trebuchet MS" w:cs="Trebuchet MS"/>
                              <w:w w:val="99"/>
                              <w:sz w:val="16"/>
                              <w:szCs w:val="16"/>
                            </w:rPr>
                            <w:instrText xml:space="preserve"> PAGE </w:instrText>
                          </w:r>
                          <w:r>
                            <w:rPr>
                              <w:rFonts w:ascii="Trebuchet MS" w:hAnsi="Trebuchet MS" w:cs="Trebuchet MS"/>
                              <w:w w:val="99"/>
                              <w:sz w:val="16"/>
                              <w:szCs w:val="16"/>
                            </w:rPr>
                            <w:fldChar w:fldCharType="separate"/>
                          </w:r>
                          <w:r w:rsidR="00E35277">
                            <w:rPr>
                              <w:rFonts w:ascii="Trebuchet MS" w:hAnsi="Trebuchet MS" w:cs="Trebuchet MS"/>
                              <w:noProof/>
                              <w:w w:val="99"/>
                              <w:sz w:val="16"/>
                              <w:szCs w:val="16"/>
                            </w:rPr>
                            <w:t>1</w:t>
                          </w:r>
                          <w:r>
                            <w:rPr>
                              <w:rFonts w:ascii="Trebuchet MS" w:hAnsi="Trebuchet MS" w:cs="Trebuchet MS"/>
                              <w:w w:val="99"/>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646DF" id="_x0000_t202" coordsize="21600,21600" o:spt="202" path="m,l,21600r21600,l21600,xe">
              <v:stroke joinstyle="miter"/>
              <v:path gradientshapeok="t" o:connecttype="rect"/>
            </v:shapetype>
            <v:shape id="Text Box 1" o:spid="_x0000_s1026" type="#_x0000_t202" style="position:absolute;margin-left:292.55pt;margin-top:787.4pt;width:11.2pt;height:1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IZzwEAAJADAAAOAAAAZHJzL2Uyb0RvYy54bWysU9tu2zAMfR+wfxD0vjgJimEw4hRdiw4D&#10;ugvQ7QNkWYqF2aJGKrGzrx8l2+m2vhV7EWiROjznkN5dj30nTgbJga/kZrWWwngNjfOHSn7/dv/m&#10;nRQUlW9UB95U8mxIXu9fv9oNoTRbaKFrDAoG8VQOoZJtjKEsCtKt6RWtIBjPSQvYq8ifeCgaVAOj&#10;912xXa/fFgNgExC0IeLbuykp9xnfWqPjF2vJRNFVkrnFfGI+63QW+50qD6hC6/RMQ72ARa+c56YX&#10;qDsVlTiiewbVO41AYONKQ1+AtU6brIHVbNb/qHlsVTBZC5tD4WIT/T9Y/fn0GL6iiON7GHmAWQSF&#10;B9A/SHi4bZU/mBtEGFqjGm68SZYVQ6ByfpqsppISSD18goaHrI4RMtBosU+usE7B6DyA88V0M0ah&#10;U8ur7faKM5pTc5w6qHJ5HJDiBwO9SEElkWeawdXpgeJUupSkXh7uXdfluXb+rwvGTDeZfOI7MY9j&#10;PXJ1ElFDc2YZCNOa8Fpz0AL+kmLgFakk/TwqNFJ0Hz1bkfZpCXAJ6iVQXvPTSkYppvA2Tnt3DOgO&#10;LSNPZnu4Ybusy1KeWMw8eezZjHlF0179+Z2rnn6k/W8AAAD//wMAUEsDBBQABgAIAAAAIQB+7tYU&#10;4QAAAA0BAAAPAAAAZHJzL2Rvd25yZXYueG1sTI/BTsMwEETvSPyDtUjcqN2KJG2IU1UITkiINBw4&#10;OrGbWI3XIXbb8PdsT3DcmafZmWI7u4GdzRSsRwnLhQBmsPXaYifhs359WAMLUaFWg0cj4ccE2Ja3&#10;N4XKtb9gZc772DEKwZArCX2MY855aHvjVFj40SB5Bz85FemcOq4ndaFwN/CVECl3yiJ96NVonnvT&#10;HvcnJ2H3hdWL/X5vPqpDZet6I/AtPUp5fzfvnoBFM8c/GK71qTqU1KnxJ9SBDRKSdbIklIwke6QR&#10;hKQiS4A1V2mTrYCXBf+/ovwFAAD//wMAUEsBAi0AFAAGAAgAAAAhALaDOJL+AAAA4QEAABMAAAAA&#10;AAAAAAAAAAAAAAAAAFtDb250ZW50X1R5cGVzXS54bWxQSwECLQAUAAYACAAAACEAOP0h/9YAAACU&#10;AQAACwAAAAAAAAAAAAAAAAAvAQAAX3JlbHMvLnJlbHNQSwECLQAUAAYACAAAACEA5yeiGc8BAACQ&#10;AwAADgAAAAAAAAAAAAAAAAAuAgAAZHJzL2Uyb0RvYy54bWxQSwECLQAUAAYACAAAACEAfu7WFOEA&#10;AAANAQAADwAAAAAAAAAAAAAAAAApBAAAZHJzL2Rvd25yZXYueG1sUEsFBgAAAAAEAAQA8wAAADcF&#10;AAAAAA==&#10;" o:allowincell="f" filled="f" stroked="f">
              <v:textbox inset="0,0,0,0">
                <w:txbxContent>
                  <w:p w14:paraId="5DBF2914" w14:textId="77777777" w:rsidR="00D315C6" w:rsidRDefault="00F416B6">
                    <w:pPr>
                      <w:pStyle w:val="BodyText"/>
                      <w:kinsoku w:val="0"/>
                      <w:overflowPunct w:val="0"/>
                      <w:spacing w:before="18"/>
                      <w:ind w:left="60"/>
                      <w:rPr>
                        <w:rFonts w:ascii="Trebuchet MS" w:hAnsi="Trebuchet MS" w:cs="Trebuchet MS"/>
                        <w:w w:val="99"/>
                        <w:sz w:val="16"/>
                        <w:szCs w:val="16"/>
                      </w:rPr>
                    </w:pPr>
                    <w:r>
                      <w:rPr>
                        <w:rFonts w:ascii="Trebuchet MS" w:hAnsi="Trebuchet MS" w:cs="Trebuchet MS"/>
                        <w:w w:val="99"/>
                        <w:sz w:val="16"/>
                        <w:szCs w:val="16"/>
                      </w:rPr>
                      <w:fldChar w:fldCharType="begin"/>
                    </w:r>
                    <w:r>
                      <w:rPr>
                        <w:rFonts w:ascii="Trebuchet MS" w:hAnsi="Trebuchet MS" w:cs="Trebuchet MS"/>
                        <w:w w:val="99"/>
                        <w:sz w:val="16"/>
                        <w:szCs w:val="16"/>
                      </w:rPr>
                      <w:instrText xml:space="preserve"> PAGE </w:instrText>
                    </w:r>
                    <w:r>
                      <w:rPr>
                        <w:rFonts w:ascii="Trebuchet MS" w:hAnsi="Trebuchet MS" w:cs="Trebuchet MS"/>
                        <w:w w:val="99"/>
                        <w:sz w:val="16"/>
                        <w:szCs w:val="16"/>
                      </w:rPr>
                      <w:fldChar w:fldCharType="separate"/>
                    </w:r>
                    <w:r w:rsidR="00E35277">
                      <w:rPr>
                        <w:rFonts w:ascii="Trebuchet MS" w:hAnsi="Trebuchet MS" w:cs="Trebuchet MS"/>
                        <w:noProof/>
                        <w:w w:val="99"/>
                        <w:sz w:val="16"/>
                        <w:szCs w:val="16"/>
                      </w:rPr>
                      <w:t>1</w:t>
                    </w:r>
                    <w:r>
                      <w:rPr>
                        <w:rFonts w:ascii="Trebuchet MS" w:hAnsi="Trebuchet MS" w:cs="Trebuchet MS"/>
                        <w:w w:val="99"/>
                        <w:sz w:val="16"/>
                        <w:szCs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0" allowOverlap="1" wp14:anchorId="60A9B0E7" wp14:editId="75512D15">
              <wp:simplePos x="0" y="0"/>
              <wp:positionH relativeFrom="page">
                <wp:posOffset>6207760</wp:posOffset>
              </wp:positionH>
              <wp:positionV relativeFrom="page">
                <wp:posOffset>10118725</wp:posOffset>
              </wp:positionV>
              <wp:extent cx="449580" cy="1422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D1B85" w14:textId="77777777" w:rsidR="00D315C6" w:rsidRDefault="00F416B6">
                          <w:pPr>
                            <w:pStyle w:val="BodyText"/>
                            <w:kinsoku w:val="0"/>
                            <w:overflowPunct w:val="0"/>
                            <w:spacing w:before="18"/>
                            <w:ind w:left="20"/>
                            <w:rPr>
                              <w:rFonts w:ascii="Trebuchet MS" w:hAnsi="Trebuchet MS" w:cs="Trebuchet MS"/>
                              <w:sz w:val="16"/>
                              <w:szCs w:val="16"/>
                            </w:rPr>
                          </w:pPr>
                          <w:r>
                            <w:rPr>
                              <w:rFonts w:ascii="Trebuchet MS" w:hAnsi="Trebuchet MS" w:cs="Trebuchet MS"/>
                              <w:sz w:val="16"/>
                              <w:szCs w:val="16"/>
                            </w:rPr>
                            <w:t>July</w:t>
                          </w:r>
                          <w:r>
                            <w:rPr>
                              <w:rFonts w:ascii="Trebuchet MS" w:hAnsi="Trebuchet MS" w:cs="Trebuchet MS"/>
                              <w:spacing w:val="-7"/>
                              <w:sz w:val="16"/>
                              <w:szCs w:val="16"/>
                            </w:rPr>
                            <w:t xml:space="preserve"> </w:t>
                          </w:r>
                          <w:r>
                            <w:rPr>
                              <w:rFonts w:ascii="Trebuchet MS" w:hAnsi="Trebuchet MS" w:cs="Trebuchet MS"/>
                              <w:sz w:val="16"/>
                              <w:szCs w:val="16"/>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9B0E7" id="Text Box 2" o:spid="_x0000_s1027" type="#_x0000_t202" style="position:absolute;margin-left:488.8pt;margin-top:796.75pt;width:35.4pt;height:1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bp1wEAAJcDAAAOAAAAZHJzL2Uyb0RvYy54bWysU9uO0zAQfUfiHyy/07RVQUvUdLXsahHS&#10;AistfMDEcRKLxGPGbpPy9YydpMvlDfFijWfs43POjPfXY9+JkyZv0BZys1pLoa3CytimkF+/3L+6&#10;ksIHsBV0aHUhz9rL68PLF/vB5XqLLXaVJsEg1ueDK2QbgsuzzKtW9+BX6LTlYo3UQ+AtNVlFMDB6&#10;32Xb9fpNNiBVjlBp7zl7NxXlIeHXtVbhc117HURXSOYW0kppLeOaHfaQNwSuNWqmAf/Aogdj+dEL&#10;1B0EEEcyf0H1RhF6rMNKYZ9hXRulkwZWs1n/oeapBaeTFjbHu4tN/v/Bqk+nJ/dIIozvcOQGJhHe&#10;PaD65oXF2xZso2+IcGg1VPzwJlqWDc7n89Votc99BCmHj1hxk+EYMAGNNfXRFdYpGJ0bcL6Yrscg&#10;FCd3u7evr7iiuLTZbbe71JQM8uWyIx/ea+xFDApJ3NMEDqcHHyIZyJcj8S2L96brUl87+1uCD8ZM&#10;Ih/5TszDWI7CVLOyqKXE6sxqCKdp4enmoEX6IcXAk1JI//0IpKXoPlh2JI7VEtASlEsAVvHVQgYp&#10;pvA2TON3dGSalpEnzy3esGu1SYqeWcx0uftJ6Dypcbx+3adTz//p8BMAAP//AwBQSwMEFAAGAAgA&#10;AAAhAKJEPwTiAAAADgEAAA8AAABkcnMvZG93bnJldi54bWxMj8FOwzAQRO9I/IO1SNyoDbRpk8ap&#10;KgQnJEQaDj06sZtYjdchdtvw92xPcNvdGc2+yTeT69nZjMF6lPA4E8AMNl5bbCV8VW8PK2AhKtSq&#10;92gk/JgAm+L2JleZ9hcszXkXW0YhGDIloYtxyDgPTWecCjM/GCTt4EenIq1jy/WoLhTuev4kRMKd&#10;skgfOjWYl840x93JSdjusXy13x/1Z3kobVWlAt+To5T3d9N2DSyaKf6Z4YpP6FAQU+1PqAPrJaTL&#10;ZUJWEhbp8wLY1SLmqzmwmqaErsCLnP+vUfwCAAD//wMAUEsBAi0AFAAGAAgAAAAhALaDOJL+AAAA&#10;4QEAABMAAAAAAAAAAAAAAAAAAAAAAFtDb250ZW50X1R5cGVzXS54bWxQSwECLQAUAAYACAAAACEA&#10;OP0h/9YAAACUAQAACwAAAAAAAAAAAAAAAAAvAQAAX3JlbHMvLnJlbHNQSwECLQAUAAYACAAAACEA&#10;LiTW6dcBAACXAwAADgAAAAAAAAAAAAAAAAAuAgAAZHJzL2Uyb0RvYy54bWxQSwECLQAUAAYACAAA&#10;ACEAokQ/BOIAAAAOAQAADwAAAAAAAAAAAAAAAAAxBAAAZHJzL2Rvd25yZXYueG1sUEsFBgAAAAAE&#10;AAQA8wAAAEAFAAAAAA==&#10;" o:allowincell="f" filled="f" stroked="f">
              <v:textbox inset="0,0,0,0">
                <w:txbxContent>
                  <w:p w14:paraId="20DD1B85" w14:textId="77777777" w:rsidR="00D315C6" w:rsidRDefault="00F416B6">
                    <w:pPr>
                      <w:pStyle w:val="BodyText"/>
                      <w:kinsoku w:val="0"/>
                      <w:overflowPunct w:val="0"/>
                      <w:spacing w:before="18"/>
                      <w:ind w:left="20"/>
                      <w:rPr>
                        <w:rFonts w:ascii="Trebuchet MS" w:hAnsi="Trebuchet MS" w:cs="Trebuchet MS"/>
                        <w:sz w:val="16"/>
                        <w:szCs w:val="16"/>
                      </w:rPr>
                    </w:pPr>
                    <w:r>
                      <w:rPr>
                        <w:rFonts w:ascii="Trebuchet MS" w:hAnsi="Trebuchet MS" w:cs="Trebuchet MS"/>
                        <w:sz w:val="16"/>
                        <w:szCs w:val="16"/>
                      </w:rPr>
                      <w:t>July</w:t>
                    </w:r>
                    <w:r>
                      <w:rPr>
                        <w:rFonts w:ascii="Trebuchet MS" w:hAnsi="Trebuchet MS" w:cs="Trebuchet MS"/>
                        <w:spacing w:val="-7"/>
                        <w:sz w:val="16"/>
                        <w:szCs w:val="16"/>
                      </w:rPr>
                      <w:t xml:space="preserve"> </w:t>
                    </w:r>
                    <w:r>
                      <w:rPr>
                        <w:rFonts w:ascii="Trebuchet MS" w:hAnsi="Trebuchet MS" w:cs="Trebuchet MS"/>
                        <w:sz w:val="16"/>
                        <w:szCs w:val="16"/>
                      </w:rPr>
                      <w:t>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A8D2" w14:textId="77777777" w:rsidR="00BE2B77" w:rsidRDefault="00BE2B77">
      <w:r>
        <w:separator/>
      </w:r>
    </w:p>
  </w:footnote>
  <w:footnote w:type="continuationSeparator" w:id="0">
    <w:p w14:paraId="4FAD1D7E" w14:textId="77777777" w:rsidR="00BE2B77" w:rsidRDefault="00BE2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1741" w:hanging="361"/>
      </w:pPr>
      <w:rPr>
        <w:rFonts w:ascii="Arial" w:hAnsi="Arial" w:cs="Arial"/>
        <w:b w:val="0"/>
        <w:bCs w:val="0"/>
        <w:i w:val="0"/>
        <w:iCs w:val="0"/>
        <w:spacing w:val="0"/>
        <w:w w:val="100"/>
        <w:sz w:val="22"/>
        <w:szCs w:val="22"/>
      </w:rPr>
    </w:lvl>
    <w:lvl w:ilvl="1">
      <w:start w:val="1"/>
      <w:numFmt w:val="decimal"/>
      <w:lvlText w:val="%2."/>
      <w:lvlJc w:val="left"/>
      <w:pPr>
        <w:ind w:left="2461" w:hanging="360"/>
      </w:pPr>
      <w:rPr>
        <w:rFonts w:ascii="Arial" w:hAnsi="Arial" w:cs="Arial"/>
        <w:b w:val="0"/>
        <w:bCs w:val="0"/>
        <w:i w:val="0"/>
        <w:iCs w:val="0"/>
        <w:spacing w:val="0"/>
        <w:w w:val="100"/>
        <w:sz w:val="22"/>
        <w:szCs w:val="22"/>
      </w:rPr>
    </w:lvl>
    <w:lvl w:ilvl="2">
      <w:numFmt w:val="bullet"/>
      <w:lvlText w:val="•"/>
      <w:lvlJc w:val="left"/>
      <w:pPr>
        <w:ind w:left="3418" w:hanging="360"/>
      </w:pPr>
    </w:lvl>
    <w:lvl w:ilvl="3">
      <w:numFmt w:val="bullet"/>
      <w:lvlText w:val="•"/>
      <w:lvlJc w:val="left"/>
      <w:pPr>
        <w:ind w:left="4376" w:hanging="360"/>
      </w:pPr>
    </w:lvl>
    <w:lvl w:ilvl="4">
      <w:numFmt w:val="bullet"/>
      <w:lvlText w:val="•"/>
      <w:lvlJc w:val="left"/>
      <w:pPr>
        <w:ind w:left="5334" w:hanging="360"/>
      </w:pPr>
    </w:lvl>
    <w:lvl w:ilvl="5">
      <w:numFmt w:val="bullet"/>
      <w:lvlText w:val="•"/>
      <w:lvlJc w:val="left"/>
      <w:pPr>
        <w:ind w:left="6292" w:hanging="360"/>
      </w:pPr>
    </w:lvl>
    <w:lvl w:ilvl="6">
      <w:numFmt w:val="bullet"/>
      <w:lvlText w:val="•"/>
      <w:lvlJc w:val="left"/>
      <w:pPr>
        <w:ind w:left="7251" w:hanging="360"/>
      </w:pPr>
    </w:lvl>
    <w:lvl w:ilvl="7">
      <w:numFmt w:val="bullet"/>
      <w:lvlText w:val="•"/>
      <w:lvlJc w:val="left"/>
      <w:pPr>
        <w:ind w:left="8209" w:hanging="360"/>
      </w:pPr>
    </w:lvl>
    <w:lvl w:ilvl="8">
      <w:numFmt w:val="bullet"/>
      <w:lvlText w:val="•"/>
      <w:lvlJc w:val="left"/>
      <w:pPr>
        <w:ind w:left="9167" w:hanging="360"/>
      </w:pPr>
    </w:lvl>
  </w:abstractNum>
  <w:abstractNum w:abstractNumId="1" w15:restartNumberingAfterBreak="0">
    <w:nsid w:val="00000403"/>
    <w:multiLevelType w:val="multilevel"/>
    <w:tmpl w:val="00000886"/>
    <w:lvl w:ilvl="0">
      <w:start w:val="1"/>
      <w:numFmt w:val="decimal"/>
      <w:lvlText w:val="%1-"/>
      <w:lvlJc w:val="left"/>
      <w:pPr>
        <w:ind w:left="2101" w:hanging="360"/>
      </w:pPr>
      <w:rPr>
        <w:rFonts w:ascii="Arial" w:hAnsi="Arial" w:cs="Arial"/>
        <w:b w:val="0"/>
        <w:bCs w:val="0"/>
        <w:i w:val="0"/>
        <w:iCs w:val="0"/>
        <w:spacing w:val="0"/>
        <w:w w:val="100"/>
        <w:sz w:val="22"/>
        <w:szCs w:val="22"/>
      </w:rPr>
    </w:lvl>
    <w:lvl w:ilvl="1">
      <w:numFmt w:val="bullet"/>
      <w:lvlText w:val="•"/>
      <w:lvlJc w:val="left"/>
      <w:pPr>
        <w:ind w:left="2998" w:hanging="360"/>
      </w:pPr>
    </w:lvl>
    <w:lvl w:ilvl="2">
      <w:numFmt w:val="bullet"/>
      <w:lvlText w:val="•"/>
      <w:lvlJc w:val="left"/>
      <w:pPr>
        <w:ind w:left="3896" w:hanging="360"/>
      </w:pPr>
    </w:lvl>
    <w:lvl w:ilvl="3">
      <w:numFmt w:val="bullet"/>
      <w:lvlText w:val="•"/>
      <w:lvlJc w:val="left"/>
      <w:pPr>
        <w:ind w:left="4795" w:hanging="360"/>
      </w:pPr>
    </w:lvl>
    <w:lvl w:ilvl="4">
      <w:numFmt w:val="bullet"/>
      <w:lvlText w:val="•"/>
      <w:lvlJc w:val="left"/>
      <w:pPr>
        <w:ind w:left="5693" w:hanging="360"/>
      </w:pPr>
    </w:lvl>
    <w:lvl w:ilvl="5">
      <w:numFmt w:val="bullet"/>
      <w:lvlText w:val="•"/>
      <w:lvlJc w:val="left"/>
      <w:pPr>
        <w:ind w:left="6592" w:hanging="360"/>
      </w:pPr>
    </w:lvl>
    <w:lvl w:ilvl="6">
      <w:numFmt w:val="bullet"/>
      <w:lvlText w:val="•"/>
      <w:lvlJc w:val="left"/>
      <w:pPr>
        <w:ind w:left="7490" w:hanging="360"/>
      </w:pPr>
    </w:lvl>
    <w:lvl w:ilvl="7">
      <w:numFmt w:val="bullet"/>
      <w:lvlText w:val="•"/>
      <w:lvlJc w:val="left"/>
      <w:pPr>
        <w:ind w:left="8388" w:hanging="360"/>
      </w:pPr>
    </w:lvl>
    <w:lvl w:ilvl="8">
      <w:numFmt w:val="bullet"/>
      <w:lvlText w:val="•"/>
      <w:lvlJc w:val="left"/>
      <w:pPr>
        <w:ind w:left="9287" w:hanging="360"/>
      </w:pPr>
    </w:lvl>
  </w:abstractNum>
  <w:abstractNum w:abstractNumId="2" w15:restartNumberingAfterBreak="0">
    <w:nsid w:val="00000404"/>
    <w:multiLevelType w:val="multilevel"/>
    <w:tmpl w:val="00000887"/>
    <w:lvl w:ilvl="0">
      <w:start w:val="1"/>
      <w:numFmt w:val="decimal"/>
      <w:lvlText w:val="%1)"/>
      <w:lvlJc w:val="left"/>
      <w:pPr>
        <w:ind w:left="1380" w:hanging="361"/>
      </w:pPr>
      <w:rPr>
        <w:rFonts w:ascii="Arial" w:hAnsi="Arial" w:cs="Arial"/>
        <w:b w:val="0"/>
        <w:bCs w:val="0"/>
        <w:i w:val="0"/>
        <w:iCs w:val="0"/>
        <w:spacing w:val="0"/>
        <w:w w:val="100"/>
        <w:sz w:val="22"/>
        <w:szCs w:val="22"/>
      </w:rPr>
    </w:lvl>
    <w:lvl w:ilvl="1">
      <w:numFmt w:val="bullet"/>
      <w:lvlText w:val="•"/>
      <w:lvlJc w:val="left"/>
      <w:pPr>
        <w:ind w:left="2350" w:hanging="361"/>
      </w:pPr>
    </w:lvl>
    <w:lvl w:ilvl="2">
      <w:numFmt w:val="bullet"/>
      <w:lvlText w:val="•"/>
      <w:lvlJc w:val="left"/>
      <w:pPr>
        <w:ind w:left="3320" w:hanging="361"/>
      </w:pPr>
    </w:lvl>
    <w:lvl w:ilvl="3">
      <w:numFmt w:val="bullet"/>
      <w:lvlText w:val="•"/>
      <w:lvlJc w:val="left"/>
      <w:pPr>
        <w:ind w:left="4291" w:hanging="361"/>
      </w:pPr>
    </w:lvl>
    <w:lvl w:ilvl="4">
      <w:numFmt w:val="bullet"/>
      <w:lvlText w:val="•"/>
      <w:lvlJc w:val="left"/>
      <w:pPr>
        <w:ind w:left="5261" w:hanging="361"/>
      </w:pPr>
    </w:lvl>
    <w:lvl w:ilvl="5">
      <w:numFmt w:val="bullet"/>
      <w:lvlText w:val="•"/>
      <w:lvlJc w:val="left"/>
      <w:pPr>
        <w:ind w:left="6232" w:hanging="361"/>
      </w:pPr>
    </w:lvl>
    <w:lvl w:ilvl="6">
      <w:numFmt w:val="bullet"/>
      <w:lvlText w:val="•"/>
      <w:lvlJc w:val="left"/>
      <w:pPr>
        <w:ind w:left="7202" w:hanging="361"/>
      </w:pPr>
    </w:lvl>
    <w:lvl w:ilvl="7">
      <w:numFmt w:val="bullet"/>
      <w:lvlText w:val="•"/>
      <w:lvlJc w:val="left"/>
      <w:pPr>
        <w:ind w:left="8172" w:hanging="361"/>
      </w:pPr>
    </w:lvl>
    <w:lvl w:ilvl="8">
      <w:numFmt w:val="bullet"/>
      <w:lvlText w:val="•"/>
      <w:lvlJc w:val="left"/>
      <w:pPr>
        <w:ind w:left="9143" w:hanging="361"/>
      </w:pPr>
    </w:lvl>
  </w:abstractNum>
  <w:abstractNum w:abstractNumId="3" w15:restartNumberingAfterBreak="0">
    <w:nsid w:val="00000405"/>
    <w:multiLevelType w:val="multilevel"/>
    <w:tmpl w:val="00000888"/>
    <w:lvl w:ilvl="0">
      <w:start w:val="1"/>
      <w:numFmt w:val="decimal"/>
      <w:lvlText w:val="%1)"/>
      <w:lvlJc w:val="left"/>
      <w:pPr>
        <w:ind w:left="1380" w:hanging="361"/>
      </w:pPr>
      <w:rPr>
        <w:rFonts w:ascii="Arial" w:hAnsi="Arial" w:cs="Arial"/>
        <w:b w:val="0"/>
        <w:bCs w:val="0"/>
        <w:i w:val="0"/>
        <w:iCs w:val="0"/>
        <w:spacing w:val="0"/>
        <w:w w:val="100"/>
        <w:sz w:val="22"/>
        <w:szCs w:val="22"/>
      </w:rPr>
    </w:lvl>
    <w:lvl w:ilvl="1">
      <w:numFmt w:val="bullet"/>
      <w:lvlText w:val=""/>
      <w:lvlJc w:val="left"/>
      <w:pPr>
        <w:ind w:left="1741" w:hanging="361"/>
      </w:pPr>
      <w:rPr>
        <w:rFonts w:ascii="Wingdings" w:hAnsi="Wingdings" w:cs="Wingdings"/>
        <w:b w:val="0"/>
        <w:bCs w:val="0"/>
        <w:i w:val="0"/>
        <w:iCs w:val="0"/>
        <w:w w:val="100"/>
        <w:sz w:val="22"/>
        <w:szCs w:val="22"/>
      </w:rPr>
    </w:lvl>
    <w:lvl w:ilvl="2">
      <w:numFmt w:val="bullet"/>
      <w:lvlText w:val="•"/>
      <w:lvlJc w:val="left"/>
      <w:pPr>
        <w:ind w:left="2778" w:hanging="361"/>
      </w:pPr>
    </w:lvl>
    <w:lvl w:ilvl="3">
      <w:numFmt w:val="bullet"/>
      <w:lvlText w:val="•"/>
      <w:lvlJc w:val="left"/>
      <w:pPr>
        <w:ind w:left="3816" w:hanging="361"/>
      </w:pPr>
    </w:lvl>
    <w:lvl w:ilvl="4">
      <w:numFmt w:val="bullet"/>
      <w:lvlText w:val="•"/>
      <w:lvlJc w:val="left"/>
      <w:pPr>
        <w:ind w:left="4854" w:hanging="361"/>
      </w:pPr>
    </w:lvl>
    <w:lvl w:ilvl="5">
      <w:numFmt w:val="bullet"/>
      <w:lvlText w:val="•"/>
      <w:lvlJc w:val="left"/>
      <w:pPr>
        <w:ind w:left="5892" w:hanging="361"/>
      </w:pPr>
    </w:lvl>
    <w:lvl w:ilvl="6">
      <w:numFmt w:val="bullet"/>
      <w:lvlText w:val="•"/>
      <w:lvlJc w:val="left"/>
      <w:pPr>
        <w:ind w:left="6931" w:hanging="361"/>
      </w:pPr>
    </w:lvl>
    <w:lvl w:ilvl="7">
      <w:numFmt w:val="bullet"/>
      <w:lvlText w:val="•"/>
      <w:lvlJc w:val="left"/>
      <w:pPr>
        <w:ind w:left="7969" w:hanging="361"/>
      </w:pPr>
    </w:lvl>
    <w:lvl w:ilvl="8">
      <w:numFmt w:val="bullet"/>
      <w:lvlText w:val="•"/>
      <w:lvlJc w:val="left"/>
      <w:pPr>
        <w:ind w:left="9007" w:hanging="361"/>
      </w:pPr>
    </w:lvl>
  </w:abstractNum>
  <w:abstractNum w:abstractNumId="4" w15:restartNumberingAfterBreak="0">
    <w:nsid w:val="00000406"/>
    <w:multiLevelType w:val="multilevel"/>
    <w:tmpl w:val="00000889"/>
    <w:lvl w:ilvl="0">
      <w:start w:val="1"/>
      <w:numFmt w:val="lowerRoman"/>
      <w:lvlText w:val="%1."/>
      <w:lvlJc w:val="left"/>
      <w:pPr>
        <w:ind w:left="1587" w:hanging="567"/>
      </w:pPr>
      <w:rPr>
        <w:rFonts w:ascii="Arial" w:hAnsi="Arial" w:cs="Arial"/>
        <w:b w:val="0"/>
        <w:bCs w:val="0"/>
        <w:i w:val="0"/>
        <w:iCs w:val="0"/>
        <w:spacing w:val="-2"/>
        <w:w w:val="100"/>
        <w:sz w:val="22"/>
        <w:szCs w:val="22"/>
      </w:rPr>
    </w:lvl>
    <w:lvl w:ilvl="1">
      <w:numFmt w:val="bullet"/>
      <w:lvlText w:val="•"/>
      <w:lvlJc w:val="left"/>
      <w:pPr>
        <w:ind w:left="2530" w:hanging="567"/>
      </w:pPr>
    </w:lvl>
    <w:lvl w:ilvl="2">
      <w:numFmt w:val="bullet"/>
      <w:lvlText w:val="•"/>
      <w:lvlJc w:val="left"/>
      <w:pPr>
        <w:ind w:left="3480" w:hanging="567"/>
      </w:pPr>
    </w:lvl>
    <w:lvl w:ilvl="3">
      <w:numFmt w:val="bullet"/>
      <w:lvlText w:val="•"/>
      <w:lvlJc w:val="left"/>
      <w:pPr>
        <w:ind w:left="4431" w:hanging="567"/>
      </w:pPr>
    </w:lvl>
    <w:lvl w:ilvl="4">
      <w:numFmt w:val="bullet"/>
      <w:lvlText w:val="•"/>
      <w:lvlJc w:val="left"/>
      <w:pPr>
        <w:ind w:left="5381" w:hanging="567"/>
      </w:pPr>
    </w:lvl>
    <w:lvl w:ilvl="5">
      <w:numFmt w:val="bullet"/>
      <w:lvlText w:val="•"/>
      <w:lvlJc w:val="left"/>
      <w:pPr>
        <w:ind w:left="6332" w:hanging="567"/>
      </w:pPr>
    </w:lvl>
    <w:lvl w:ilvl="6">
      <w:numFmt w:val="bullet"/>
      <w:lvlText w:val="•"/>
      <w:lvlJc w:val="left"/>
      <w:pPr>
        <w:ind w:left="7282" w:hanging="567"/>
      </w:pPr>
    </w:lvl>
    <w:lvl w:ilvl="7">
      <w:numFmt w:val="bullet"/>
      <w:lvlText w:val="•"/>
      <w:lvlJc w:val="left"/>
      <w:pPr>
        <w:ind w:left="8232" w:hanging="567"/>
      </w:pPr>
    </w:lvl>
    <w:lvl w:ilvl="8">
      <w:numFmt w:val="bullet"/>
      <w:lvlText w:val="•"/>
      <w:lvlJc w:val="left"/>
      <w:pPr>
        <w:ind w:left="9183" w:hanging="567"/>
      </w:pPr>
    </w:lvl>
  </w:abstractNum>
  <w:num w:numId="1" w16cid:durableId="289868838">
    <w:abstractNumId w:val="4"/>
  </w:num>
  <w:num w:numId="2" w16cid:durableId="623731858">
    <w:abstractNumId w:val="3"/>
  </w:num>
  <w:num w:numId="3" w16cid:durableId="2053995546">
    <w:abstractNumId w:val="2"/>
  </w:num>
  <w:num w:numId="4" w16cid:durableId="469445401">
    <w:abstractNumId w:val="1"/>
  </w:num>
  <w:num w:numId="5" w16cid:durableId="149075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77"/>
    <w:rsid w:val="001520E1"/>
    <w:rsid w:val="001805D3"/>
    <w:rsid w:val="001B409A"/>
    <w:rsid w:val="002B07EE"/>
    <w:rsid w:val="003D68EA"/>
    <w:rsid w:val="00525963"/>
    <w:rsid w:val="006142A6"/>
    <w:rsid w:val="006B08FC"/>
    <w:rsid w:val="00924F61"/>
    <w:rsid w:val="00991F5D"/>
    <w:rsid w:val="00A36C0D"/>
    <w:rsid w:val="00A835F3"/>
    <w:rsid w:val="00AC0F84"/>
    <w:rsid w:val="00BE2B77"/>
    <w:rsid w:val="00C3576F"/>
    <w:rsid w:val="00D315C6"/>
    <w:rsid w:val="00E35277"/>
    <w:rsid w:val="00F416B6"/>
    <w:rsid w:val="00F63031"/>
    <w:rsid w:val="00FB47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B8A18"/>
  <w14:defaultImageDpi w14:val="0"/>
  <w15:docId w15:val="{1566215A-90A3-467E-9273-44336479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1"/>
    <w:qFormat/>
    <w:pPr>
      <w:ind w:left="1020"/>
      <w:outlineLvl w:val="0"/>
    </w:pPr>
    <w:rPr>
      <w:b/>
      <w:bCs/>
    </w:rPr>
  </w:style>
  <w:style w:type="paragraph" w:styleId="Heading3">
    <w:name w:val="heading 3"/>
    <w:basedOn w:val="Normal"/>
    <w:next w:val="Normal"/>
    <w:link w:val="Heading3Char"/>
    <w:uiPriority w:val="9"/>
    <w:unhideWhenUsed/>
    <w:qFormat/>
    <w:rsid w:val="00991F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rPr>
      <w:rFonts w:ascii="Arial" w:hAnsi="Arial" w:cs="Arial"/>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1380" w:hanging="361"/>
    </w:pPr>
    <w:rPr>
      <w:sz w:val="24"/>
      <w:szCs w:val="24"/>
    </w:rPr>
  </w:style>
  <w:style w:type="paragraph" w:customStyle="1" w:styleId="TableParagraph">
    <w:name w:val="Table Paragraph"/>
    <w:basedOn w:val="Normal"/>
    <w:uiPriority w:val="1"/>
    <w:qFormat/>
    <w:rPr>
      <w:sz w:val="24"/>
      <w:szCs w:val="24"/>
    </w:rPr>
  </w:style>
  <w:style w:type="character" w:customStyle="1" w:styleId="Heading3Char">
    <w:name w:val="Heading 3 Char"/>
    <w:basedOn w:val="DefaultParagraphFont"/>
    <w:link w:val="Heading3"/>
    <w:uiPriority w:val="9"/>
    <w:rsid w:val="00991F5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91F5D"/>
    <w:rPr>
      <w:b/>
      <w:bCs/>
    </w:rPr>
  </w:style>
  <w:style w:type="table" w:styleId="TableGrid">
    <w:name w:val="Table Grid"/>
    <w:basedOn w:val="TableNormal"/>
    <w:uiPriority w:val="39"/>
    <w:rsid w:val="00525963"/>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3670">
      <w:bodyDiv w:val="1"/>
      <w:marLeft w:val="0"/>
      <w:marRight w:val="0"/>
      <w:marTop w:val="0"/>
      <w:marBottom w:val="0"/>
      <w:divBdr>
        <w:top w:val="none" w:sz="0" w:space="0" w:color="auto"/>
        <w:left w:val="none" w:sz="0" w:space="0" w:color="auto"/>
        <w:bottom w:val="none" w:sz="0" w:space="0" w:color="auto"/>
        <w:right w:val="none" w:sz="0" w:space="0" w:color="auto"/>
      </w:divBdr>
    </w:div>
    <w:div w:id="20676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omockingbird.com/home" TargetMode="External"/><Relationship Id="rId18" Type="http://schemas.openxmlformats.org/officeDocument/2006/relationships/hyperlink" Target="https://moqups.com/" TargetMode="External"/><Relationship Id="rId26" Type="http://schemas.openxmlformats.org/officeDocument/2006/relationships/hyperlink" Target="https://students.solent.ac.uk/official-documents/quality-management/academic-handbook/4l-student-academic-misconduct-procedure.pdf" TargetMode="External"/><Relationship Id="rId3" Type="http://schemas.openxmlformats.org/officeDocument/2006/relationships/customXml" Target="../customXml/item3.xml"/><Relationship Id="rId21" Type="http://schemas.openxmlformats.org/officeDocument/2006/relationships/hyperlink" Target="https://students.solent.ac.uk/official-documents/quality-management/academic-handbook/2o-assessment-principles-regulations-temporary-amendments-for-covid-19-contingency-plans.pdf" TargetMode="External"/><Relationship Id="rId7" Type="http://schemas.openxmlformats.org/officeDocument/2006/relationships/webSettings" Target="webSettings.xml"/><Relationship Id="rId12" Type="http://schemas.openxmlformats.org/officeDocument/2006/relationships/hyperlink" Target="https://eur03.safelinks.protection.outlook.com/?url=https%3A%2F%2Fwww.solent.ac.uk%2Falumni&amp;data=04%7C01%7Canthony.basiel%40solent.ac.uk%7C2789547ed0e3420b337308d9880ef1f0%7Cd684e4cd491a4577bf33546478d72e3c%7C0%7C0%7C637690420065216565%7CUnknown%7CTWFpbGZsb3d8eyJWIjoiMC4wLjAwMDAiLCJQIjoiV2luMzIiLCJBTiI6Ik1haWwiLCJXVCI6Mn0%3D%7C1000&amp;sdata=yk8mFKyQBidv6NN4qXKCnsEzlqgbZMIF9w2NzMzpKHA%3D&amp;reserved=0" TargetMode="External"/><Relationship Id="rId17" Type="http://schemas.openxmlformats.org/officeDocument/2006/relationships/hyperlink" Target="http://www.hotgloo.com/" TargetMode="External"/><Relationship Id="rId25" Type="http://schemas.openxmlformats.org/officeDocument/2006/relationships/hyperlink" Target="https://students.solent.ac.uk/official-documents/quality-management/academic-handbook/4l-student-academic-misconduct-procedure.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xpin.com/" TargetMode="External"/><Relationship Id="rId20" Type="http://schemas.openxmlformats.org/officeDocument/2006/relationships/hyperlink" Target="https://students.solent.ac.uk/official-documents/quality-management/academic-handbook/2o-assessment-principles-regulations-temporary-amendments-for-covid-19-contingency-plans.pdf" TargetMode="External"/><Relationship Id="rId29" Type="http://schemas.openxmlformats.org/officeDocument/2006/relationships/hyperlink" Target="https://students.solent.ac.uk/official-documents/quality-management/academic-handbook/2o-annex-3-assessment-regulations-grade-marking-scale.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3.safelinks.protection.outlook.com/?url=https%3A%2F%2Fwww.solent.ac.uk%2Falumni&amp;data=04%7C01%7Canthony.basiel%40solent.ac.uk%7C2789547ed0e3420b337308d9880ef1f0%7Cd684e4cd491a4577bf33546478d72e3c%7C0%7C0%7C637690420065216565%7CUnknown%7CTWFpbGZsb3d8eyJWIjoiMC4wLjAwMDAiLCJQIjoiV2luMzIiLCJBTiI6Ik1haWwiLCJXVCI6Mn0%3D%7C1000&amp;sdata=yk8mFKyQBidv6NN4qXKCnsEzlqgbZMIF9w2NzMzpKHA%3D&amp;reserved=0" TargetMode="External"/><Relationship Id="rId24" Type="http://schemas.openxmlformats.org/officeDocument/2006/relationships/hyperlink" Target="https://students.solent.ac.uk/official-documents/quality-management/academic-handbook/2p-extenuating-circumstances.pd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eui.com/" TargetMode="External"/><Relationship Id="rId23" Type="http://schemas.openxmlformats.org/officeDocument/2006/relationships/hyperlink" Target="https://students.solent.ac.uk/official-documents/quality-management/academic-handbook/2p-extenuating-circumstances.pdf" TargetMode="External"/><Relationship Id="rId28" Type="http://schemas.openxmlformats.org/officeDocument/2006/relationships/hyperlink" Target="https://staff.solent.ac.uk/official-documents/quality-management/academic-handbook/2s-solent-university-ethics-policy.pdf" TargetMode="External"/><Relationship Id="rId10" Type="http://schemas.openxmlformats.org/officeDocument/2006/relationships/footer" Target="footer1.xml"/><Relationship Id="rId19" Type="http://schemas.openxmlformats.org/officeDocument/2006/relationships/hyperlink" Target="http://www.justinmind.com/" TargetMode="External"/><Relationship Id="rId31" Type="http://schemas.openxmlformats.org/officeDocument/2006/relationships/hyperlink" Target="http://learn.solent.ac.uk/onlinesubmis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luidui.com/" TargetMode="External"/><Relationship Id="rId22" Type="http://schemas.openxmlformats.org/officeDocument/2006/relationships/hyperlink" Target="https://students.solent.ac.uk/official-documents/quality-management/academic-handbook/2o-assessment-principles-regulations-temporary-amendments-for-covid-19-contingency-plans.pdf" TargetMode="External"/><Relationship Id="rId27" Type="http://schemas.openxmlformats.org/officeDocument/2006/relationships/hyperlink" Target="https://staff.solent.ac.uk/official-documents/quality-management/academic-handbook/2s-solent-university-ethics-policy.pdf" TargetMode="External"/><Relationship Id="rId30" Type="http://schemas.openxmlformats.org/officeDocument/2006/relationships/hyperlink" Target="https://students.solent.ac.uk/official-documents/quality-management/academic-handbook/2o-annex-3-assessment-regulations-grade-marking-sca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DE06F9-6CE8-4938-B071-19B78A5D98A7}">
  <ds:schemaRefs>
    <ds:schemaRef ds:uri="http://schemas.microsoft.com/sharepoint/v3/contenttype/forms"/>
  </ds:schemaRefs>
</ds:datastoreItem>
</file>

<file path=customXml/itemProps2.xml><?xml version="1.0" encoding="utf-8"?>
<ds:datastoreItem xmlns:ds="http://schemas.openxmlformats.org/officeDocument/2006/customXml" ds:itemID="{2C937449-2EBC-4B11-AE71-E828A2C68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E43CF-09AE-4FF1-8C35-E9B5D288D3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subject/>
  <dc:creator>Alison Charters</dc:creator>
  <cp:keywords/>
  <dc:description/>
  <cp:lastModifiedBy>Muhammed Ali Bingol</cp:lastModifiedBy>
  <cp:revision>8</cp:revision>
  <dcterms:created xsi:type="dcterms:W3CDTF">2022-10-10T00:34:00Z</dcterms:created>
  <dcterms:modified xsi:type="dcterms:W3CDTF">2023-06-26T14:43:00Z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Microsoft 365</vt:lpwstr>
  </property>
  <property fmtid="{D5CDD505-2E9C-101B-9397-08002B2CF9AE}" pid="3" name="ContentTypeId">
    <vt:lpwstr>0x010100F71FA424CC78C94EA74B9824E63F6DC0</vt:lpwstr>
  </property>
</Properties>
</file>